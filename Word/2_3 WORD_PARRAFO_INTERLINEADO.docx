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34D915" w14:textId="48E3CFE9" w:rsidR="00F35F2F" w:rsidRDefault="00ED2CB7" w:rsidP="00F40478">
      <w:pPr>
        <w:pStyle w:val="NormalWeb"/>
        <w:shd w:val="clear" w:color="auto" w:fill="8DB3E2"/>
        <w:tabs>
          <w:tab w:val="left" w:pos="1583"/>
        </w:tabs>
        <w:spacing w:after="0"/>
        <w:rPr>
          <w:b/>
        </w:rPr>
      </w:pPr>
      <w:r>
        <w:rPr>
          <w:b/>
        </w:rPr>
        <w:t xml:space="preserve">PARRAFO: </w:t>
      </w:r>
      <w:r w:rsidR="005921EF">
        <w:rPr>
          <w:b/>
        </w:rPr>
        <w:t xml:space="preserve">INTERLINEADO </w:t>
      </w:r>
    </w:p>
    <w:p w14:paraId="6F78F223" w14:textId="77777777" w:rsidR="004339AD" w:rsidRDefault="004339AD" w:rsidP="009C0E4B">
      <w:pPr>
        <w:pStyle w:val="NormalWeb"/>
        <w:spacing w:after="0"/>
        <w:rPr>
          <w:b/>
        </w:rPr>
      </w:pPr>
    </w:p>
    <w:p w14:paraId="0DEE1E22" w14:textId="77777777" w:rsidR="004339AD" w:rsidRDefault="005921EF">
      <w:pPr>
        <w:jc w:val="both"/>
      </w:pPr>
      <w:r w:rsidRPr="005921EF">
        <w:t>El interlineado controla la cantidad de espacio entre las líneas de texto.</w:t>
      </w:r>
    </w:p>
    <w:p w14:paraId="0306A3BF" w14:textId="77777777" w:rsidR="005921EF" w:rsidRDefault="005921EF">
      <w:pPr>
        <w:jc w:val="both"/>
      </w:pPr>
    </w:p>
    <w:p w14:paraId="30C47C01" w14:textId="77777777" w:rsidR="005921EF" w:rsidRPr="00ED2CB7" w:rsidRDefault="00D0542A" w:rsidP="005921EF">
      <w:pPr>
        <w:jc w:val="both"/>
        <w:rPr>
          <w:color w:val="4472C4" w:themeColor="accent1"/>
        </w:rPr>
      </w:pPr>
      <w:r w:rsidRPr="00ED2CB7">
        <w:rPr>
          <w:color w:val="4472C4" w:themeColor="accent1"/>
        </w:rPr>
        <w:t>Word predefine párrafos con interlineado sencillo</w:t>
      </w:r>
      <w:r w:rsidR="005921EF" w:rsidRPr="00ED2CB7">
        <w:rPr>
          <w:color w:val="4472C4" w:themeColor="accent1"/>
        </w:rPr>
        <w:t xml:space="preserve">, pero la distancia entre las líneas del texto radica en la clase de documento que se trate, por ejemplo, si se desea hacer anotaciones escritas a un documento necesitará espacio suficiente entre las líneas de texto para que posteriormente se puedan escribirlas, por el </w:t>
      </w:r>
      <w:r w:rsidRPr="00ED2CB7">
        <w:rPr>
          <w:color w:val="4472C4" w:themeColor="accent1"/>
        </w:rPr>
        <w:t>contrario,</w:t>
      </w:r>
      <w:r w:rsidR="005921EF" w:rsidRPr="00ED2CB7">
        <w:rPr>
          <w:color w:val="4472C4" w:themeColor="accent1"/>
        </w:rPr>
        <w:t xml:space="preserve"> si desea imprimir un documento en el menor número de hojas se deberá utilizar el interlineado sencillo.</w:t>
      </w:r>
    </w:p>
    <w:p w14:paraId="7CD5ECE2" w14:textId="77777777" w:rsidR="00D0542A" w:rsidRDefault="00D0542A" w:rsidP="005921EF">
      <w:pPr>
        <w:jc w:val="both"/>
      </w:pPr>
    </w:p>
    <w:p w14:paraId="35ED85A0" w14:textId="77777777" w:rsidR="00D0542A" w:rsidRPr="00D0542A" w:rsidRDefault="00D0542A" w:rsidP="00D0542A">
      <w:pPr>
        <w:pStyle w:val="NormalWeb"/>
        <w:shd w:val="clear" w:color="auto" w:fill="8DB3E2"/>
        <w:tabs>
          <w:tab w:val="left" w:pos="1583"/>
        </w:tabs>
        <w:spacing w:after="0"/>
        <w:rPr>
          <w:b/>
        </w:rPr>
      </w:pPr>
      <w:r w:rsidRPr="00D0542A">
        <w:rPr>
          <w:b/>
        </w:rPr>
        <w:t>TIPOS DE INTERLINEADO</w:t>
      </w:r>
    </w:p>
    <w:p w14:paraId="742C17C6" w14:textId="77777777" w:rsidR="005921EF" w:rsidRDefault="005921EF" w:rsidP="005921EF">
      <w:pPr>
        <w:jc w:val="both"/>
      </w:pPr>
    </w:p>
    <w:p w14:paraId="5A99002A" w14:textId="77777777" w:rsidR="00D0542A" w:rsidRPr="00D0542A" w:rsidRDefault="00D0542A" w:rsidP="00D0542A">
      <w:pPr>
        <w:pStyle w:val="Prrafodelista"/>
        <w:numPr>
          <w:ilvl w:val="0"/>
          <w:numId w:val="11"/>
        </w:numPr>
        <w:jc w:val="both"/>
      </w:pPr>
      <w:r w:rsidRPr="005921EF">
        <w:rPr>
          <w:b/>
          <w:bCs/>
        </w:rPr>
        <w:t>Sencillo</w:t>
      </w:r>
      <w:r>
        <w:rPr>
          <w:b/>
          <w:bCs/>
        </w:rPr>
        <w:t xml:space="preserve">: </w:t>
      </w:r>
      <w:r>
        <w:t>Word predefine párrafos con interlineado sencillo</w:t>
      </w:r>
    </w:p>
    <w:p w14:paraId="3AA82134" w14:textId="77777777" w:rsidR="00D0542A" w:rsidRPr="00D0542A" w:rsidRDefault="00D0542A" w:rsidP="00D0542A">
      <w:pPr>
        <w:pStyle w:val="Prrafodelista"/>
        <w:numPr>
          <w:ilvl w:val="0"/>
          <w:numId w:val="11"/>
        </w:numPr>
        <w:jc w:val="both"/>
      </w:pPr>
      <w:r w:rsidRPr="005921EF">
        <w:rPr>
          <w:b/>
          <w:bCs/>
        </w:rPr>
        <w:t xml:space="preserve">1.5 líneas, </w:t>
      </w:r>
    </w:p>
    <w:p w14:paraId="5F0E887A" w14:textId="77777777" w:rsidR="00D0542A" w:rsidRPr="00D0542A" w:rsidRDefault="00D0542A" w:rsidP="00D0542A">
      <w:pPr>
        <w:pStyle w:val="Prrafodelista"/>
        <w:numPr>
          <w:ilvl w:val="0"/>
          <w:numId w:val="11"/>
        </w:numPr>
        <w:jc w:val="both"/>
      </w:pPr>
      <w:r>
        <w:rPr>
          <w:b/>
          <w:bCs/>
        </w:rPr>
        <w:t>D</w:t>
      </w:r>
      <w:r w:rsidRPr="005921EF">
        <w:rPr>
          <w:b/>
          <w:bCs/>
        </w:rPr>
        <w:t>oble</w:t>
      </w:r>
    </w:p>
    <w:p w14:paraId="4B96A030" w14:textId="77777777" w:rsidR="00D0542A" w:rsidRDefault="00D0542A" w:rsidP="00FB059C">
      <w:pPr>
        <w:pStyle w:val="Prrafodelista"/>
        <w:numPr>
          <w:ilvl w:val="0"/>
          <w:numId w:val="11"/>
        </w:numPr>
        <w:suppressAutoHyphens w:val="0"/>
        <w:spacing w:before="100" w:beforeAutospacing="1" w:after="100" w:afterAutospacing="1"/>
        <w:jc w:val="both"/>
      </w:pPr>
      <w:r w:rsidRPr="00D0542A">
        <w:rPr>
          <w:b/>
          <w:bCs/>
        </w:rPr>
        <w:t>Mínimo.</w:t>
      </w:r>
      <w:r w:rsidRPr="005921EF">
        <w:t> El espacio entre las líneas debe ser al menos el valor en puntos que escriba en el cuadro En, Word incrementará el espacio necesario si las líneas contienen caracteres largos.</w:t>
      </w:r>
      <w:r w:rsidRPr="005921EF">
        <w:br/>
      </w:r>
      <w:r w:rsidRPr="005921EF">
        <w:br/>
      </w:r>
      <w:r w:rsidRPr="00D0542A">
        <w:rPr>
          <w:b/>
          <w:bCs/>
        </w:rPr>
        <w:t>Exacto</w:t>
      </w:r>
      <w:r w:rsidRPr="005921EF">
        <w:t>. El espacio entre las líneas debe ser exactamente el valor que escriba en el cuadro En.</w:t>
      </w:r>
      <w:r w:rsidRPr="005921EF">
        <w:br/>
      </w:r>
      <w:r w:rsidRPr="005921EF">
        <w:br/>
      </w:r>
      <w:r w:rsidRPr="00D0542A">
        <w:rPr>
          <w:b/>
          <w:bCs/>
        </w:rPr>
        <w:t>Múltiple</w:t>
      </w:r>
      <w:r w:rsidRPr="005921EF">
        <w:t xml:space="preserve">. El espacio entre líneas dependerá del valor que se escriba en el cuadro En, por </w:t>
      </w:r>
      <w:proofErr w:type="gramStart"/>
      <w:r w:rsidRPr="005921EF">
        <w:t>ejemplo</w:t>
      </w:r>
      <w:proofErr w:type="gramEnd"/>
      <w:r w:rsidRPr="005921EF">
        <w:t xml:space="preserve"> si escribe 2 el espacio será equivalente al "doble espacio".</w:t>
      </w:r>
    </w:p>
    <w:p w14:paraId="6C8C328B" w14:textId="23857873" w:rsidR="00D0542A" w:rsidRPr="00D0542A" w:rsidRDefault="00A47E85" w:rsidP="00D0542A">
      <w:pPr>
        <w:pStyle w:val="NormalWeb"/>
        <w:shd w:val="clear" w:color="auto" w:fill="8DB3E2"/>
        <w:tabs>
          <w:tab w:val="left" w:pos="1583"/>
        </w:tabs>
        <w:spacing w:after="0"/>
        <w:rPr>
          <w:b/>
        </w:rPr>
      </w:pPr>
      <w:r>
        <w:rPr>
          <w:b/>
        </w:rPr>
        <w:t>PROCEDIMIENTO</w:t>
      </w:r>
      <w:r w:rsidR="00ED2CB7">
        <w:rPr>
          <w:b/>
        </w:rPr>
        <w:t>: APLICALO AL TEXTO QUE ESTA EN AZUL</w:t>
      </w:r>
    </w:p>
    <w:p w14:paraId="597BE7EB" w14:textId="77777777" w:rsidR="00D0542A" w:rsidRDefault="00D0542A" w:rsidP="005921EF">
      <w:pPr>
        <w:jc w:val="both"/>
      </w:pPr>
    </w:p>
    <w:p w14:paraId="017D1218" w14:textId="77777777" w:rsidR="005921EF" w:rsidRDefault="005921EF" w:rsidP="005921EF">
      <w:pPr>
        <w:jc w:val="both"/>
      </w:pPr>
      <w:r>
        <w:t>Para cambiar el interlineado de un párrafo realizar lo siguiente:</w:t>
      </w:r>
    </w:p>
    <w:p w14:paraId="362BCF87" w14:textId="77777777" w:rsidR="005921EF" w:rsidRDefault="005921EF" w:rsidP="005921EF">
      <w:pPr>
        <w:jc w:val="both"/>
      </w:pPr>
    </w:p>
    <w:p w14:paraId="49C53959" w14:textId="77777777" w:rsidR="005921EF" w:rsidRDefault="005921EF" w:rsidP="005921EF">
      <w:pPr>
        <w:pStyle w:val="Prrafodelista"/>
        <w:numPr>
          <w:ilvl w:val="0"/>
          <w:numId w:val="7"/>
        </w:numPr>
        <w:jc w:val="both"/>
      </w:pPr>
      <w:r w:rsidRPr="005921EF">
        <w:t>Seleccionar el texto o párrafos.</w:t>
      </w:r>
    </w:p>
    <w:p w14:paraId="2E35DF54" w14:textId="60666CB0" w:rsidR="005921EF" w:rsidRDefault="005921EF" w:rsidP="005921EF">
      <w:pPr>
        <w:pStyle w:val="Prrafodelista"/>
        <w:numPr>
          <w:ilvl w:val="0"/>
          <w:numId w:val="7"/>
        </w:numPr>
        <w:jc w:val="both"/>
      </w:pPr>
      <w:r w:rsidRPr="00A47E85">
        <w:rPr>
          <w:b/>
          <w:bCs/>
        </w:rPr>
        <w:t>Ficha insertar</w:t>
      </w:r>
      <w:r>
        <w:t xml:space="preserve">: configuración párrafo o mediante teclas de acceso directo de </w:t>
      </w:r>
      <w:r w:rsidR="00A47E85">
        <w:t>Párrafo</w:t>
      </w:r>
    </w:p>
    <w:p w14:paraId="63C564BE" w14:textId="77777777" w:rsidR="005921EF" w:rsidRDefault="005921EF" w:rsidP="005921EF">
      <w:pPr>
        <w:pStyle w:val="Prrafodelista"/>
        <w:ind w:left="1440"/>
        <w:jc w:val="both"/>
      </w:pPr>
    </w:p>
    <w:p w14:paraId="26B6B4F3" w14:textId="77777777" w:rsidR="005921EF" w:rsidRDefault="005921EF" w:rsidP="005921EF">
      <w:pPr>
        <w:pStyle w:val="Prrafodelista"/>
        <w:ind w:left="1440"/>
        <w:jc w:val="both"/>
      </w:pPr>
      <w:r>
        <w:rPr>
          <w:noProof/>
          <w:lang w:eastAsia="es-ES"/>
        </w:rPr>
        <w:drawing>
          <wp:inline distT="0" distB="0" distL="0" distR="0" wp14:anchorId="094DDE04" wp14:editId="0B4B00DE">
            <wp:extent cx="3027449" cy="1089059"/>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113" cy="1109083"/>
                    </a:xfrm>
                    <a:prstGeom prst="rect">
                      <a:avLst/>
                    </a:prstGeom>
                  </pic:spPr>
                </pic:pic>
              </a:graphicData>
            </a:graphic>
          </wp:inline>
        </w:drawing>
      </w:r>
    </w:p>
    <w:p w14:paraId="4A48A5A5" w14:textId="77777777" w:rsidR="005921EF" w:rsidRDefault="005921EF" w:rsidP="005921EF">
      <w:pPr>
        <w:pStyle w:val="Prrafodelista"/>
        <w:numPr>
          <w:ilvl w:val="0"/>
          <w:numId w:val="7"/>
        </w:numPr>
        <w:jc w:val="both"/>
      </w:pPr>
      <w:r>
        <w:t xml:space="preserve">Si usas la configuración de </w:t>
      </w:r>
      <w:r w:rsidR="00D0542A">
        <w:t>párrafo</w:t>
      </w:r>
      <w:r>
        <w:t>:</w:t>
      </w:r>
    </w:p>
    <w:p w14:paraId="60077CD6" w14:textId="77777777" w:rsidR="005921EF" w:rsidRPr="005921EF" w:rsidRDefault="005921EF" w:rsidP="005921EF">
      <w:pPr>
        <w:numPr>
          <w:ilvl w:val="1"/>
          <w:numId w:val="7"/>
        </w:numPr>
        <w:suppressAutoHyphens w:val="0"/>
        <w:spacing w:before="100" w:beforeAutospacing="1" w:after="100" w:afterAutospacing="1"/>
        <w:jc w:val="both"/>
      </w:pPr>
      <w:r w:rsidRPr="005921EF">
        <w:t xml:space="preserve">Seleccionar de la lista desplegable uno de los interlineados: </w:t>
      </w:r>
      <w:r w:rsidRPr="005921EF">
        <w:rPr>
          <w:b/>
          <w:bCs/>
        </w:rPr>
        <w:t>Sencillo, 1.5 líneas, doble</w:t>
      </w:r>
      <w:r w:rsidRPr="005921EF">
        <w:t>, u otra de las siguientes opciones:</w:t>
      </w:r>
    </w:p>
    <w:p w14:paraId="1A4D0C0A" w14:textId="77777777" w:rsidR="005921EF" w:rsidRPr="005921EF" w:rsidRDefault="005921EF" w:rsidP="005921EF">
      <w:pPr>
        <w:suppressAutoHyphens w:val="0"/>
        <w:jc w:val="center"/>
      </w:pPr>
    </w:p>
    <w:p w14:paraId="3152071D" w14:textId="77777777" w:rsidR="00A47E85" w:rsidRDefault="00FB059C" w:rsidP="00FB059C">
      <w:pPr>
        <w:jc w:val="center"/>
        <w:sectPr w:rsidR="00A47E85" w:rsidSect="00646199">
          <w:headerReference w:type="default" r:id="rId11"/>
          <w:footerReference w:type="default" r:id="rId12"/>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pPr>
      <w:r w:rsidRPr="005921EF">
        <w:rPr>
          <w:noProof/>
          <w:lang w:eastAsia="es-ES"/>
        </w:rPr>
        <w:drawing>
          <wp:inline distT="0" distB="0" distL="0" distR="0" wp14:anchorId="576D0E14" wp14:editId="0DC1EF68">
            <wp:extent cx="1761752" cy="1132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384" cy="1137582"/>
                    </a:xfrm>
                    <a:prstGeom prst="rect">
                      <a:avLst/>
                    </a:prstGeom>
                    <a:noFill/>
                    <a:ln>
                      <a:noFill/>
                    </a:ln>
                  </pic:spPr>
                </pic:pic>
              </a:graphicData>
            </a:graphic>
          </wp:inline>
        </w:drawing>
      </w:r>
    </w:p>
    <w:p w14:paraId="765F6B4F" w14:textId="4FA6BD5F" w:rsidR="00A47E85" w:rsidRPr="00D0542A" w:rsidRDefault="00A47E85" w:rsidP="00325977">
      <w:pPr>
        <w:pStyle w:val="NormalWeb"/>
        <w:shd w:val="clear" w:color="auto" w:fill="92D050"/>
        <w:tabs>
          <w:tab w:val="left" w:pos="1583"/>
        </w:tabs>
        <w:spacing w:after="0"/>
        <w:rPr>
          <w:b/>
        </w:rPr>
      </w:pPr>
      <w:r>
        <w:rPr>
          <w:b/>
        </w:rPr>
        <w:lastRenderedPageBreak/>
        <w:t>EJERCICIO: INTERLINEADO</w:t>
      </w:r>
    </w:p>
    <w:p w14:paraId="18D39D7F" w14:textId="643BC844" w:rsidR="005921EF" w:rsidRDefault="005921EF" w:rsidP="00A47E85"/>
    <w:p w14:paraId="6BCDCD94" w14:textId="0A8DF13B" w:rsidR="00A47E85" w:rsidRDefault="00A47E85" w:rsidP="00A47E85">
      <w:pPr>
        <w:pStyle w:val="Prrafodelista"/>
        <w:numPr>
          <w:ilvl w:val="0"/>
          <w:numId w:val="13"/>
        </w:numPr>
        <w:suppressAutoHyphens w:val="0"/>
        <w:autoSpaceDE w:val="0"/>
        <w:autoSpaceDN w:val="0"/>
        <w:adjustRightInd w:val="0"/>
        <w:spacing w:after="160" w:line="259" w:lineRule="auto"/>
        <w:jc w:val="both"/>
        <w:rPr>
          <w:b/>
          <w:bCs/>
          <w:lang w:eastAsia="es-ES"/>
        </w:rPr>
      </w:pPr>
      <w:r>
        <w:rPr>
          <w:b/>
          <w:bCs/>
          <w:lang w:eastAsia="es-ES"/>
        </w:rPr>
        <w:t>Copia el siguiente texto</w:t>
      </w:r>
      <w:r w:rsidR="00DC6EEA">
        <w:rPr>
          <w:b/>
          <w:bCs/>
          <w:lang w:eastAsia="es-ES"/>
        </w:rPr>
        <w:t xml:space="preserve"> (RESPETANDO SANGRIAS Y ALINEACION) en</w:t>
      </w:r>
      <w:r>
        <w:rPr>
          <w:b/>
          <w:bCs/>
          <w:lang w:eastAsia="es-ES"/>
        </w:rPr>
        <w:t xml:space="preserve"> tu documento </w:t>
      </w:r>
      <w:r w:rsidR="00C24798">
        <w:rPr>
          <w:b/>
          <w:bCs/>
          <w:lang w:eastAsia="es-ES"/>
        </w:rPr>
        <w:t>7</w:t>
      </w:r>
      <w:r>
        <w:rPr>
          <w:b/>
          <w:bCs/>
          <w:lang w:eastAsia="es-ES"/>
        </w:rPr>
        <w:t xml:space="preserve"> veces. Deben de quedarte </w:t>
      </w:r>
      <w:r w:rsidR="00C24798">
        <w:rPr>
          <w:b/>
          <w:bCs/>
          <w:lang w:eastAsia="es-ES"/>
        </w:rPr>
        <w:t xml:space="preserve">7 </w:t>
      </w:r>
      <w:r>
        <w:rPr>
          <w:b/>
          <w:bCs/>
          <w:lang w:eastAsia="es-ES"/>
        </w:rPr>
        <w:t>párrafos.</w:t>
      </w:r>
    </w:p>
    <w:p w14:paraId="1DC68AE0" w14:textId="77777777" w:rsidR="00A47E85" w:rsidRDefault="00A47E85" w:rsidP="00A47E85">
      <w:pPr>
        <w:pStyle w:val="Prrafodelista"/>
        <w:suppressAutoHyphens w:val="0"/>
        <w:autoSpaceDE w:val="0"/>
        <w:autoSpaceDN w:val="0"/>
        <w:adjustRightInd w:val="0"/>
        <w:spacing w:after="160" w:line="259" w:lineRule="auto"/>
        <w:jc w:val="both"/>
        <w:rPr>
          <w:b/>
          <w:bCs/>
          <w:lang w:eastAsia="es-ES"/>
        </w:rPr>
      </w:pPr>
    </w:p>
    <w:p w14:paraId="7979E4B6" w14:textId="477C9572" w:rsidR="00A47E85" w:rsidRDefault="00A47E85" w:rsidP="009A5337">
      <w:pPr>
        <w:pStyle w:val="Prrafodelista"/>
        <w:suppressAutoHyphens w:val="0"/>
        <w:autoSpaceDE w:val="0"/>
        <w:autoSpaceDN w:val="0"/>
        <w:adjustRightInd w:val="0"/>
        <w:spacing w:after="160"/>
        <w:ind w:firstLine="981"/>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2C7BDCB3" w14:textId="3F884546"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6395B7C7" w14:textId="77777777"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117E11C1" w14:textId="3179AC01"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568297F8" w14:textId="77777777"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6B0CE30D" w14:textId="77777777"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686F6162" w14:textId="77777777" w:rsidR="009A5337" w:rsidRDefault="009A5337" w:rsidP="009A5337">
      <w:pPr>
        <w:pStyle w:val="Prrafodelista"/>
        <w:suppressAutoHyphens w:val="0"/>
        <w:autoSpaceDE w:val="0"/>
        <w:autoSpaceDN w:val="0"/>
        <w:adjustRightInd w:val="0"/>
        <w:spacing w:before="960" w:after="240"/>
        <w:ind w:firstLine="981"/>
        <w:contextualSpacing w:val="0"/>
        <w:jc w:val="both"/>
        <w:rPr>
          <w:lang w:eastAsia="es-ES"/>
        </w:rPr>
      </w:pPr>
      <w:r w:rsidRPr="00A47E85">
        <w:rPr>
          <w:lang w:eastAsia="es-ES"/>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14:paraId="447983A0" w14:textId="77777777" w:rsidR="00A47E85" w:rsidRPr="00A47E85" w:rsidRDefault="00A47E85" w:rsidP="00A47E85">
      <w:pPr>
        <w:pStyle w:val="Prrafodelista"/>
        <w:suppressAutoHyphens w:val="0"/>
        <w:autoSpaceDE w:val="0"/>
        <w:autoSpaceDN w:val="0"/>
        <w:adjustRightInd w:val="0"/>
        <w:spacing w:after="160" w:line="259" w:lineRule="auto"/>
        <w:jc w:val="both"/>
        <w:rPr>
          <w:lang w:eastAsia="es-ES"/>
        </w:rPr>
      </w:pPr>
    </w:p>
    <w:p w14:paraId="48E914BD" w14:textId="77777777" w:rsidR="00C24798" w:rsidRDefault="00A47E85" w:rsidP="00A47E85">
      <w:pPr>
        <w:pStyle w:val="Prrafodelista"/>
        <w:numPr>
          <w:ilvl w:val="0"/>
          <w:numId w:val="13"/>
        </w:numPr>
        <w:suppressAutoHyphens w:val="0"/>
        <w:autoSpaceDE w:val="0"/>
        <w:autoSpaceDN w:val="0"/>
        <w:adjustRightInd w:val="0"/>
        <w:spacing w:after="160" w:line="259" w:lineRule="auto"/>
        <w:jc w:val="both"/>
        <w:rPr>
          <w:b/>
          <w:bCs/>
        </w:rPr>
      </w:pPr>
      <w:r>
        <w:rPr>
          <w:b/>
          <w:bCs/>
        </w:rPr>
        <w:t>Aplica a cada párrafo l</w:t>
      </w:r>
      <w:r w:rsidR="00DC6EEA">
        <w:rPr>
          <w:b/>
          <w:bCs/>
        </w:rPr>
        <w:t>os</w:t>
      </w:r>
      <w:r>
        <w:rPr>
          <w:b/>
          <w:bCs/>
        </w:rPr>
        <w:t xml:space="preserve"> siguientes </w:t>
      </w:r>
      <w:r w:rsidR="00DC6EEA">
        <w:rPr>
          <w:b/>
          <w:bCs/>
        </w:rPr>
        <w:t>interlineados</w:t>
      </w:r>
      <w:r w:rsidR="00C24798">
        <w:rPr>
          <w:b/>
          <w:bCs/>
        </w:rPr>
        <w:t>:</w:t>
      </w:r>
    </w:p>
    <w:p w14:paraId="36AA9472" w14:textId="4A62BC92" w:rsidR="00A47E85" w:rsidRDefault="00DC6EEA" w:rsidP="00C24798">
      <w:pPr>
        <w:pStyle w:val="Prrafodelista"/>
        <w:numPr>
          <w:ilvl w:val="1"/>
          <w:numId w:val="13"/>
        </w:numPr>
        <w:suppressAutoHyphens w:val="0"/>
        <w:autoSpaceDE w:val="0"/>
        <w:autoSpaceDN w:val="0"/>
        <w:adjustRightInd w:val="0"/>
        <w:spacing w:after="160" w:line="259" w:lineRule="auto"/>
        <w:jc w:val="both"/>
        <w:rPr>
          <w:b/>
          <w:bCs/>
        </w:rPr>
      </w:pPr>
      <w:r>
        <w:rPr>
          <w:b/>
          <w:bCs/>
        </w:rPr>
        <w:t xml:space="preserve"> usando la tecla de acceso directo</w:t>
      </w:r>
    </w:p>
    <w:p w14:paraId="490DB26E" w14:textId="77777777" w:rsidR="00A47E85" w:rsidRPr="00DC4301" w:rsidRDefault="00A47E85" w:rsidP="00A47E85">
      <w:pPr>
        <w:pStyle w:val="Prrafodelista"/>
        <w:autoSpaceDE w:val="0"/>
        <w:autoSpaceDN w:val="0"/>
        <w:adjustRightInd w:val="0"/>
        <w:jc w:val="both"/>
        <w:rPr>
          <w:b/>
          <w:bCs/>
        </w:rPr>
      </w:pPr>
    </w:p>
    <w:p w14:paraId="647EB40A" w14:textId="4811835F" w:rsidR="00A47E85" w:rsidRPr="00DA2157" w:rsidRDefault="006F0095" w:rsidP="009A5337">
      <w:pPr>
        <w:pStyle w:val="Prrafodelista"/>
        <w:numPr>
          <w:ilvl w:val="2"/>
          <w:numId w:val="12"/>
        </w:numPr>
        <w:suppressAutoHyphens w:val="0"/>
        <w:autoSpaceDE w:val="0"/>
        <w:autoSpaceDN w:val="0"/>
        <w:adjustRightInd w:val="0"/>
        <w:spacing w:after="160"/>
        <w:jc w:val="both"/>
        <w:rPr>
          <w:bCs/>
        </w:rPr>
      </w:pPr>
      <w:r>
        <w:rPr>
          <w:bCs/>
          <w:iCs/>
        </w:rPr>
        <w:t>Interlineado</w:t>
      </w:r>
      <w:r w:rsidR="00DC6EEA" w:rsidRPr="00DA2157">
        <w:rPr>
          <w:bCs/>
          <w:iCs/>
        </w:rPr>
        <w:t xml:space="preserve"> sencillo (1)</w:t>
      </w:r>
    </w:p>
    <w:p w14:paraId="147B43DA" w14:textId="61818D8A" w:rsidR="00DC6EEA" w:rsidRPr="00DA2157" w:rsidRDefault="006F0095" w:rsidP="009A5337">
      <w:pPr>
        <w:pStyle w:val="Prrafodelista"/>
        <w:numPr>
          <w:ilvl w:val="2"/>
          <w:numId w:val="12"/>
        </w:numPr>
        <w:suppressAutoHyphens w:val="0"/>
        <w:autoSpaceDE w:val="0"/>
        <w:autoSpaceDN w:val="0"/>
        <w:adjustRightInd w:val="0"/>
        <w:spacing w:after="160" w:line="276" w:lineRule="auto"/>
        <w:jc w:val="both"/>
        <w:rPr>
          <w:bCs/>
        </w:rPr>
      </w:pPr>
      <w:r>
        <w:rPr>
          <w:bCs/>
          <w:iCs/>
        </w:rPr>
        <w:t>Interlineado</w:t>
      </w:r>
      <w:r w:rsidRPr="00DA2157">
        <w:rPr>
          <w:bCs/>
          <w:iCs/>
        </w:rPr>
        <w:t xml:space="preserve"> </w:t>
      </w:r>
      <w:r w:rsidR="00DC6EEA" w:rsidRPr="00DA2157">
        <w:rPr>
          <w:bCs/>
          <w:iCs/>
        </w:rPr>
        <w:t>de 1,5</w:t>
      </w:r>
    </w:p>
    <w:p w14:paraId="2B5028D4" w14:textId="1363F3F0" w:rsidR="00DC6EEA" w:rsidRPr="00C24798" w:rsidRDefault="00C24798" w:rsidP="00C24798">
      <w:pPr>
        <w:pStyle w:val="Prrafodelista"/>
        <w:numPr>
          <w:ilvl w:val="1"/>
          <w:numId w:val="12"/>
        </w:numPr>
        <w:suppressAutoHyphens w:val="0"/>
        <w:autoSpaceDE w:val="0"/>
        <w:autoSpaceDN w:val="0"/>
        <w:adjustRightInd w:val="0"/>
        <w:spacing w:after="160" w:line="259" w:lineRule="auto"/>
        <w:jc w:val="both"/>
      </w:pPr>
      <w:r w:rsidRPr="00DA2157">
        <w:rPr>
          <w:b/>
          <w:bCs/>
        </w:rPr>
        <w:t>Usando la configuración</w:t>
      </w:r>
      <w:r>
        <w:t xml:space="preserve"> </w:t>
      </w:r>
      <w:r w:rsidRPr="00DA2157">
        <w:rPr>
          <w:b/>
          <w:bCs/>
        </w:rPr>
        <w:t>de</w:t>
      </w:r>
      <w:r>
        <w:t xml:space="preserve"> </w:t>
      </w:r>
      <w:r w:rsidRPr="00C24798">
        <w:rPr>
          <w:b/>
          <w:iCs/>
        </w:rPr>
        <w:t>Párrafo</w:t>
      </w:r>
    </w:p>
    <w:p w14:paraId="07DB6D8F" w14:textId="16CE9641" w:rsidR="00C24798" w:rsidRDefault="006F0095" w:rsidP="009A5337">
      <w:pPr>
        <w:pStyle w:val="Prrafodelista"/>
        <w:numPr>
          <w:ilvl w:val="2"/>
          <w:numId w:val="12"/>
        </w:numPr>
        <w:suppressAutoHyphens w:val="0"/>
        <w:autoSpaceDE w:val="0"/>
        <w:autoSpaceDN w:val="0"/>
        <w:adjustRightInd w:val="0"/>
        <w:spacing w:after="160" w:line="480" w:lineRule="auto"/>
        <w:ind w:left="2154" w:hanging="357"/>
        <w:jc w:val="both"/>
      </w:pPr>
      <w:r>
        <w:rPr>
          <w:bCs/>
          <w:iCs/>
        </w:rPr>
        <w:t>Interlineado</w:t>
      </w:r>
      <w:r>
        <w:t xml:space="preserve"> </w:t>
      </w:r>
      <w:r w:rsidR="00C24798">
        <w:t>doble</w:t>
      </w:r>
    </w:p>
    <w:p w14:paraId="296B1E2C" w14:textId="05846047" w:rsidR="00C24798" w:rsidRDefault="006F0095" w:rsidP="009A5337">
      <w:pPr>
        <w:pStyle w:val="Prrafodelista"/>
        <w:numPr>
          <w:ilvl w:val="2"/>
          <w:numId w:val="12"/>
        </w:numPr>
        <w:suppressAutoHyphens w:val="0"/>
        <w:autoSpaceDE w:val="0"/>
        <w:autoSpaceDN w:val="0"/>
        <w:adjustRightInd w:val="0"/>
        <w:spacing w:after="160" w:line="720" w:lineRule="auto"/>
        <w:ind w:left="2154" w:hanging="357"/>
        <w:jc w:val="both"/>
      </w:pPr>
      <w:r>
        <w:rPr>
          <w:bCs/>
          <w:iCs/>
        </w:rPr>
        <w:t>Interlineado</w:t>
      </w:r>
      <w:r>
        <w:t xml:space="preserve"> </w:t>
      </w:r>
      <w:r w:rsidR="00C24798">
        <w:t>múltiple 3</w:t>
      </w:r>
    </w:p>
    <w:p w14:paraId="54F75464" w14:textId="497F0AA4" w:rsidR="00C24798" w:rsidRDefault="006F0095" w:rsidP="009A5337">
      <w:pPr>
        <w:pStyle w:val="Prrafodelista"/>
        <w:numPr>
          <w:ilvl w:val="2"/>
          <w:numId w:val="12"/>
        </w:numPr>
        <w:suppressAutoHyphens w:val="0"/>
        <w:autoSpaceDE w:val="0"/>
        <w:autoSpaceDN w:val="0"/>
        <w:adjustRightInd w:val="0"/>
        <w:spacing w:after="160" w:line="100" w:lineRule="atLeast"/>
        <w:ind w:left="2154" w:hanging="357"/>
        <w:jc w:val="both"/>
      </w:pPr>
      <w:r>
        <w:rPr>
          <w:bCs/>
          <w:iCs/>
        </w:rPr>
        <w:t>Interlineado</w:t>
      </w:r>
      <w:r>
        <w:t xml:space="preserve"> </w:t>
      </w:r>
      <w:r w:rsidR="00C24798">
        <w:t>mínimo</w:t>
      </w:r>
      <w:r w:rsidR="00880142">
        <w:t xml:space="preserve"> 5</w:t>
      </w:r>
    </w:p>
    <w:p w14:paraId="1673D53F" w14:textId="698A17CC" w:rsidR="00C24798" w:rsidRDefault="006F0095" w:rsidP="009A5337">
      <w:pPr>
        <w:pStyle w:val="Prrafodelista"/>
        <w:numPr>
          <w:ilvl w:val="2"/>
          <w:numId w:val="12"/>
        </w:numPr>
        <w:suppressAutoHyphens w:val="0"/>
        <w:autoSpaceDE w:val="0"/>
        <w:autoSpaceDN w:val="0"/>
        <w:adjustRightInd w:val="0"/>
        <w:spacing w:after="160" w:line="100" w:lineRule="exact"/>
        <w:ind w:left="2154" w:hanging="357"/>
        <w:jc w:val="both"/>
      </w:pPr>
      <w:r>
        <w:rPr>
          <w:bCs/>
          <w:iCs/>
        </w:rPr>
        <w:t>Interlineado</w:t>
      </w:r>
      <w:r>
        <w:t xml:space="preserve"> </w:t>
      </w:r>
      <w:r w:rsidR="00880142">
        <w:t>exacto 5</w:t>
      </w:r>
    </w:p>
    <w:p w14:paraId="7A388BF8" w14:textId="2F839866" w:rsidR="00C24798" w:rsidRDefault="006F0095" w:rsidP="009A5337">
      <w:pPr>
        <w:pStyle w:val="Prrafodelista"/>
        <w:numPr>
          <w:ilvl w:val="2"/>
          <w:numId w:val="12"/>
        </w:numPr>
        <w:suppressAutoHyphens w:val="0"/>
        <w:autoSpaceDE w:val="0"/>
        <w:autoSpaceDN w:val="0"/>
        <w:adjustRightInd w:val="0"/>
        <w:spacing w:after="160" w:line="180" w:lineRule="auto"/>
        <w:ind w:left="2154" w:hanging="357"/>
        <w:jc w:val="both"/>
      </w:pPr>
      <w:r>
        <w:rPr>
          <w:bCs/>
          <w:iCs/>
        </w:rPr>
        <w:t>Interlineado</w:t>
      </w:r>
      <w:r>
        <w:t xml:space="preserve"> </w:t>
      </w:r>
      <w:r w:rsidR="00C24798">
        <w:t>múltiple de 0,75</w:t>
      </w:r>
    </w:p>
    <w:p w14:paraId="793C4490" w14:textId="3F0FDE34" w:rsidR="00F6617C" w:rsidRPr="00D0542A" w:rsidRDefault="00F6617C" w:rsidP="00F53405">
      <w:pPr>
        <w:pStyle w:val="NormalWeb"/>
        <w:shd w:val="clear" w:color="auto" w:fill="92D050"/>
        <w:tabs>
          <w:tab w:val="left" w:pos="1583"/>
        </w:tabs>
        <w:spacing w:after="0"/>
        <w:rPr>
          <w:b/>
        </w:rPr>
      </w:pPr>
      <w:r>
        <w:rPr>
          <w:b/>
        </w:rPr>
        <w:t>EJERCICIO</w:t>
      </w:r>
      <w:r w:rsidR="00325977">
        <w:rPr>
          <w:b/>
        </w:rPr>
        <w:t>:</w:t>
      </w:r>
      <w:r>
        <w:rPr>
          <w:b/>
        </w:rPr>
        <w:t xml:space="preserve"> INTERLINEADO</w:t>
      </w:r>
    </w:p>
    <w:p w14:paraId="2DF0B880" w14:textId="77777777" w:rsidR="00F6617C" w:rsidRDefault="00F6617C" w:rsidP="00F6617C">
      <w:pPr>
        <w:suppressAutoHyphens w:val="0"/>
        <w:autoSpaceDE w:val="0"/>
        <w:autoSpaceDN w:val="0"/>
        <w:adjustRightInd w:val="0"/>
        <w:spacing w:after="160" w:line="259" w:lineRule="auto"/>
        <w:jc w:val="both"/>
      </w:pPr>
    </w:p>
    <w:p w14:paraId="668705E6" w14:textId="77777777" w:rsidR="00F6617C" w:rsidRPr="00F6617C" w:rsidRDefault="00F6617C" w:rsidP="00F6617C">
      <w:pPr>
        <w:pStyle w:val="Prrafodelista"/>
        <w:numPr>
          <w:ilvl w:val="0"/>
          <w:numId w:val="14"/>
        </w:numPr>
        <w:suppressAutoHyphens w:val="0"/>
        <w:autoSpaceDE w:val="0"/>
        <w:autoSpaceDN w:val="0"/>
        <w:adjustRightInd w:val="0"/>
        <w:spacing w:after="160" w:line="259" w:lineRule="auto"/>
        <w:jc w:val="both"/>
        <w:rPr>
          <w:b/>
          <w:bCs/>
          <w:lang w:eastAsia="es-ES"/>
        </w:rPr>
      </w:pPr>
      <w:r w:rsidRPr="00F6617C">
        <w:rPr>
          <w:b/>
          <w:bCs/>
          <w:lang w:eastAsia="es-ES"/>
        </w:rPr>
        <w:t>Copia el siguiente texto (RESPETANDO SANGRIAS Y ALINEACION) en tu documento 7 veces. Deben de quedarte 7 párrafos.</w:t>
      </w:r>
    </w:p>
    <w:p w14:paraId="1EFB4DD1" w14:textId="77777777" w:rsidR="00F6617C" w:rsidRDefault="00F6617C" w:rsidP="00F6617C">
      <w:pPr>
        <w:suppressAutoHyphens w:val="0"/>
        <w:autoSpaceDE w:val="0"/>
        <w:autoSpaceDN w:val="0"/>
        <w:adjustRightInd w:val="0"/>
        <w:spacing w:after="160" w:line="259" w:lineRule="auto"/>
        <w:jc w:val="both"/>
      </w:pPr>
    </w:p>
    <w:p w14:paraId="66E56C34" w14:textId="62126A47" w:rsidR="00F6617C" w:rsidRDefault="00F6617C" w:rsidP="009A5337">
      <w:pPr>
        <w:suppressAutoHyphens w:val="0"/>
        <w:autoSpaceDE w:val="0"/>
        <w:autoSpaceDN w:val="0"/>
        <w:adjustRightInd w:val="0"/>
        <w:spacing w:before="960" w:after="240" w:line="259" w:lineRule="auto"/>
        <w:ind w:left="1276" w:hanging="709"/>
        <w:jc w:val="center"/>
      </w:pPr>
      <w:r w:rsidRPr="00F6617C">
        <w:t>La misión Messenger es la séptima del programa Discovery de la NASA y su objetivo es el planeta Mer-curio.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2211AC10"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1B02AB05"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5067A40D"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330D5A45"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224CD0DA"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77F4EF1E" w14:textId="77777777" w:rsidR="009A5337" w:rsidRDefault="009A5337" w:rsidP="009A5337">
      <w:pPr>
        <w:suppressAutoHyphens w:val="0"/>
        <w:autoSpaceDE w:val="0"/>
        <w:autoSpaceDN w:val="0"/>
        <w:adjustRightInd w:val="0"/>
        <w:spacing w:before="960" w:after="24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77841B21" w14:textId="77777777" w:rsidR="009A5337" w:rsidRDefault="009A5337" w:rsidP="00F6617C">
      <w:pPr>
        <w:suppressAutoHyphens w:val="0"/>
        <w:autoSpaceDE w:val="0"/>
        <w:autoSpaceDN w:val="0"/>
        <w:adjustRightInd w:val="0"/>
        <w:spacing w:after="160" w:line="259" w:lineRule="auto"/>
        <w:ind w:left="1276" w:hanging="709"/>
        <w:jc w:val="center"/>
      </w:pPr>
    </w:p>
    <w:p w14:paraId="25E21946" w14:textId="524E3A92" w:rsidR="00F6617C" w:rsidRDefault="00F6617C" w:rsidP="00F6617C">
      <w:pPr>
        <w:pStyle w:val="Prrafodelista"/>
        <w:numPr>
          <w:ilvl w:val="0"/>
          <w:numId w:val="14"/>
        </w:numPr>
        <w:suppressAutoHyphens w:val="0"/>
        <w:autoSpaceDE w:val="0"/>
        <w:autoSpaceDN w:val="0"/>
        <w:adjustRightInd w:val="0"/>
        <w:spacing w:after="160" w:line="259" w:lineRule="auto"/>
        <w:jc w:val="both"/>
        <w:rPr>
          <w:b/>
          <w:bCs/>
        </w:rPr>
      </w:pPr>
      <w:r>
        <w:rPr>
          <w:b/>
          <w:bCs/>
        </w:rPr>
        <w:t>Aplica a cada párrafo los siguientes interlineados:</w:t>
      </w:r>
    </w:p>
    <w:p w14:paraId="1E29E71B" w14:textId="77777777" w:rsidR="00F6617C" w:rsidRDefault="00F6617C" w:rsidP="00F6617C">
      <w:pPr>
        <w:pStyle w:val="Prrafodelista"/>
        <w:suppressAutoHyphens w:val="0"/>
        <w:autoSpaceDE w:val="0"/>
        <w:autoSpaceDN w:val="0"/>
        <w:adjustRightInd w:val="0"/>
        <w:spacing w:after="160" w:line="259" w:lineRule="auto"/>
        <w:jc w:val="both"/>
        <w:rPr>
          <w:b/>
          <w:bCs/>
        </w:rPr>
      </w:pPr>
    </w:p>
    <w:p w14:paraId="0F5651E4" w14:textId="51297DFD" w:rsidR="00F656F4" w:rsidRPr="00F6617C" w:rsidRDefault="006F0095" w:rsidP="009A5337">
      <w:pPr>
        <w:pStyle w:val="Prrafodelista"/>
        <w:numPr>
          <w:ilvl w:val="0"/>
          <w:numId w:val="15"/>
        </w:numPr>
        <w:tabs>
          <w:tab w:val="clear" w:pos="720"/>
        </w:tabs>
        <w:suppressAutoHyphens w:val="0"/>
        <w:autoSpaceDE w:val="0"/>
        <w:autoSpaceDN w:val="0"/>
        <w:adjustRightInd w:val="0"/>
        <w:spacing w:after="160" w:line="360" w:lineRule="auto"/>
        <w:ind w:left="1276"/>
        <w:jc w:val="both"/>
        <w:rPr>
          <w:bCs/>
        </w:rPr>
      </w:pPr>
      <w:r>
        <w:rPr>
          <w:bCs/>
          <w:iCs/>
        </w:rPr>
        <w:t>Interlineado</w:t>
      </w:r>
      <w:r w:rsidRPr="00F6617C">
        <w:rPr>
          <w:bCs/>
          <w:iCs/>
        </w:rPr>
        <w:t xml:space="preserve"> </w:t>
      </w:r>
      <w:r w:rsidR="00F656F4" w:rsidRPr="00F6617C">
        <w:rPr>
          <w:bCs/>
          <w:iCs/>
        </w:rPr>
        <w:t>de 1,5</w:t>
      </w:r>
    </w:p>
    <w:p w14:paraId="6D7DD4B7" w14:textId="27144809" w:rsidR="00F656F4" w:rsidRPr="00F656F4" w:rsidRDefault="006F0095" w:rsidP="009A5337">
      <w:pPr>
        <w:pStyle w:val="Prrafodelista"/>
        <w:numPr>
          <w:ilvl w:val="0"/>
          <w:numId w:val="15"/>
        </w:numPr>
        <w:tabs>
          <w:tab w:val="clear" w:pos="720"/>
        </w:tabs>
        <w:suppressAutoHyphens w:val="0"/>
        <w:autoSpaceDE w:val="0"/>
        <w:autoSpaceDN w:val="0"/>
        <w:adjustRightInd w:val="0"/>
        <w:spacing w:after="160" w:line="480" w:lineRule="auto"/>
        <w:ind w:left="1276" w:hanging="357"/>
        <w:jc w:val="both"/>
      </w:pPr>
      <w:r>
        <w:rPr>
          <w:bCs/>
          <w:iCs/>
        </w:rPr>
        <w:t>Interlineado</w:t>
      </w:r>
      <w:r>
        <w:t xml:space="preserve"> </w:t>
      </w:r>
      <w:r w:rsidR="00F656F4">
        <w:t>doble</w:t>
      </w:r>
    </w:p>
    <w:p w14:paraId="5800508B" w14:textId="2D9116D7" w:rsidR="00F6617C" w:rsidRPr="00F6617C" w:rsidRDefault="006F0095" w:rsidP="009A5337">
      <w:pPr>
        <w:pStyle w:val="Prrafodelista"/>
        <w:numPr>
          <w:ilvl w:val="0"/>
          <w:numId w:val="15"/>
        </w:numPr>
        <w:tabs>
          <w:tab w:val="clear" w:pos="720"/>
        </w:tabs>
        <w:suppressAutoHyphens w:val="0"/>
        <w:autoSpaceDE w:val="0"/>
        <w:autoSpaceDN w:val="0"/>
        <w:adjustRightInd w:val="0"/>
        <w:spacing w:after="160"/>
        <w:ind w:left="1276"/>
        <w:jc w:val="both"/>
        <w:rPr>
          <w:bCs/>
        </w:rPr>
      </w:pPr>
      <w:r>
        <w:rPr>
          <w:bCs/>
          <w:iCs/>
        </w:rPr>
        <w:t>Interlineado</w:t>
      </w:r>
      <w:r w:rsidRPr="00F6617C">
        <w:rPr>
          <w:bCs/>
          <w:iCs/>
        </w:rPr>
        <w:t xml:space="preserve"> </w:t>
      </w:r>
      <w:r w:rsidR="00F6617C" w:rsidRPr="00F6617C">
        <w:rPr>
          <w:bCs/>
          <w:iCs/>
        </w:rPr>
        <w:t>sencillo (1)</w:t>
      </w:r>
    </w:p>
    <w:p w14:paraId="5A322901" w14:textId="24D30FBF" w:rsidR="00F6617C" w:rsidRDefault="006F0095" w:rsidP="009A5337">
      <w:pPr>
        <w:pStyle w:val="Prrafodelista"/>
        <w:numPr>
          <w:ilvl w:val="0"/>
          <w:numId w:val="15"/>
        </w:numPr>
        <w:tabs>
          <w:tab w:val="clear" w:pos="720"/>
        </w:tabs>
        <w:suppressAutoHyphens w:val="0"/>
        <w:autoSpaceDE w:val="0"/>
        <w:autoSpaceDN w:val="0"/>
        <w:adjustRightInd w:val="0"/>
        <w:spacing w:after="160" w:line="100" w:lineRule="atLeast"/>
        <w:ind w:left="1276" w:hanging="357"/>
        <w:jc w:val="both"/>
      </w:pPr>
      <w:r>
        <w:rPr>
          <w:bCs/>
          <w:iCs/>
        </w:rPr>
        <w:t>Interlineado</w:t>
      </w:r>
      <w:r>
        <w:t xml:space="preserve"> </w:t>
      </w:r>
      <w:r w:rsidR="00F6617C">
        <w:t>mínimo 5</w:t>
      </w:r>
    </w:p>
    <w:p w14:paraId="515C039F" w14:textId="320B209F" w:rsidR="00F6617C" w:rsidRDefault="006F0095" w:rsidP="009A5337">
      <w:pPr>
        <w:pStyle w:val="Prrafodelista"/>
        <w:numPr>
          <w:ilvl w:val="0"/>
          <w:numId w:val="15"/>
        </w:numPr>
        <w:tabs>
          <w:tab w:val="clear" w:pos="720"/>
        </w:tabs>
        <w:suppressAutoHyphens w:val="0"/>
        <w:autoSpaceDE w:val="0"/>
        <w:autoSpaceDN w:val="0"/>
        <w:adjustRightInd w:val="0"/>
        <w:spacing w:after="160" w:line="120" w:lineRule="exact"/>
        <w:ind w:left="1276" w:hanging="357"/>
        <w:jc w:val="both"/>
      </w:pPr>
      <w:r>
        <w:rPr>
          <w:bCs/>
          <w:iCs/>
        </w:rPr>
        <w:t>Interlineado</w:t>
      </w:r>
      <w:r>
        <w:t xml:space="preserve"> </w:t>
      </w:r>
      <w:r w:rsidR="00F6617C">
        <w:t xml:space="preserve">exacto </w:t>
      </w:r>
      <w:r w:rsidR="00F656F4">
        <w:t>6</w:t>
      </w:r>
    </w:p>
    <w:p w14:paraId="5203D90E" w14:textId="7FF0D0E9" w:rsidR="00F6617C" w:rsidRDefault="006F0095" w:rsidP="009A5337">
      <w:pPr>
        <w:pStyle w:val="Prrafodelista"/>
        <w:numPr>
          <w:ilvl w:val="0"/>
          <w:numId w:val="15"/>
        </w:numPr>
        <w:tabs>
          <w:tab w:val="clear" w:pos="720"/>
        </w:tabs>
        <w:suppressAutoHyphens w:val="0"/>
        <w:autoSpaceDE w:val="0"/>
        <w:autoSpaceDN w:val="0"/>
        <w:adjustRightInd w:val="0"/>
        <w:spacing w:after="160" w:line="720" w:lineRule="auto"/>
        <w:ind w:left="1276" w:hanging="357"/>
        <w:jc w:val="both"/>
      </w:pPr>
      <w:r>
        <w:rPr>
          <w:bCs/>
          <w:iCs/>
        </w:rPr>
        <w:t>Interlineado</w:t>
      </w:r>
      <w:r>
        <w:t xml:space="preserve"> </w:t>
      </w:r>
      <w:r w:rsidR="00F6617C">
        <w:t xml:space="preserve">múltiple de </w:t>
      </w:r>
      <w:r w:rsidR="00F656F4">
        <w:t>3</w:t>
      </w:r>
    </w:p>
    <w:p w14:paraId="4385FD50" w14:textId="5335FD43" w:rsidR="00F656F4" w:rsidRDefault="006F0095" w:rsidP="009A5337">
      <w:pPr>
        <w:pStyle w:val="Prrafodelista"/>
        <w:numPr>
          <w:ilvl w:val="0"/>
          <w:numId w:val="15"/>
        </w:numPr>
        <w:tabs>
          <w:tab w:val="clear" w:pos="720"/>
        </w:tabs>
        <w:suppressAutoHyphens w:val="0"/>
        <w:autoSpaceDE w:val="0"/>
        <w:autoSpaceDN w:val="0"/>
        <w:adjustRightInd w:val="0"/>
        <w:spacing w:after="160" w:line="360" w:lineRule="auto"/>
        <w:ind w:left="1276" w:hanging="357"/>
        <w:jc w:val="both"/>
      </w:pPr>
      <w:r>
        <w:rPr>
          <w:bCs/>
          <w:iCs/>
        </w:rPr>
        <w:t>Interlineado</w:t>
      </w:r>
      <w:r>
        <w:t xml:space="preserve"> </w:t>
      </w:r>
      <w:r w:rsidR="002F40F9">
        <w:t>múltiple</w:t>
      </w:r>
      <w:r w:rsidR="00F656F4">
        <w:t xml:space="preserve"> 1,5</w:t>
      </w:r>
      <w:bookmarkStart w:id="0" w:name="_GoBack"/>
      <w:bookmarkEnd w:id="0"/>
    </w:p>
    <w:p w14:paraId="6B24E303" w14:textId="77777777" w:rsidR="00F6617C" w:rsidRDefault="00F6617C" w:rsidP="00F6617C">
      <w:pPr>
        <w:suppressAutoHyphens w:val="0"/>
        <w:autoSpaceDE w:val="0"/>
        <w:autoSpaceDN w:val="0"/>
        <w:adjustRightInd w:val="0"/>
        <w:spacing w:after="160" w:line="259" w:lineRule="auto"/>
        <w:ind w:left="1276" w:hanging="709"/>
      </w:pPr>
    </w:p>
    <w:sectPr w:rsidR="00F6617C" w:rsidSect="00646199">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7084E" w14:textId="77777777" w:rsidR="00952CEA" w:rsidRDefault="00952CEA">
      <w:r>
        <w:separator/>
      </w:r>
    </w:p>
  </w:endnote>
  <w:endnote w:type="continuationSeparator" w:id="0">
    <w:p w14:paraId="5EB632EC" w14:textId="77777777" w:rsidR="00952CEA" w:rsidRDefault="0095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28E9" w14:textId="77777777" w:rsidR="004339AD" w:rsidRPr="00325977" w:rsidRDefault="004339AD" w:rsidP="00A44C59">
    <w:pPr>
      <w:pStyle w:val="Piedepgina"/>
      <w:pBdr>
        <w:bottom w:val="threeDEmboss" w:sz="18" w:space="1" w:color="4472C4" w:themeColor="accent1"/>
      </w:pBdr>
      <w:rPr>
        <w:lang w:val="fr-FR"/>
      </w:rPr>
    </w:pPr>
    <w:r w:rsidRPr="00325977">
      <w:rPr>
        <w:lang w:val="fr-FR"/>
      </w:rPr>
      <w:t>Mª MICAELA MARTINEZ SANCHEZ</w:t>
    </w:r>
    <w:r w:rsidRPr="00325977">
      <w:rPr>
        <w:lang w:val="fr-FR"/>
      </w:rPr>
      <w:tab/>
    </w:r>
    <w:r w:rsidRPr="00325977">
      <w:rPr>
        <w:lang w:val="fr-FR"/>
      </w:rPr>
      <w:tab/>
    </w:r>
    <w:r w:rsidRPr="00325977">
      <w:rPr>
        <w:rStyle w:val="Nmerodepgina"/>
        <w:lang w:val="fr-FR"/>
      </w:rPr>
      <w:t xml:space="preserve"> PAGE </w:t>
    </w:r>
    <w:r w:rsidRPr="00325977">
      <w:rPr>
        <w:rStyle w:val="Nmerodepgina"/>
        <w:noProof/>
        <w:lang w:val="fr-FR"/>
      </w:rPr>
      <w:t>1</w:t>
    </w:r>
  </w:p>
  <w:p w14:paraId="6A4B1110" w14:textId="77777777" w:rsidR="004339AD" w:rsidRPr="00325977" w:rsidRDefault="004339AD">
    <w:pPr>
      <w:pStyle w:val="Piedepgina"/>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BDD45" w14:textId="77777777" w:rsidR="00952CEA" w:rsidRDefault="00952CEA">
      <w:r>
        <w:separator/>
      </w:r>
    </w:p>
  </w:footnote>
  <w:footnote w:type="continuationSeparator" w:id="0">
    <w:p w14:paraId="51BD425C" w14:textId="77777777" w:rsidR="00952CEA" w:rsidRDefault="0095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0CD37" w14:textId="77777777" w:rsidR="004339AD" w:rsidRDefault="005921EF" w:rsidP="009C0E4B">
    <w:pPr>
      <w:pStyle w:val="Encabezado"/>
      <w:pBdr>
        <w:bottom w:val="threeDEmboss" w:sz="18" w:space="1" w:color="4472C4" w:themeColor="accent1"/>
      </w:pBdr>
      <w:tabs>
        <w:tab w:val="clear" w:pos="4252"/>
        <w:tab w:val="clear" w:pos="8504"/>
        <w:tab w:val="right" w:pos="8519"/>
      </w:tabs>
      <w:rPr>
        <w:b/>
      </w:rPr>
    </w:pPr>
    <w:r>
      <w:rPr>
        <w:b/>
      </w:rPr>
      <w:t>WORD</w:t>
    </w:r>
    <w:r w:rsidR="009C0E4B">
      <w:rPr>
        <w:b/>
      </w:rPr>
      <w:tab/>
    </w:r>
    <w:r w:rsidR="00A44C59">
      <w:rPr>
        <w:b/>
      </w:rPr>
      <w:tab/>
    </w:r>
    <w:r w:rsidR="009C0E4B">
      <w:rPr>
        <w:b/>
      </w:rPr>
      <w:t>2FPB</w:t>
    </w:r>
  </w:p>
  <w:p w14:paraId="727D7F95" w14:textId="77777777" w:rsidR="004339AD" w:rsidRDefault="004339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1E47D3"/>
    <w:multiLevelType w:val="hybridMultilevel"/>
    <w:tmpl w:val="5DAC2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60285F"/>
    <w:multiLevelType w:val="multilevel"/>
    <w:tmpl w:val="14D0B5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14E82"/>
    <w:multiLevelType w:val="hybridMultilevel"/>
    <w:tmpl w:val="450C3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F32FB5"/>
    <w:multiLevelType w:val="hybridMultilevel"/>
    <w:tmpl w:val="266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B24AF"/>
    <w:multiLevelType w:val="hybridMultilevel"/>
    <w:tmpl w:val="7564F3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6B23B2"/>
    <w:multiLevelType w:val="multilevel"/>
    <w:tmpl w:val="14D0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47B8D"/>
    <w:multiLevelType w:val="hybridMultilevel"/>
    <w:tmpl w:val="68AAA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E51ACC"/>
    <w:multiLevelType w:val="hybridMultilevel"/>
    <w:tmpl w:val="569C06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655964"/>
    <w:multiLevelType w:val="hybridMultilevel"/>
    <w:tmpl w:val="EF14953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ED35E4"/>
    <w:multiLevelType w:val="hybridMultilevel"/>
    <w:tmpl w:val="52FA9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BF7BC0"/>
    <w:multiLevelType w:val="multilevel"/>
    <w:tmpl w:val="94AE5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1"/>
  </w:num>
  <w:num w:numId="8">
    <w:abstractNumId w:val="14"/>
  </w:num>
  <w:num w:numId="9">
    <w:abstractNumId w:val="6"/>
  </w:num>
  <w:num w:numId="10">
    <w:abstractNumId w:val="10"/>
  </w:num>
  <w:num w:numId="11">
    <w:abstractNumId w:val="13"/>
  </w:num>
  <w:num w:numId="12">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left"/>
        <w:pPr>
          <w:tabs>
            <w:tab w:val="num" w:pos="1440"/>
          </w:tabs>
          <w:ind w:left="1440" w:hanging="360"/>
        </w:pPr>
        <w:rPr>
          <w:rFonts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1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ES" w:vendorID="64" w:dllVersion="131078" w:nlCheck="1" w:checkStyle="0"/>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EF"/>
    <w:rsid w:val="00012397"/>
    <w:rsid w:val="0003544F"/>
    <w:rsid w:val="00125579"/>
    <w:rsid w:val="0027168C"/>
    <w:rsid w:val="002F40F9"/>
    <w:rsid w:val="00325977"/>
    <w:rsid w:val="00363D65"/>
    <w:rsid w:val="004100BF"/>
    <w:rsid w:val="004339AD"/>
    <w:rsid w:val="005921EF"/>
    <w:rsid w:val="00632246"/>
    <w:rsid w:val="00646199"/>
    <w:rsid w:val="006B3504"/>
    <w:rsid w:val="006F0095"/>
    <w:rsid w:val="00880142"/>
    <w:rsid w:val="00952CEA"/>
    <w:rsid w:val="009A5337"/>
    <w:rsid w:val="009C0E4B"/>
    <w:rsid w:val="00A42960"/>
    <w:rsid w:val="00A44C59"/>
    <w:rsid w:val="00A47E85"/>
    <w:rsid w:val="00B205F1"/>
    <w:rsid w:val="00C24798"/>
    <w:rsid w:val="00CC55C4"/>
    <w:rsid w:val="00CD3F1F"/>
    <w:rsid w:val="00D0542A"/>
    <w:rsid w:val="00D23272"/>
    <w:rsid w:val="00DA2157"/>
    <w:rsid w:val="00DC6EEA"/>
    <w:rsid w:val="00E32DE4"/>
    <w:rsid w:val="00E507B7"/>
    <w:rsid w:val="00E8642F"/>
    <w:rsid w:val="00EA6009"/>
    <w:rsid w:val="00ED2CB7"/>
    <w:rsid w:val="00F35F2F"/>
    <w:rsid w:val="00F40478"/>
    <w:rsid w:val="00F53405"/>
    <w:rsid w:val="00F656F4"/>
    <w:rsid w:val="00F6617C"/>
    <w:rsid w:val="00FB05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7CC0"/>
  <w15:chartTrackingRefBased/>
  <w15:docId w15:val="{B4059846-0DE8-4897-8B39-D1D8CC83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Fuentedeprrafopredeter1">
    <w:name w:val="Fuente de párrafo predeter.1"/>
  </w:style>
  <w:style w:type="character" w:styleId="Textoennegrita">
    <w:name w:val="Strong"/>
    <w:qFormat/>
    <w:rPr>
      <w:b/>
      <w:bCs/>
    </w:rPr>
  </w:style>
  <w:style w:type="character" w:styleId="Nmerodepgina">
    <w:name w:val="page number"/>
    <w:basedOn w:val="Fuentedeprrafopredeter1"/>
    <w:semiHidden/>
  </w:style>
  <w:style w:type="character" w:styleId="nfasis">
    <w:name w:val="Emphasis"/>
    <w:qFormat/>
    <w:rPr>
      <w:i/>
      <w:iCs/>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NormalWeb">
    <w:name w:val="Normal (Web)"/>
    <w:basedOn w:val="Normal"/>
    <w:uiPriority w:val="99"/>
    <w:pPr>
      <w:spacing w:before="280" w:after="119"/>
    </w:pPr>
  </w:style>
  <w:style w:type="paragraph" w:customStyle="1" w:styleId="Textosinformato1">
    <w:name w:val="Texto sin formato1"/>
    <w:basedOn w:val="Normal"/>
    <w:rPr>
      <w:rFonts w:ascii="Courier New" w:hAnsi="Courier New" w:cs="Courier New"/>
      <w:sz w:val="20"/>
      <w:szCs w:val="20"/>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Prrafodelista">
    <w:name w:val="List Paragraph"/>
    <w:basedOn w:val="Normal"/>
    <w:uiPriority w:val="34"/>
    <w:qFormat/>
    <w:rsid w:val="0059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9484">
      <w:bodyDiv w:val="1"/>
      <w:marLeft w:val="0"/>
      <w:marRight w:val="0"/>
      <w:marTop w:val="0"/>
      <w:marBottom w:val="0"/>
      <w:divBdr>
        <w:top w:val="none" w:sz="0" w:space="0" w:color="auto"/>
        <w:left w:val="none" w:sz="0" w:space="0" w:color="auto"/>
        <w:bottom w:val="none" w:sz="0" w:space="0" w:color="auto"/>
        <w:right w:val="none" w:sz="0" w:space="0" w:color="auto"/>
      </w:divBdr>
    </w:div>
    <w:div w:id="12983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LANTILLA%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2" ma:contentTypeDescription="Crear nuevo documento." ma:contentTypeScope="" ma:versionID="60f65427c1f3412bf81135367ac5da1d">
  <xsd:schema xmlns:xsd="http://www.w3.org/2001/XMLSchema" xmlns:xs="http://www.w3.org/2001/XMLSchema" xmlns:p="http://schemas.microsoft.com/office/2006/metadata/properties" xmlns:ns3="bc8ecfb1-b763-478a-a41a-ad71bce9228d" targetNamespace="http://schemas.microsoft.com/office/2006/metadata/properties" ma:root="true" ma:fieldsID="289fda83cba0ff3f6c26ec2d3e25717b" ns3:_="">
    <xsd:import namespace="bc8ecfb1-b763-478a-a41a-ad71bce922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4D229-74A9-432A-8697-AF9E251E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74EBB8-B1AD-4726-AA68-6F907EEECB30}">
  <ds:schemaRefs>
    <ds:schemaRef ds:uri="http://schemas.microsoft.com/sharepoint/v3/contenttype/forms"/>
  </ds:schemaRefs>
</ds:datastoreItem>
</file>

<file path=customXml/itemProps3.xml><?xml version="1.0" encoding="utf-8"?>
<ds:datastoreItem xmlns:ds="http://schemas.openxmlformats.org/officeDocument/2006/customXml" ds:itemID="{5A386C93-D739-47BD-AC2B-2E64CEDB623A}">
  <ds:schemaRefs>
    <ds:schemaRef ds:uri="bc8ecfb1-b763-478a-a41a-ad71bce9228d"/>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PLANTILLA DOCUMENTOS</Template>
  <TotalTime>1</TotalTime>
  <Pages>5</Pages>
  <Words>1216</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Comandos de Linux</vt:lpstr>
    </vt:vector>
  </TitlesOfParts>
  <Company>Windows uE</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de Linux</dc:title>
  <dc:subject/>
  <dc:creator>mariela martinez</dc:creator>
  <cp:keywords/>
  <cp:lastModifiedBy>Juan Carlos Navidad García</cp:lastModifiedBy>
  <cp:revision>2</cp:revision>
  <cp:lastPrinted>2020-10-16T07:38:00Z</cp:lastPrinted>
  <dcterms:created xsi:type="dcterms:W3CDTF">2020-10-16T07:39:00Z</dcterms:created>
  <dcterms:modified xsi:type="dcterms:W3CDTF">2020-10-16T07:39:00Z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