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D922AC" w14:textId="19214055" w:rsidR="00696601" w:rsidRPr="004611AD" w:rsidRDefault="005C78CF" w:rsidP="005C78CF">
      <w:pPr>
        <w:shd w:val="clear" w:color="auto" w:fill="B4C6E7" w:themeFill="accent1" w:themeFillTint="66"/>
        <w:spacing w:after="0" w:line="360" w:lineRule="auto"/>
        <w:jc w:val="center"/>
        <w:outlineLvl w:val="2"/>
        <w:rPr>
          <w:rFonts w:ascii="Arial" w:eastAsia="Times New Roman" w:hAnsi="Arial" w:cs="Arial"/>
          <w:color w:val="444444"/>
          <w:sz w:val="53"/>
          <w:szCs w:val="53"/>
          <w:lang w:eastAsia="es-ES"/>
        </w:rPr>
      </w:pPr>
      <w:bookmarkStart w:id="0" w:name="_Hlk52217305"/>
      <w:bookmarkEnd w:id="0"/>
      <w:r>
        <w:rPr>
          <w:rFonts w:ascii="Arial" w:eastAsia="Times New Roman" w:hAnsi="Arial" w:cs="Arial"/>
          <w:color w:val="444444"/>
          <w:sz w:val="53"/>
          <w:szCs w:val="53"/>
          <w:lang w:eastAsia="es-ES"/>
        </w:rPr>
        <w:t>FORMATO</w:t>
      </w:r>
    </w:p>
    <w:p w14:paraId="36B44ACF" w14:textId="77777777" w:rsidR="005C78CF" w:rsidRDefault="005C78CF" w:rsidP="005C78CF">
      <w:pPr>
        <w:shd w:val="clear" w:color="auto" w:fill="FFFFFF"/>
        <w:spacing w:after="0" w:line="360" w:lineRule="auto"/>
        <w:jc w:val="both"/>
        <w:rPr>
          <w:rFonts w:ascii="Arial" w:eastAsia="Times New Roman" w:hAnsi="Arial" w:cs="Arial"/>
          <w:color w:val="000000"/>
          <w:sz w:val="18"/>
          <w:szCs w:val="18"/>
          <w:lang w:eastAsia="es-ES"/>
        </w:rPr>
      </w:pPr>
    </w:p>
    <w:p w14:paraId="7F65753B" w14:textId="3DA6A970" w:rsidR="005C78CF" w:rsidRPr="001A58D5" w:rsidRDefault="005C78CF" w:rsidP="005C78CF">
      <w:pPr>
        <w:shd w:val="clear" w:color="auto" w:fill="FFFFFF"/>
        <w:spacing w:after="0" w:line="360" w:lineRule="auto"/>
        <w:jc w:val="both"/>
        <w:rPr>
          <w:rFonts w:ascii="Arial" w:eastAsia="Times New Roman" w:hAnsi="Arial" w:cs="Arial"/>
          <w:color w:val="4472C4" w:themeColor="accent1"/>
          <w:sz w:val="18"/>
          <w:szCs w:val="18"/>
          <w:lang w:eastAsia="es-ES"/>
        </w:rPr>
      </w:pPr>
      <w:r w:rsidRPr="005C78CF">
        <w:rPr>
          <w:rFonts w:ascii="Arial" w:eastAsia="Times New Roman" w:hAnsi="Arial" w:cs="Arial"/>
          <w:color w:val="4472C4" w:themeColor="accent1"/>
          <w:sz w:val="18"/>
          <w:szCs w:val="18"/>
          <w:lang w:eastAsia="es-ES"/>
        </w:rPr>
        <w:t>Formatear un texto se refiere a los cambios efectuados en apariencia de un documento, la forma de cómo se ve el documento en pantalla o impreso, los cambios sólo afectan a cómo se ve el texto, pero no al propio contenido del mismo.</w:t>
      </w:r>
    </w:p>
    <w:p w14:paraId="3DBEF70B" w14:textId="77777777" w:rsidR="005C78CF" w:rsidRPr="005C78CF" w:rsidRDefault="005C78CF" w:rsidP="005C78CF">
      <w:pPr>
        <w:shd w:val="clear" w:color="auto" w:fill="FFFFFF"/>
        <w:spacing w:after="0" w:line="360" w:lineRule="auto"/>
        <w:jc w:val="both"/>
        <w:rPr>
          <w:rFonts w:ascii="Arial" w:eastAsia="Times New Roman" w:hAnsi="Arial" w:cs="Arial"/>
          <w:color w:val="4472C4" w:themeColor="accent1"/>
          <w:sz w:val="18"/>
          <w:szCs w:val="18"/>
          <w:lang w:eastAsia="es-ES"/>
        </w:rPr>
      </w:pPr>
    </w:p>
    <w:p w14:paraId="724F4C7F" w14:textId="7D9D91A4" w:rsidR="005C78CF" w:rsidRPr="001A58D5" w:rsidRDefault="005C78CF" w:rsidP="005C78CF">
      <w:pPr>
        <w:shd w:val="clear" w:color="auto" w:fill="FFFFFF"/>
        <w:spacing w:after="0" w:line="360" w:lineRule="auto"/>
        <w:jc w:val="both"/>
        <w:rPr>
          <w:rFonts w:ascii="Arial" w:eastAsia="Times New Roman" w:hAnsi="Arial" w:cs="Arial"/>
          <w:color w:val="4472C4" w:themeColor="accent1"/>
          <w:sz w:val="18"/>
          <w:szCs w:val="18"/>
          <w:lang w:eastAsia="es-ES"/>
        </w:rPr>
      </w:pPr>
      <w:r w:rsidRPr="005C78CF">
        <w:rPr>
          <w:rFonts w:ascii="Arial" w:eastAsia="Times New Roman" w:hAnsi="Arial" w:cs="Arial"/>
          <w:color w:val="4472C4" w:themeColor="accent1"/>
          <w:sz w:val="18"/>
          <w:szCs w:val="18"/>
          <w:lang w:eastAsia="es-ES"/>
        </w:rPr>
        <w:t xml:space="preserve">A un texto se le da formato para enfatizar ciertas palabras o frases, para que luzca atractivo un documento, </w:t>
      </w:r>
      <w:r w:rsidRPr="001A58D5">
        <w:rPr>
          <w:rFonts w:ascii="Arial" w:eastAsia="Times New Roman" w:hAnsi="Arial" w:cs="Arial"/>
          <w:color w:val="4472C4" w:themeColor="accent1"/>
          <w:sz w:val="18"/>
          <w:szCs w:val="18"/>
          <w:lang w:eastAsia="es-ES"/>
        </w:rPr>
        <w:t>pero,</w:t>
      </w:r>
      <w:r w:rsidRPr="005C78CF">
        <w:rPr>
          <w:rFonts w:ascii="Arial" w:eastAsia="Times New Roman" w:hAnsi="Arial" w:cs="Arial"/>
          <w:color w:val="4472C4" w:themeColor="accent1"/>
          <w:sz w:val="18"/>
          <w:szCs w:val="18"/>
          <w:lang w:eastAsia="es-ES"/>
        </w:rPr>
        <w:t xml:space="preserve"> sobre todo, a un texto se le aplica formato para hacer más fácil su comprensión y lectura.</w:t>
      </w:r>
    </w:p>
    <w:p w14:paraId="559620EC" w14:textId="77777777" w:rsidR="005C78CF" w:rsidRPr="005C78CF" w:rsidRDefault="005C78CF" w:rsidP="005C78CF">
      <w:pPr>
        <w:shd w:val="clear" w:color="auto" w:fill="FFFFFF"/>
        <w:spacing w:after="0" w:line="360" w:lineRule="auto"/>
        <w:jc w:val="both"/>
        <w:rPr>
          <w:rFonts w:ascii="Arial" w:eastAsia="Times New Roman" w:hAnsi="Arial" w:cs="Arial"/>
          <w:color w:val="000000"/>
          <w:sz w:val="18"/>
          <w:szCs w:val="18"/>
          <w:lang w:eastAsia="es-ES"/>
        </w:rPr>
      </w:pPr>
    </w:p>
    <w:p w14:paraId="67368BE9" w14:textId="77777777" w:rsidR="005C78CF" w:rsidRPr="005C78CF" w:rsidRDefault="005C78CF" w:rsidP="005C78CF">
      <w:pPr>
        <w:shd w:val="clear" w:color="auto" w:fill="FFFFFF"/>
        <w:spacing w:after="0" w:line="360" w:lineRule="auto"/>
        <w:jc w:val="both"/>
        <w:rPr>
          <w:rFonts w:ascii="Arial" w:eastAsia="Times New Roman" w:hAnsi="Arial" w:cs="Arial"/>
          <w:color w:val="000000"/>
          <w:sz w:val="18"/>
          <w:szCs w:val="18"/>
          <w:lang w:eastAsia="es-ES"/>
        </w:rPr>
      </w:pPr>
      <w:r w:rsidRPr="005C78CF">
        <w:rPr>
          <w:rFonts w:ascii="Arial" w:eastAsia="Times New Roman" w:hAnsi="Arial" w:cs="Arial"/>
          <w:color w:val="000000"/>
          <w:sz w:val="18"/>
          <w:szCs w:val="18"/>
          <w:lang w:eastAsia="es-ES"/>
        </w:rPr>
        <w:t>Word permite dar formato a un texto que ya está escrito o a un texto antes de escribirlo.</w:t>
      </w:r>
    </w:p>
    <w:tbl>
      <w:tblPr>
        <w:tblW w:w="4578" w:type="pct"/>
        <w:jc w:val="center"/>
        <w:tblCellSpacing w:w="0" w:type="dxa"/>
        <w:shd w:val="clear" w:color="auto" w:fill="003366"/>
        <w:tblCellMar>
          <w:left w:w="0" w:type="dxa"/>
          <w:right w:w="0" w:type="dxa"/>
        </w:tblCellMar>
        <w:tblLook w:val="04A0" w:firstRow="1" w:lastRow="0" w:firstColumn="1" w:lastColumn="0" w:noHBand="0" w:noVBand="1"/>
      </w:tblPr>
      <w:tblGrid>
        <w:gridCol w:w="9031"/>
      </w:tblGrid>
      <w:tr w:rsidR="005C78CF" w:rsidRPr="005C78CF" w14:paraId="3265EB8D" w14:textId="77777777" w:rsidTr="00283F0F">
        <w:trPr>
          <w:tblCellSpacing w:w="0" w:type="dxa"/>
          <w:jc w:val="center"/>
        </w:trPr>
        <w:tc>
          <w:tcPr>
            <w:tcW w:w="0" w:type="auto"/>
            <w:shd w:val="clear" w:color="auto" w:fill="003366"/>
            <w:vAlign w:val="center"/>
            <w:hideMark/>
          </w:tcPr>
          <w:tbl>
            <w:tblPr>
              <w:tblW w:w="9020" w:type="dxa"/>
              <w:tblCellSpacing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left w:w="23" w:type="dxa"/>
                <w:bottom w:w="23" w:type="dxa"/>
                <w:right w:w="23" w:type="dxa"/>
              </w:tblCellMar>
              <w:tblLook w:val="04A0" w:firstRow="1" w:lastRow="0" w:firstColumn="1" w:lastColumn="0" w:noHBand="0" w:noVBand="1"/>
            </w:tblPr>
            <w:tblGrid>
              <w:gridCol w:w="3702"/>
              <w:gridCol w:w="5318"/>
            </w:tblGrid>
            <w:tr w:rsidR="005C78CF" w:rsidRPr="005C78CF" w14:paraId="4D6FB116" w14:textId="77777777" w:rsidTr="005C78CF">
              <w:trPr>
                <w:trHeight w:val="258"/>
                <w:tblCellSpacing w:w="4" w:type="dxa"/>
              </w:trPr>
              <w:tc>
                <w:tcPr>
                  <w:tcW w:w="0" w:type="auto"/>
                  <w:shd w:val="clear" w:color="auto" w:fill="E0EDF1"/>
                  <w:vAlign w:val="center"/>
                  <w:hideMark/>
                </w:tcPr>
                <w:p w14:paraId="32A25983" w14:textId="110E4EAD" w:rsidR="005C78CF" w:rsidRPr="005C78CF" w:rsidRDefault="005C78CF" w:rsidP="005C78CF">
                  <w:pPr>
                    <w:spacing w:after="0" w:line="240" w:lineRule="auto"/>
                    <w:rPr>
                      <w:rFonts w:ascii="Arial" w:eastAsia="Times New Roman" w:hAnsi="Arial" w:cs="Arial"/>
                      <w:color w:val="000000"/>
                      <w:sz w:val="18"/>
                      <w:szCs w:val="18"/>
                      <w:lang w:eastAsia="es-ES"/>
                    </w:rPr>
                  </w:pPr>
                  <w:r w:rsidRPr="005C78CF">
                    <w:rPr>
                      <w:rFonts w:ascii="Arial" w:eastAsia="Times New Roman" w:hAnsi="Arial" w:cs="Arial"/>
                      <w:b/>
                      <w:bCs/>
                      <w:color w:val="003366"/>
                      <w:sz w:val="18"/>
                      <w:szCs w:val="18"/>
                      <w:lang w:eastAsia="es-ES"/>
                    </w:rPr>
                    <w:t>Para dar formato a un texto escri</w:t>
                  </w:r>
                  <w:r>
                    <w:rPr>
                      <w:rFonts w:ascii="Arial" w:eastAsia="Times New Roman" w:hAnsi="Arial" w:cs="Arial"/>
                      <w:b/>
                      <w:bCs/>
                      <w:color w:val="003366"/>
                      <w:sz w:val="18"/>
                      <w:szCs w:val="18"/>
                      <w:lang w:eastAsia="es-ES"/>
                    </w:rPr>
                    <w:t>to:</w:t>
                  </w:r>
                </w:p>
              </w:tc>
              <w:tc>
                <w:tcPr>
                  <w:tcW w:w="0" w:type="auto"/>
                  <w:shd w:val="clear" w:color="auto" w:fill="E0EDF1"/>
                  <w:vAlign w:val="center"/>
                  <w:hideMark/>
                </w:tcPr>
                <w:p w14:paraId="1950D7B3" w14:textId="76837EC1" w:rsidR="005C78CF" w:rsidRPr="005C78CF" w:rsidRDefault="005C78CF" w:rsidP="005C78CF">
                  <w:pPr>
                    <w:spacing w:after="0" w:line="240" w:lineRule="auto"/>
                    <w:rPr>
                      <w:rFonts w:ascii="Arial" w:eastAsia="Times New Roman" w:hAnsi="Arial" w:cs="Arial"/>
                      <w:color w:val="000000"/>
                      <w:sz w:val="18"/>
                      <w:szCs w:val="18"/>
                      <w:lang w:eastAsia="es-ES"/>
                    </w:rPr>
                  </w:pPr>
                  <w:r w:rsidRPr="005C78CF">
                    <w:rPr>
                      <w:rFonts w:ascii="Arial" w:eastAsia="Times New Roman" w:hAnsi="Arial" w:cs="Arial"/>
                      <w:b/>
                      <w:bCs/>
                      <w:color w:val="003366"/>
                      <w:sz w:val="18"/>
                      <w:szCs w:val="18"/>
                      <w:lang w:eastAsia="es-ES"/>
                    </w:rPr>
                    <w:t>Para dar formato a un texto antes de escribirlo</w:t>
                  </w:r>
                  <w:r>
                    <w:rPr>
                      <w:rFonts w:ascii="Arial" w:eastAsia="Times New Roman" w:hAnsi="Arial" w:cs="Arial"/>
                      <w:b/>
                      <w:bCs/>
                      <w:color w:val="003366"/>
                      <w:sz w:val="18"/>
                      <w:szCs w:val="18"/>
                      <w:lang w:eastAsia="es-ES"/>
                    </w:rPr>
                    <w:t>:</w:t>
                  </w:r>
                </w:p>
              </w:tc>
            </w:tr>
            <w:tr w:rsidR="005C78CF" w:rsidRPr="005C78CF" w14:paraId="0D2BBBFF" w14:textId="77777777" w:rsidTr="005C78CF">
              <w:trPr>
                <w:trHeight w:val="1636"/>
                <w:tblCellSpacing w:w="4" w:type="dxa"/>
              </w:trPr>
              <w:tc>
                <w:tcPr>
                  <w:tcW w:w="0" w:type="auto"/>
                  <w:shd w:val="clear" w:color="auto" w:fill="FFFFFF"/>
                  <w:vAlign w:val="center"/>
                  <w:hideMark/>
                </w:tcPr>
                <w:p w14:paraId="50E988A2" w14:textId="77777777" w:rsidR="005C78CF" w:rsidRPr="005C78CF" w:rsidRDefault="005C78CF" w:rsidP="005C78CF">
                  <w:pPr>
                    <w:numPr>
                      <w:ilvl w:val="0"/>
                      <w:numId w:val="24"/>
                    </w:numPr>
                    <w:spacing w:before="100" w:beforeAutospacing="1" w:after="100" w:afterAutospacing="1" w:line="240" w:lineRule="auto"/>
                    <w:jc w:val="both"/>
                    <w:rPr>
                      <w:rFonts w:ascii="Arial" w:eastAsia="Times New Roman" w:hAnsi="Arial" w:cs="Arial"/>
                      <w:color w:val="000000"/>
                      <w:sz w:val="18"/>
                      <w:szCs w:val="18"/>
                      <w:lang w:eastAsia="es-ES"/>
                    </w:rPr>
                  </w:pPr>
                  <w:r w:rsidRPr="005C78CF">
                    <w:rPr>
                      <w:rFonts w:ascii="Arial" w:eastAsia="Times New Roman" w:hAnsi="Arial" w:cs="Arial"/>
                      <w:color w:val="000000"/>
                      <w:sz w:val="18"/>
                      <w:szCs w:val="18"/>
                      <w:lang w:eastAsia="es-ES"/>
                    </w:rPr>
                    <w:t>Seleccionar el texto que se desea formatear.</w:t>
                  </w:r>
                </w:p>
                <w:p w14:paraId="2A2BA16B" w14:textId="77777777" w:rsidR="005C78CF" w:rsidRPr="005C78CF" w:rsidRDefault="005C78CF" w:rsidP="005C78CF">
                  <w:pPr>
                    <w:numPr>
                      <w:ilvl w:val="0"/>
                      <w:numId w:val="24"/>
                    </w:numPr>
                    <w:spacing w:before="100" w:beforeAutospacing="1" w:after="100" w:afterAutospacing="1" w:line="240" w:lineRule="auto"/>
                    <w:jc w:val="both"/>
                    <w:rPr>
                      <w:rFonts w:ascii="Arial" w:eastAsia="Times New Roman" w:hAnsi="Arial" w:cs="Arial"/>
                      <w:color w:val="000000"/>
                      <w:sz w:val="18"/>
                      <w:szCs w:val="18"/>
                      <w:lang w:eastAsia="es-ES"/>
                    </w:rPr>
                  </w:pPr>
                  <w:r w:rsidRPr="005C78CF">
                    <w:rPr>
                      <w:rFonts w:ascii="Arial" w:eastAsia="Times New Roman" w:hAnsi="Arial" w:cs="Arial"/>
                      <w:color w:val="000000"/>
                      <w:sz w:val="18"/>
                      <w:szCs w:val="18"/>
                      <w:lang w:eastAsia="es-ES"/>
                    </w:rPr>
                    <w:t>Aplicar el comando de formato.</w:t>
                  </w:r>
                </w:p>
                <w:p w14:paraId="66DC554B" w14:textId="77777777" w:rsidR="005C78CF" w:rsidRPr="005C78CF" w:rsidRDefault="005C78CF" w:rsidP="005C78CF">
                  <w:pPr>
                    <w:spacing w:before="100" w:beforeAutospacing="1" w:after="100" w:afterAutospacing="1" w:line="240" w:lineRule="auto"/>
                    <w:ind w:left="99"/>
                    <w:jc w:val="both"/>
                    <w:rPr>
                      <w:rFonts w:ascii="Arial" w:eastAsia="Times New Roman" w:hAnsi="Arial" w:cs="Arial"/>
                      <w:color w:val="000000"/>
                      <w:sz w:val="18"/>
                      <w:szCs w:val="18"/>
                      <w:lang w:eastAsia="es-ES"/>
                    </w:rPr>
                  </w:pPr>
                  <w:r w:rsidRPr="005C78CF">
                    <w:rPr>
                      <w:rFonts w:ascii="Arial" w:eastAsia="Times New Roman" w:hAnsi="Arial" w:cs="Arial"/>
                      <w:b/>
                      <w:bCs/>
                      <w:color w:val="000000"/>
                      <w:sz w:val="18"/>
                      <w:szCs w:val="18"/>
                      <w:lang w:eastAsia="es-ES"/>
                    </w:rPr>
                    <w:t>Únicamente se aplicará el formato en el texto seleccionado</w:t>
                  </w:r>
                  <w:r w:rsidRPr="005C78CF">
                    <w:rPr>
                      <w:rFonts w:ascii="Arial" w:eastAsia="Times New Roman" w:hAnsi="Arial" w:cs="Arial"/>
                      <w:color w:val="000000"/>
                      <w:sz w:val="18"/>
                      <w:szCs w:val="18"/>
                      <w:lang w:eastAsia="es-ES"/>
                    </w:rPr>
                    <w:t>.</w:t>
                  </w:r>
                </w:p>
              </w:tc>
              <w:tc>
                <w:tcPr>
                  <w:tcW w:w="0" w:type="auto"/>
                  <w:shd w:val="clear" w:color="auto" w:fill="FFFFFF"/>
                  <w:vAlign w:val="center"/>
                  <w:hideMark/>
                </w:tcPr>
                <w:p w14:paraId="2DC10CC4" w14:textId="77777777" w:rsidR="005C78CF" w:rsidRPr="005C78CF" w:rsidRDefault="005C78CF" w:rsidP="005C78CF">
                  <w:pPr>
                    <w:numPr>
                      <w:ilvl w:val="0"/>
                      <w:numId w:val="25"/>
                    </w:numPr>
                    <w:spacing w:before="100" w:beforeAutospacing="1" w:after="100" w:afterAutospacing="1" w:line="240" w:lineRule="auto"/>
                    <w:jc w:val="both"/>
                    <w:rPr>
                      <w:rFonts w:ascii="Arial" w:eastAsia="Times New Roman" w:hAnsi="Arial" w:cs="Arial"/>
                      <w:color w:val="000000"/>
                      <w:sz w:val="18"/>
                      <w:szCs w:val="18"/>
                      <w:lang w:eastAsia="es-ES"/>
                    </w:rPr>
                  </w:pPr>
                  <w:r w:rsidRPr="005C78CF">
                    <w:rPr>
                      <w:rFonts w:ascii="Arial" w:eastAsia="Times New Roman" w:hAnsi="Arial" w:cs="Arial"/>
                      <w:color w:val="000000"/>
                      <w:sz w:val="18"/>
                      <w:szCs w:val="18"/>
                      <w:lang w:eastAsia="es-ES"/>
                    </w:rPr>
                    <w:t>Colocar el punto de inserción en donde se escribirá el nuevo texto.</w:t>
                  </w:r>
                </w:p>
                <w:p w14:paraId="621391F8" w14:textId="77777777" w:rsidR="005C78CF" w:rsidRPr="005C78CF" w:rsidRDefault="005C78CF" w:rsidP="005C78CF">
                  <w:pPr>
                    <w:numPr>
                      <w:ilvl w:val="0"/>
                      <w:numId w:val="25"/>
                    </w:numPr>
                    <w:spacing w:before="100" w:beforeAutospacing="1" w:after="100" w:afterAutospacing="1" w:line="240" w:lineRule="auto"/>
                    <w:jc w:val="both"/>
                    <w:rPr>
                      <w:rFonts w:ascii="Arial" w:eastAsia="Times New Roman" w:hAnsi="Arial" w:cs="Arial"/>
                      <w:color w:val="000000"/>
                      <w:sz w:val="18"/>
                      <w:szCs w:val="18"/>
                      <w:lang w:eastAsia="es-ES"/>
                    </w:rPr>
                  </w:pPr>
                  <w:r w:rsidRPr="005C78CF">
                    <w:rPr>
                      <w:rFonts w:ascii="Arial" w:eastAsia="Times New Roman" w:hAnsi="Arial" w:cs="Arial"/>
                      <w:color w:val="000000"/>
                      <w:sz w:val="18"/>
                      <w:szCs w:val="18"/>
                      <w:lang w:eastAsia="es-ES"/>
                    </w:rPr>
                    <w:t>Aplicar el comando de formato.</w:t>
                  </w:r>
                </w:p>
                <w:p w14:paraId="23D3BDF9" w14:textId="77777777" w:rsidR="005C78CF" w:rsidRPr="005C78CF" w:rsidRDefault="005C78CF" w:rsidP="005C78CF">
                  <w:pPr>
                    <w:spacing w:before="100" w:beforeAutospacing="1" w:after="100" w:afterAutospacing="1" w:line="240" w:lineRule="auto"/>
                    <w:ind w:left="104"/>
                    <w:jc w:val="both"/>
                    <w:rPr>
                      <w:rFonts w:ascii="Arial" w:eastAsia="Times New Roman" w:hAnsi="Arial" w:cs="Arial"/>
                      <w:color w:val="000000"/>
                      <w:sz w:val="18"/>
                      <w:szCs w:val="18"/>
                      <w:lang w:eastAsia="es-ES"/>
                    </w:rPr>
                  </w:pPr>
                  <w:r w:rsidRPr="005C78CF">
                    <w:rPr>
                      <w:rFonts w:ascii="Arial" w:eastAsia="Times New Roman" w:hAnsi="Arial" w:cs="Arial"/>
                      <w:b/>
                      <w:bCs/>
                      <w:color w:val="000000"/>
                      <w:sz w:val="18"/>
                      <w:szCs w:val="18"/>
                      <w:lang w:eastAsia="es-ES"/>
                    </w:rPr>
                    <w:t>El formato afectará al texto nuevo que se teclee, después de la posición del punto de inserción</w:t>
                  </w:r>
                  <w:r w:rsidRPr="005C78CF">
                    <w:rPr>
                      <w:rFonts w:ascii="Arial" w:eastAsia="Times New Roman" w:hAnsi="Arial" w:cs="Arial"/>
                      <w:color w:val="000000"/>
                      <w:sz w:val="18"/>
                      <w:szCs w:val="18"/>
                      <w:lang w:eastAsia="es-ES"/>
                    </w:rPr>
                    <w:t>.</w:t>
                  </w:r>
                </w:p>
              </w:tc>
            </w:tr>
          </w:tbl>
          <w:p w14:paraId="61D7E480" w14:textId="77777777" w:rsidR="005C78CF" w:rsidRPr="005C78CF" w:rsidRDefault="005C78CF" w:rsidP="005C78CF">
            <w:pPr>
              <w:spacing w:after="0" w:line="240" w:lineRule="auto"/>
              <w:rPr>
                <w:rFonts w:ascii="Arial" w:eastAsia="Times New Roman" w:hAnsi="Arial" w:cs="Arial"/>
                <w:color w:val="000000"/>
                <w:sz w:val="18"/>
                <w:szCs w:val="18"/>
                <w:lang w:eastAsia="es-ES"/>
              </w:rPr>
            </w:pPr>
          </w:p>
        </w:tc>
      </w:tr>
    </w:tbl>
    <w:p w14:paraId="18840026" w14:textId="1F7E076F" w:rsidR="00283F0F" w:rsidRPr="00283F0F" w:rsidRDefault="00283F0F" w:rsidP="00283F0F">
      <w:pPr>
        <w:numPr>
          <w:ilvl w:val="0"/>
          <w:numId w:val="30"/>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eastAsia="es-ES"/>
        </w:rPr>
      </w:pPr>
      <w:r w:rsidRPr="00283F0F">
        <w:rPr>
          <w:rFonts w:ascii="Arial" w:eastAsia="Times New Roman" w:hAnsi="Arial" w:cs="Arial"/>
          <w:noProof/>
          <w:color w:val="444444"/>
          <w:sz w:val="20"/>
          <w:szCs w:val="20"/>
          <w:lang w:eastAsia="es-ES"/>
        </w:rPr>
        <w:drawing>
          <wp:anchor distT="0" distB="0" distL="114300" distR="114300" simplePos="0" relativeHeight="251661312" behindDoc="1" locked="0" layoutInCell="1" allowOverlap="1" wp14:anchorId="675CA094" wp14:editId="40EFFD93">
            <wp:simplePos x="0" y="0"/>
            <wp:positionH relativeFrom="margin">
              <wp:align>right</wp:align>
            </wp:positionH>
            <wp:positionV relativeFrom="paragraph">
              <wp:posOffset>430934</wp:posOffset>
            </wp:positionV>
            <wp:extent cx="283845" cy="353060"/>
            <wp:effectExtent l="0" t="0" r="1905" b="8890"/>
            <wp:wrapTight wrapText="bothSides">
              <wp:wrapPolygon edited="0">
                <wp:start x="0" y="0"/>
                <wp:lineTo x="0" y="20978"/>
                <wp:lineTo x="20295" y="20978"/>
                <wp:lineTo x="20295" y="0"/>
                <wp:lineTo x="0" y="0"/>
              </wp:wrapPolygon>
            </wp:wrapTight>
            <wp:docPr id="6" name="Imagen 6" descr="Botón curs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ón cursi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 cy="353060"/>
                    </a:xfrm>
                    <a:prstGeom prst="rect">
                      <a:avLst/>
                    </a:prstGeom>
                    <a:noFill/>
                    <a:ln>
                      <a:noFill/>
                    </a:ln>
                  </pic:spPr>
                </pic:pic>
              </a:graphicData>
            </a:graphic>
          </wp:anchor>
        </w:drawing>
      </w:r>
      <w:r w:rsidRPr="00283F0F">
        <w:rPr>
          <w:rFonts w:ascii="Arial" w:eastAsia="Times New Roman" w:hAnsi="Arial" w:cs="Arial"/>
          <w:noProof/>
          <w:color w:val="444444"/>
          <w:sz w:val="20"/>
          <w:szCs w:val="20"/>
          <w:lang w:eastAsia="es-ES"/>
        </w:rPr>
        <w:drawing>
          <wp:anchor distT="0" distB="0" distL="114300" distR="114300" simplePos="0" relativeHeight="251660288" behindDoc="1" locked="0" layoutInCell="1" allowOverlap="1" wp14:anchorId="6D300C81" wp14:editId="2A671E34">
            <wp:simplePos x="0" y="0"/>
            <wp:positionH relativeFrom="margin">
              <wp:align>right</wp:align>
            </wp:positionH>
            <wp:positionV relativeFrom="paragraph">
              <wp:posOffset>119207</wp:posOffset>
            </wp:positionV>
            <wp:extent cx="283845" cy="353060"/>
            <wp:effectExtent l="0" t="0" r="1905" b="8890"/>
            <wp:wrapTight wrapText="bothSides">
              <wp:wrapPolygon edited="0">
                <wp:start x="0" y="0"/>
                <wp:lineTo x="0" y="20978"/>
                <wp:lineTo x="20295" y="20978"/>
                <wp:lineTo x="20295" y="0"/>
                <wp:lineTo x="0" y="0"/>
              </wp:wrapPolygon>
            </wp:wrapTight>
            <wp:docPr id="7" name="Imagen 7" descr="Botón Neg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ón Negr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 cy="353060"/>
                    </a:xfrm>
                    <a:prstGeom prst="rect">
                      <a:avLst/>
                    </a:prstGeom>
                    <a:noFill/>
                    <a:ln>
                      <a:noFill/>
                    </a:ln>
                  </pic:spPr>
                </pic:pic>
              </a:graphicData>
            </a:graphic>
          </wp:anchor>
        </w:drawing>
      </w:r>
      <w:r w:rsidRPr="00283F0F">
        <w:rPr>
          <w:rFonts w:ascii="Arial" w:eastAsia="Times New Roman" w:hAnsi="Arial" w:cs="Arial"/>
          <w:b/>
          <w:bCs/>
          <w:color w:val="444444"/>
          <w:sz w:val="20"/>
          <w:szCs w:val="20"/>
          <w:lang w:eastAsia="es-ES"/>
        </w:rPr>
        <w:t>Negrita</w:t>
      </w:r>
      <w:r w:rsidRPr="00283F0F">
        <w:rPr>
          <w:rFonts w:ascii="Arial" w:eastAsia="Times New Roman" w:hAnsi="Arial" w:cs="Arial"/>
          <w:color w:val="444444"/>
          <w:sz w:val="20"/>
          <w:szCs w:val="20"/>
          <w:lang w:eastAsia="es-ES"/>
        </w:rPr>
        <w:t>, no quiere decir que la letra sea en negro, sino que es más gruesa. Se utiliza para llamar la atención sobre una palabra o un texto.</w:t>
      </w:r>
    </w:p>
    <w:p w14:paraId="1B067638" w14:textId="3AE80D8A" w:rsidR="00283F0F" w:rsidRPr="00283F0F" w:rsidRDefault="00283F0F" w:rsidP="00283F0F">
      <w:pPr>
        <w:numPr>
          <w:ilvl w:val="0"/>
          <w:numId w:val="30"/>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eastAsia="es-ES"/>
        </w:rPr>
      </w:pPr>
      <w:r w:rsidRPr="00283F0F">
        <w:rPr>
          <w:rFonts w:ascii="Arial" w:eastAsia="Times New Roman" w:hAnsi="Arial" w:cs="Arial"/>
          <w:noProof/>
          <w:color w:val="444444"/>
          <w:sz w:val="20"/>
          <w:szCs w:val="20"/>
          <w:lang w:eastAsia="es-ES"/>
        </w:rPr>
        <w:drawing>
          <wp:anchor distT="0" distB="0" distL="114300" distR="114300" simplePos="0" relativeHeight="251662336" behindDoc="1" locked="0" layoutInCell="1" allowOverlap="1" wp14:anchorId="6789475F" wp14:editId="735C2ACB">
            <wp:simplePos x="0" y="0"/>
            <wp:positionH relativeFrom="margin">
              <wp:align>right</wp:align>
            </wp:positionH>
            <wp:positionV relativeFrom="paragraph">
              <wp:posOffset>225195</wp:posOffset>
            </wp:positionV>
            <wp:extent cx="283845" cy="450215"/>
            <wp:effectExtent l="0" t="0" r="1905" b="6985"/>
            <wp:wrapTight wrapText="bothSides">
              <wp:wrapPolygon edited="0">
                <wp:start x="0" y="0"/>
                <wp:lineTo x="0" y="21021"/>
                <wp:lineTo x="20295" y="21021"/>
                <wp:lineTo x="20295" y="0"/>
                <wp:lineTo x="0" y="0"/>
              </wp:wrapPolygon>
            </wp:wrapTight>
            <wp:docPr id="4" name="Imagen 4" descr="Botón Subray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ón Subray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 cy="450215"/>
                    </a:xfrm>
                    <a:prstGeom prst="rect">
                      <a:avLst/>
                    </a:prstGeom>
                    <a:noFill/>
                    <a:ln>
                      <a:noFill/>
                    </a:ln>
                  </pic:spPr>
                </pic:pic>
              </a:graphicData>
            </a:graphic>
          </wp:anchor>
        </w:drawing>
      </w:r>
      <w:r w:rsidRPr="00283F0F">
        <w:rPr>
          <w:rFonts w:ascii="Arial" w:eastAsia="Times New Roman" w:hAnsi="Arial" w:cs="Arial"/>
          <w:b/>
          <w:bCs/>
          <w:color w:val="444444"/>
          <w:sz w:val="20"/>
          <w:szCs w:val="20"/>
          <w:lang w:eastAsia="es-ES"/>
        </w:rPr>
        <w:t>Cursiva</w:t>
      </w:r>
      <w:r w:rsidRPr="00283F0F">
        <w:rPr>
          <w:rFonts w:ascii="Arial" w:eastAsia="Times New Roman" w:hAnsi="Arial" w:cs="Arial"/>
          <w:color w:val="444444"/>
          <w:sz w:val="20"/>
          <w:szCs w:val="20"/>
          <w:lang w:eastAsia="es-ES"/>
        </w:rPr>
        <w:t>: se utiliza para indicar que un texto es "diferente" al resto. Por ejemplo, cuando introducimos en un texto unas palabras en otro idioma o cuando insertamos un texto de otra persona.</w:t>
      </w:r>
    </w:p>
    <w:p w14:paraId="332B2F2F" w14:textId="021A02BF" w:rsidR="00503C53" w:rsidRPr="00283F0F" w:rsidRDefault="00283F0F" w:rsidP="00283F0F">
      <w:pPr>
        <w:numPr>
          <w:ilvl w:val="0"/>
          <w:numId w:val="30"/>
        </w:numPr>
        <w:shd w:val="clear" w:color="auto" w:fill="FFFFFF"/>
        <w:spacing w:before="100" w:beforeAutospacing="1" w:after="100" w:afterAutospacing="1" w:line="300" w:lineRule="atLeast"/>
        <w:ind w:left="375"/>
        <w:jc w:val="both"/>
        <w:rPr>
          <w:rFonts w:ascii="Arial" w:eastAsia="Times New Roman" w:hAnsi="Arial" w:cs="Arial"/>
          <w:color w:val="444444"/>
          <w:sz w:val="20"/>
          <w:szCs w:val="20"/>
          <w:lang w:eastAsia="es-ES"/>
        </w:rPr>
      </w:pPr>
      <w:r w:rsidRPr="00283F0F">
        <w:rPr>
          <w:rFonts w:ascii="Arial" w:eastAsia="Times New Roman" w:hAnsi="Arial" w:cs="Arial"/>
          <w:b/>
          <w:bCs/>
          <w:color w:val="444444"/>
          <w:sz w:val="20"/>
          <w:szCs w:val="20"/>
          <w:lang w:eastAsia="es-ES"/>
        </w:rPr>
        <w:t>Subrayado</w:t>
      </w:r>
      <w:r w:rsidRPr="00283F0F">
        <w:rPr>
          <w:rFonts w:ascii="Arial" w:eastAsia="Times New Roman" w:hAnsi="Arial" w:cs="Arial"/>
          <w:color w:val="444444"/>
          <w:sz w:val="20"/>
          <w:szCs w:val="20"/>
          <w:lang w:eastAsia="es-ES"/>
        </w:rPr>
        <w:t>: su usa para resaltar, normalmente en los títulos o encabezados.</w:t>
      </w:r>
    </w:p>
    <w:p w14:paraId="0900A069" w14:textId="117BCC58" w:rsidR="00503C53" w:rsidRPr="00503C53" w:rsidRDefault="00503C53" w:rsidP="00503C53">
      <w:pPr>
        <w:shd w:val="clear" w:color="auto" w:fill="BDD6EE" w:themeFill="accent5" w:themeFillTint="66"/>
        <w:spacing w:before="240"/>
        <w:rPr>
          <w:b/>
          <w:bCs/>
        </w:rPr>
      </w:pPr>
      <w:r w:rsidRPr="00503C53">
        <w:rPr>
          <w:b/>
          <w:bCs/>
        </w:rPr>
        <w:t>PROCEDIMIENTO</w:t>
      </w:r>
      <w:r>
        <w:rPr>
          <w:b/>
          <w:bCs/>
        </w:rPr>
        <w:t>: APLICAR AL TEXTO AZUL</w:t>
      </w:r>
    </w:p>
    <w:p w14:paraId="1662CD9A" w14:textId="629FF3C2" w:rsidR="00696601" w:rsidRPr="00696601" w:rsidRDefault="00696601" w:rsidP="004611AD">
      <w:pPr>
        <w:spacing w:before="240" w:after="100" w:afterAutospacing="1" w:line="240" w:lineRule="auto"/>
        <w:jc w:val="both"/>
        <w:rPr>
          <w:rFonts w:ascii="Arial" w:eastAsia="Times New Roman" w:hAnsi="Arial" w:cs="Arial"/>
          <w:color w:val="000000"/>
          <w:sz w:val="18"/>
          <w:szCs w:val="18"/>
          <w:lang w:eastAsia="es-ES"/>
        </w:rPr>
      </w:pPr>
      <w:r w:rsidRPr="00696601">
        <w:rPr>
          <w:rFonts w:ascii="Arial" w:eastAsia="Times New Roman" w:hAnsi="Arial" w:cs="Arial"/>
          <w:b/>
          <w:bCs/>
          <w:color w:val="000000"/>
          <w:sz w:val="18"/>
          <w:szCs w:val="18"/>
          <w:lang w:eastAsia="es-ES"/>
        </w:rPr>
        <w:t xml:space="preserve">Para aplicar </w:t>
      </w:r>
      <w:r w:rsidR="00E705BC">
        <w:rPr>
          <w:rFonts w:ascii="Arial" w:eastAsia="Times New Roman" w:hAnsi="Arial" w:cs="Arial"/>
          <w:b/>
          <w:bCs/>
          <w:color w:val="000000"/>
          <w:sz w:val="18"/>
          <w:szCs w:val="18"/>
          <w:lang w:eastAsia="es-ES"/>
        </w:rPr>
        <w:t>FORMATO</w:t>
      </w:r>
      <w:r w:rsidRPr="00696601">
        <w:rPr>
          <w:rFonts w:ascii="Arial" w:eastAsia="Times New Roman" w:hAnsi="Arial" w:cs="Arial"/>
          <w:b/>
          <w:bCs/>
          <w:color w:val="000000"/>
          <w:sz w:val="18"/>
          <w:szCs w:val="18"/>
          <w:lang w:eastAsia="es-ES"/>
        </w:rPr>
        <w:t xml:space="preserve"> a un párrafo</w:t>
      </w:r>
      <w:r>
        <w:rPr>
          <w:rFonts w:ascii="Arial" w:eastAsia="Times New Roman" w:hAnsi="Arial" w:cs="Arial"/>
          <w:b/>
          <w:bCs/>
          <w:color w:val="000000"/>
          <w:sz w:val="18"/>
          <w:szCs w:val="18"/>
          <w:lang w:eastAsia="es-ES"/>
        </w:rPr>
        <w:t xml:space="preserve"> desde teclas de acceso </w:t>
      </w:r>
      <w:r w:rsidR="009B0D2C">
        <w:rPr>
          <w:rFonts w:ascii="Arial" w:eastAsia="Times New Roman" w:hAnsi="Arial" w:cs="Arial"/>
          <w:b/>
          <w:bCs/>
          <w:color w:val="000000"/>
          <w:sz w:val="18"/>
          <w:szCs w:val="18"/>
          <w:lang w:eastAsia="es-ES"/>
        </w:rPr>
        <w:t>rápido</w:t>
      </w:r>
      <w:r w:rsidRPr="00696601">
        <w:rPr>
          <w:rFonts w:ascii="Arial" w:eastAsia="Times New Roman" w:hAnsi="Arial" w:cs="Arial"/>
          <w:b/>
          <w:bCs/>
          <w:color w:val="000000"/>
          <w:sz w:val="18"/>
          <w:szCs w:val="18"/>
          <w:lang w:eastAsia="es-ES"/>
        </w:rPr>
        <w:t>:</w:t>
      </w:r>
    </w:p>
    <w:p w14:paraId="6776430B" w14:textId="06D4511E" w:rsidR="00696601" w:rsidRPr="00696601" w:rsidRDefault="00140318" w:rsidP="004611AD">
      <w:pPr>
        <w:numPr>
          <w:ilvl w:val="0"/>
          <w:numId w:val="17"/>
        </w:numPr>
        <w:spacing w:before="240" w:after="100" w:afterAutospacing="1" w:line="240" w:lineRule="auto"/>
        <w:jc w:val="both"/>
        <w:rPr>
          <w:rFonts w:ascii="Arial" w:eastAsia="Times New Roman" w:hAnsi="Arial" w:cs="Arial"/>
          <w:color w:val="000000"/>
          <w:sz w:val="18"/>
          <w:szCs w:val="18"/>
          <w:lang w:eastAsia="es-ES"/>
        </w:rPr>
      </w:pPr>
      <w:r>
        <w:rPr>
          <w:noProof/>
          <w:lang w:eastAsia="es-ES"/>
        </w:rPr>
        <w:drawing>
          <wp:anchor distT="0" distB="0" distL="114300" distR="114300" simplePos="0" relativeHeight="251664384" behindDoc="1" locked="0" layoutInCell="1" allowOverlap="1" wp14:anchorId="7176554E" wp14:editId="1A38AA64">
            <wp:simplePos x="0" y="0"/>
            <wp:positionH relativeFrom="margin">
              <wp:align>right</wp:align>
            </wp:positionH>
            <wp:positionV relativeFrom="paragraph">
              <wp:posOffset>5080</wp:posOffset>
            </wp:positionV>
            <wp:extent cx="2984500" cy="840740"/>
            <wp:effectExtent l="0" t="0" r="6350" b="0"/>
            <wp:wrapTight wrapText="bothSides">
              <wp:wrapPolygon edited="0">
                <wp:start x="0" y="0"/>
                <wp:lineTo x="0" y="21045"/>
                <wp:lineTo x="21508" y="21045"/>
                <wp:lineTo x="2150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4500" cy="840740"/>
                    </a:xfrm>
                    <a:prstGeom prst="rect">
                      <a:avLst/>
                    </a:prstGeom>
                  </pic:spPr>
                </pic:pic>
              </a:graphicData>
            </a:graphic>
          </wp:anchor>
        </w:drawing>
      </w:r>
      <w:r w:rsidR="00696601" w:rsidRPr="00696601">
        <w:rPr>
          <w:rFonts w:ascii="Arial" w:eastAsia="Times New Roman" w:hAnsi="Arial" w:cs="Arial"/>
          <w:color w:val="000000"/>
          <w:sz w:val="18"/>
          <w:szCs w:val="18"/>
          <w:lang w:eastAsia="es-ES"/>
        </w:rPr>
        <w:t>Seleccionar el texto</w:t>
      </w:r>
      <w:r w:rsidR="00F12BFF">
        <w:rPr>
          <w:rFonts w:ascii="Arial" w:eastAsia="Times New Roman" w:hAnsi="Arial" w:cs="Arial"/>
          <w:color w:val="000000"/>
          <w:sz w:val="18"/>
          <w:szCs w:val="18"/>
          <w:lang w:eastAsia="es-ES"/>
        </w:rPr>
        <w:t xml:space="preserve"> o sitúa el cursor donde quieras aplicar el formato</w:t>
      </w:r>
    </w:p>
    <w:p w14:paraId="5E191E86" w14:textId="3FDC3732" w:rsidR="00696601" w:rsidRPr="00696601" w:rsidRDefault="00696601" w:rsidP="004611AD">
      <w:pPr>
        <w:numPr>
          <w:ilvl w:val="0"/>
          <w:numId w:val="17"/>
        </w:numPr>
        <w:spacing w:before="240" w:after="100" w:afterAutospacing="1" w:line="240" w:lineRule="auto"/>
        <w:jc w:val="both"/>
        <w:rPr>
          <w:rFonts w:ascii="Arial" w:eastAsia="Times New Roman" w:hAnsi="Arial" w:cs="Arial"/>
          <w:color w:val="000000"/>
          <w:sz w:val="18"/>
          <w:szCs w:val="18"/>
          <w:lang w:eastAsia="es-ES"/>
        </w:rPr>
      </w:pPr>
      <w:r w:rsidRPr="00696601">
        <w:rPr>
          <w:rFonts w:ascii="Arial" w:eastAsia="Times New Roman" w:hAnsi="Arial" w:cs="Arial"/>
          <w:color w:val="000000"/>
          <w:sz w:val="18"/>
          <w:szCs w:val="18"/>
          <w:lang w:eastAsia="es-ES"/>
        </w:rPr>
        <w:t xml:space="preserve">Ficha inicio </w:t>
      </w:r>
      <w:r>
        <w:rPr>
          <w:rFonts w:ascii="Arial" w:eastAsia="Times New Roman" w:hAnsi="Arial" w:cs="Arial"/>
          <w:color w:val="000000"/>
          <w:sz w:val="18"/>
          <w:szCs w:val="18"/>
          <w:lang w:eastAsia="es-ES"/>
        </w:rPr>
        <w:t xml:space="preserve">– </w:t>
      </w:r>
      <w:r w:rsidR="00E705BC">
        <w:rPr>
          <w:rFonts w:ascii="Arial" w:eastAsia="Times New Roman" w:hAnsi="Arial" w:cs="Arial"/>
          <w:color w:val="000000"/>
          <w:sz w:val="18"/>
          <w:szCs w:val="18"/>
          <w:lang w:eastAsia="es-ES"/>
        </w:rPr>
        <w:t>Fuente</w:t>
      </w:r>
    </w:p>
    <w:p w14:paraId="27968D21" w14:textId="08B4C872" w:rsidR="00F12BFF" w:rsidRDefault="00696601" w:rsidP="004611AD">
      <w:pPr>
        <w:numPr>
          <w:ilvl w:val="0"/>
          <w:numId w:val="17"/>
        </w:numPr>
        <w:spacing w:before="240" w:after="100" w:afterAutospacing="1" w:line="240" w:lineRule="auto"/>
        <w:jc w:val="both"/>
        <w:rPr>
          <w:rFonts w:ascii="Arial" w:eastAsia="Times New Roman" w:hAnsi="Arial" w:cs="Arial"/>
          <w:color w:val="000000"/>
          <w:sz w:val="18"/>
          <w:szCs w:val="18"/>
          <w:lang w:eastAsia="es-ES"/>
        </w:rPr>
      </w:pPr>
      <w:r w:rsidRPr="00696601">
        <w:rPr>
          <w:rFonts w:ascii="Arial" w:eastAsia="Times New Roman" w:hAnsi="Arial" w:cs="Arial"/>
          <w:color w:val="000000"/>
          <w:sz w:val="18"/>
          <w:szCs w:val="18"/>
          <w:lang w:eastAsia="es-ES"/>
        </w:rPr>
        <w:t xml:space="preserve">Establecer </w:t>
      </w:r>
      <w:r w:rsidR="00E705BC">
        <w:rPr>
          <w:rFonts w:ascii="Arial" w:eastAsia="Times New Roman" w:hAnsi="Arial" w:cs="Arial"/>
          <w:color w:val="000000"/>
          <w:sz w:val="18"/>
          <w:szCs w:val="18"/>
          <w:lang w:eastAsia="es-ES"/>
        </w:rPr>
        <w:t xml:space="preserve">el Formato </w:t>
      </w:r>
      <w:r>
        <w:rPr>
          <w:rFonts w:ascii="Arial" w:eastAsia="Times New Roman" w:hAnsi="Arial" w:cs="Arial"/>
          <w:color w:val="000000"/>
          <w:sz w:val="18"/>
          <w:szCs w:val="18"/>
          <w:lang w:eastAsia="es-ES"/>
        </w:rPr>
        <w:t>desead</w:t>
      </w:r>
      <w:r w:rsidR="00E705BC">
        <w:rPr>
          <w:rFonts w:ascii="Arial" w:eastAsia="Times New Roman" w:hAnsi="Arial" w:cs="Arial"/>
          <w:color w:val="000000"/>
          <w:sz w:val="18"/>
          <w:szCs w:val="18"/>
          <w:lang w:eastAsia="es-ES"/>
        </w:rPr>
        <w:t>o</w:t>
      </w:r>
      <w:r w:rsidRPr="00696601">
        <w:rPr>
          <w:rFonts w:ascii="Arial" w:eastAsia="Times New Roman" w:hAnsi="Arial" w:cs="Arial"/>
          <w:color w:val="000000"/>
          <w:sz w:val="18"/>
          <w:szCs w:val="18"/>
          <w:lang w:eastAsia="es-ES"/>
        </w:rPr>
        <w:t xml:space="preserve">: </w:t>
      </w:r>
    </w:p>
    <w:p w14:paraId="3EF6DC61" w14:textId="085382F9" w:rsidR="00696601" w:rsidRPr="00696601" w:rsidRDefault="00696601" w:rsidP="00F12BFF">
      <w:pPr>
        <w:spacing w:before="240" w:after="100" w:afterAutospacing="1" w:line="240" w:lineRule="auto"/>
        <w:ind w:left="720"/>
        <w:jc w:val="center"/>
        <w:rPr>
          <w:rFonts w:ascii="Arial" w:eastAsia="Times New Roman" w:hAnsi="Arial" w:cs="Arial"/>
          <w:color w:val="000000"/>
          <w:sz w:val="18"/>
          <w:szCs w:val="18"/>
          <w:lang w:eastAsia="es-ES"/>
        </w:rPr>
      </w:pPr>
    </w:p>
    <w:p w14:paraId="7747CCC8" w14:textId="25B862F5" w:rsidR="00696601" w:rsidRPr="00696601" w:rsidRDefault="00696601" w:rsidP="004611AD">
      <w:pPr>
        <w:spacing w:before="240" w:after="100" w:afterAutospacing="1" w:line="240" w:lineRule="auto"/>
        <w:jc w:val="both"/>
        <w:rPr>
          <w:rFonts w:ascii="Arial" w:eastAsia="Times New Roman" w:hAnsi="Arial" w:cs="Arial"/>
          <w:color w:val="000000"/>
          <w:sz w:val="18"/>
          <w:szCs w:val="18"/>
          <w:lang w:eastAsia="es-ES"/>
        </w:rPr>
      </w:pPr>
      <w:r w:rsidRPr="00696601">
        <w:rPr>
          <w:rFonts w:ascii="Arial" w:eastAsia="Times New Roman" w:hAnsi="Arial" w:cs="Arial"/>
          <w:b/>
          <w:bCs/>
          <w:color w:val="000000"/>
          <w:sz w:val="18"/>
          <w:szCs w:val="18"/>
          <w:lang w:eastAsia="es-ES"/>
        </w:rPr>
        <w:t xml:space="preserve">Para aplicar </w:t>
      </w:r>
      <w:r w:rsidR="00140318">
        <w:rPr>
          <w:rFonts w:ascii="Arial" w:eastAsia="Times New Roman" w:hAnsi="Arial" w:cs="Arial"/>
          <w:b/>
          <w:bCs/>
          <w:color w:val="000000"/>
          <w:sz w:val="18"/>
          <w:szCs w:val="18"/>
          <w:lang w:eastAsia="es-ES"/>
        </w:rPr>
        <w:t>FORMATO</w:t>
      </w:r>
      <w:r w:rsidRPr="00696601">
        <w:rPr>
          <w:rFonts w:ascii="Arial" w:eastAsia="Times New Roman" w:hAnsi="Arial" w:cs="Arial"/>
          <w:b/>
          <w:bCs/>
          <w:color w:val="000000"/>
          <w:sz w:val="18"/>
          <w:szCs w:val="18"/>
          <w:lang w:eastAsia="es-ES"/>
        </w:rPr>
        <w:t xml:space="preserve"> a un párrafo desde </w:t>
      </w:r>
      <w:r>
        <w:rPr>
          <w:rFonts w:ascii="Arial" w:eastAsia="Times New Roman" w:hAnsi="Arial" w:cs="Arial"/>
          <w:b/>
          <w:bCs/>
          <w:color w:val="000000"/>
          <w:sz w:val="18"/>
          <w:szCs w:val="18"/>
          <w:lang w:eastAsia="es-ES"/>
        </w:rPr>
        <w:t xml:space="preserve">el cuadro de dialogo de </w:t>
      </w:r>
      <w:r w:rsidR="00503C53">
        <w:rPr>
          <w:rFonts w:ascii="Arial" w:eastAsia="Times New Roman" w:hAnsi="Arial" w:cs="Arial"/>
          <w:b/>
          <w:bCs/>
          <w:color w:val="000000"/>
          <w:sz w:val="18"/>
          <w:szCs w:val="18"/>
          <w:lang w:eastAsia="es-ES"/>
        </w:rPr>
        <w:t>CONFIGURACION DE PARRAFO</w:t>
      </w:r>
      <w:r w:rsidRPr="00696601">
        <w:rPr>
          <w:rFonts w:ascii="Arial" w:eastAsia="Times New Roman" w:hAnsi="Arial" w:cs="Arial"/>
          <w:b/>
          <w:bCs/>
          <w:color w:val="000000"/>
          <w:sz w:val="18"/>
          <w:szCs w:val="18"/>
          <w:lang w:eastAsia="es-ES"/>
        </w:rPr>
        <w:t>:</w:t>
      </w:r>
    </w:p>
    <w:p w14:paraId="1A6D8ECB" w14:textId="035A2E68" w:rsidR="00696601" w:rsidRDefault="00696601" w:rsidP="004611AD">
      <w:pPr>
        <w:numPr>
          <w:ilvl w:val="0"/>
          <w:numId w:val="19"/>
        </w:numPr>
        <w:spacing w:before="240" w:after="100" w:afterAutospacing="1" w:line="240" w:lineRule="auto"/>
        <w:jc w:val="both"/>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Selecciona el texto</w:t>
      </w:r>
      <w:r w:rsidR="00F12BFF">
        <w:rPr>
          <w:rFonts w:ascii="Arial" w:eastAsia="Times New Roman" w:hAnsi="Arial" w:cs="Arial"/>
          <w:color w:val="000000"/>
          <w:sz w:val="18"/>
          <w:szCs w:val="18"/>
          <w:lang w:eastAsia="es-ES"/>
        </w:rPr>
        <w:t xml:space="preserve"> o sitúa el cursor donde quieras aplicar el </w:t>
      </w:r>
      <w:r w:rsidR="00140318">
        <w:rPr>
          <w:rFonts w:ascii="Arial" w:eastAsia="Times New Roman" w:hAnsi="Arial" w:cs="Arial"/>
          <w:color w:val="000000"/>
          <w:sz w:val="18"/>
          <w:szCs w:val="18"/>
          <w:lang w:eastAsia="es-ES"/>
        </w:rPr>
        <w:t>formato</w:t>
      </w:r>
    </w:p>
    <w:p w14:paraId="6EFD5056" w14:textId="747E44E4" w:rsidR="00696601" w:rsidRDefault="00696601" w:rsidP="004611AD">
      <w:pPr>
        <w:numPr>
          <w:ilvl w:val="0"/>
          <w:numId w:val="19"/>
        </w:numPr>
        <w:spacing w:before="240" w:after="100" w:afterAutospacing="1" w:line="240" w:lineRule="auto"/>
        <w:jc w:val="both"/>
        <w:rPr>
          <w:rFonts w:ascii="Arial" w:eastAsia="Times New Roman" w:hAnsi="Arial" w:cs="Arial"/>
          <w:color w:val="000000"/>
          <w:sz w:val="18"/>
          <w:szCs w:val="18"/>
          <w:lang w:eastAsia="es-ES"/>
        </w:rPr>
      </w:pPr>
      <w:r w:rsidRPr="00696601">
        <w:rPr>
          <w:rFonts w:ascii="Arial" w:eastAsia="Times New Roman" w:hAnsi="Arial" w:cs="Arial"/>
          <w:color w:val="000000"/>
          <w:sz w:val="18"/>
          <w:szCs w:val="18"/>
          <w:lang w:eastAsia="es-ES"/>
        </w:rPr>
        <w:t xml:space="preserve">Ficha inicio y seleccionar </w:t>
      </w:r>
      <w:r w:rsidR="00F12BFF">
        <w:rPr>
          <w:rFonts w:ascii="Arial" w:eastAsia="Times New Roman" w:hAnsi="Arial" w:cs="Arial"/>
          <w:color w:val="000000"/>
          <w:sz w:val="18"/>
          <w:szCs w:val="18"/>
          <w:lang w:eastAsia="es-ES"/>
        </w:rPr>
        <w:t>la opción para que se abra el cuadro de configuración de FUENTE</w:t>
      </w:r>
      <w:r w:rsidRPr="00696601">
        <w:rPr>
          <w:rFonts w:ascii="Arial" w:eastAsia="Times New Roman" w:hAnsi="Arial" w:cs="Arial"/>
          <w:color w:val="000000"/>
          <w:sz w:val="18"/>
          <w:szCs w:val="18"/>
          <w:lang w:eastAsia="es-ES"/>
        </w:rPr>
        <w:t xml:space="preserve"> </w:t>
      </w:r>
    </w:p>
    <w:p w14:paraId="3493E893" w14:textId="31E29F6A" w:rsidR="002253DD" w:rsidRDefault="00F12BFF" w:rsidP="001A58D5">
      <w:pPr>
        <w:spacing w:before="240" w:after="100" w:afterAutospacing="1" w:line="240" w:lineRule="auto"/>
        <w:ind w:left="720"/>
        <w:jc w:val="center"/>
        <w:rPr>
          <w:rFonts w:ascii="Arial" w:eastAsia="Times New Roman" w:hAnsi="Arial" w:cs="Arial"/>
          <w:color w:val="000000"/>
          <w:sz w:val="18"/>
          <w:szCs w:val="18"/>
          <w:lang w:eastAsia="es-ES"/>
        </w:rPr>
      </w:pPr>
      <w:r>
        <w:rPr>
          <w:noProof/>
          <w:lang w:eastAsia="es-ES"/>
        </w:rPr>
        <w:drawing>
          <wp:inline distT="0" distB="0" distL="0" distR="0" wp14:anchorId="01D4DF2B" wp14:editId="6DE17D97">
            <wp:extent cx="3446614" cy="951200"/>
            <wp:effectExtent l="0" t="0" r="190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1482" cy="966343"/>
                    </a:xfrm>
                    <a:prstGeom prst="rect">
                      <a:avLst/>
                    </a:prstGeom>
                  </pic:spPr>
                </pic:pic>
              </a:graphicData>
            </a:graphic>
          </wp:inline>
        </w:drawing>
      </w:r>
    </w:p>
    <w:p w14:paraId="5E0A6E1D" w14:textId="49B60038" w:rsidR="00283F0F" w:rsidRPr="00E56AA0" w:rsidRDefault="003C59F4" w:rsidP="00CA6226">
      <w:pPr>
        <w:shd w:val="clear" w:color="auto" w:fill="A8D08D" w:themeFill="accent6" w:themeFillTint="99"/>
        <w:autoSpaceDE w:val="0"/>
        <w:autoSpaceDN w:val="0"/>
        <w:adjustRightInd w:val="0"/>
        <w:jc w:val="both"/>
        <w:rPr>
          <w:rFonts w:ascii="Times New Roman" w:eastAsia="Times New Roman" w:hAnsi="Times New Roman" w:cs="Times New Roman"/>
          <w:b/>
          <w:bCs/>
          <w:sz w:val="24"/>
          <w:szCs w:val="24"/>
          <w:lang w:eastAsia="es-ES"/>
        </w:rPr>
      </w:pPr>
      <w:r w:rsidRPr="00E56AA0">
        <w:rPr>
          <w:rFonts w:ascii="Times New Roman" w:eastAsia="Times New Roman" w:hAnsi="Times New Roman" w:cs="Times New Roman"/>
          <w:b/>
          <w:bCs/>
          <w:sz w:val="24"/>
          <w:szCs w:val="24"/>
          <w:lang w:eastAsia="es-ES"/>
        </w:rPr>
        <w:lastRenderedPageBreak/>
        <w:t>EJERCICIO FORMATO</w:t>
      </w:r>
    </w:p>
    <w:p w14:paraId="7EAC002A" w14:textId="7A5DBFEC" w:rsidR="00E56AA0" w:rsidRDefault="00E56AA0" w:rsidP="00283F0F">
      <w:pPr>
        <w:spacing w:before="240" w:after="100" w:afterAutospacing="1" w:line="240" w:lineRule="auto"/>
        <w:jc w:val="both"/>
        <w:rPr>
          <w:rFonts w:ascii="Arial" w:eastAsia="Times New Roman" w:hAnsi="Arial" w:cs="Arial"/>
          <w:b/>
          <w:bCs/>
          <w:color w:val="000000"/>
          <w:sz w:val="18"/>
          <w:szCs w:val="18"/>
          <w:lang w:eastAsia="es-ES"/>
        </w:rPr>
      </w:pPr>
      <w:r>
        <w:rPr>
          <w:rFonts w:ascii="Arial" w:eastAsia="Times New Roman" w:hAnsi="Arial" w:cs="Arial"/>
          <w:b/>
          <w:bCs/>
          <w:color w:val="000000"/>
          <w:sz w:val="18"/>
          <w:szCs w:val="18"/>
          <w:lang w:eastAsia="es-ES"/>
        </w:rPr>
        <w:t>Crea un</w:t>
      </w:r>
      <w:r w:rsidR="00283F0F" w:rsidRPr="00283F0F">
        <w:rPr>
          <w:rFonts w:ascii="Arial" w:eastAsia="Times New Roman" w:hAnsi="Arial" w:cs="Arial"/>
          <w:b/>
          <w:bCs/>
          <w:color w:val="000000"/>
          <w:sz w:val="18"/>
          <w:szCs w:val="18"/>
          <w:lang w:eastAsia="es-ES"/>
        </w:rPr>
        <w:t xml:space="preserve"> documento nuevo</w:t>
      </w:r>
      <w:r>
        <w:rPr>
          <w:rFonts w:ascii="Arial" w:eastAsia="Times New Roman" w:hAnsi="Arial" w:cs="Arial"/>
          <w:b/>
          <w:bCs/>
          <w:color w:val="000000"/>
          <w:sz w:val="18"/>
          <w:szCs w:val="18"/>
          <w:lang w:eastAsia="es-ES"/>
        </w:rPr>
        <w:t xml:space="preserve"> llamado </w:t>
      </w:r>
      <w:proofErr w:type="spellStart"/>
      <w:r>
        <w:rPr>
          <w:rFonts w:ascii="Arial" w:eastAsia="Times New Roman" w:hAnsi="Arial" w:cs="Arial"/>
          <w:b/>
          <w:bCs/>
          <w:color w:val="000000"/>
          <w:sz w:val="18"/>
          <w:szCs w:val="18"/>
          <w:lang w:eastAsia="es-ES"/>
        </w:rPr>
        <w:t>formato_nombre</w:t>
      </w:r>
      <w:proofErr w:type="spellEnd"/>
      <w:r>
        <w:rPr>
          <w:rFonts w:ascii="Arial" w:eastAsia="Times New Roman" w:hAnsi="Arial" w:cs="Arial"/>
          <w:b/>
          <w:bCs/>
          <w:color w:val="000000"/>
          <w:sz w:val="18"/>
          <w:szCs w:val="18"/>
          <w:lang w:eastAsia="es-ES"/>
        </w:rPr>
        <w:t xml:space="preserve"> para hacer todos los ejercicios de FORMATO. </w:t>
      </w:r>
    </w:p>
    <w:p w14:paraId="3F4898FD" w14:textId="01E341C0" w:rsidR="00283F0F" w:rsidRPr="00283F0F" w:rsidRDefault="00E56AA0" w:rsidP="00283F0F">
      <w:pPr>
        <w:spacing w:before="240" w:after="100" w:afterAutospacing="1" w:line="240" w:lineRule="auto"/>
        <w:jc w:val="both"/>
        <w:rPr>
          <w:rFonts w:ascii="Arial" w:eastAsia="Times New Roman" w:hAnsi="Arial" w:cs="Arial"/>
          <w:b/>
          <w:bCs/>
          <w:color w:val="000000"/>
          <w:sz w:val="18"/>
          <w:szCs w:val="18"/>
          <w:lang w:eastAsia="es-ES"/>
        </w:rPr>
      </w:pPr>
      <w:r>
        <w:rPr>
          <w:rFonts w:ascii="Arial" w:eastAsia="Times New Roman" w:hAnsi="Arial" w:cs="Arial"/>
          <w:b/>
          <w:bCs/>
          <w:color w:val="000000"/>
          <w:sz w:val="18"/>
          <w:szCs w:val="18"/>
          <w:lang w:eastAsia="es-ES"/>
        </w:rPr>
        <w:t>E</w:t>
      </w:r>
      <w:r w:rsidR="00283F0F" w:rsidRPr="00283F0F">
        <w:rPr>
          <w:rFonts w:ascii="Arial" w:eastAsia="Times New Roman" w:hAnsi="Arial" w:cs="Arial"/>
          <w:b/>
          <w:bCs/>
          <w:color w:val="000000"/>
          <w:sz w:val="18"/>
          <w:szCs w:val="18"/>
          <w:lang w:eastAsia="es-ES"/>
        </w:rPr>
        <w:t>scribe tu nombre y tus dos apellidos. Pon tu nombre en negrita, tu primer apellido en cursiva y tu segundo apellido en subrayado.</w:t>
      </w:r>
    </w:p>
    <w:p w14:paraId="3550CB99" w14:textId="77777777" w:rsidR="00283F0F" w:rsidRPr="00283F0F" w:rsidRDefault="00283F0F" w:rsidP="00283F0F">
      <w:pPr>
        <w:spacing w:before="240" w:after="100" w:afterAutospacing="1" w:line="240" w:lineRule="auto"/>
        <w:rPr>
          <w:rFonts w:ascii="Arial" w:eastAsia="Times New Roman" w:hAnsi="Arial" w:cs="Arial"/>
          <w:b/>
          <w:bCs/>
          <w:color w:val="000000"/>
          <w:sz w:val="18"/>
          <w:szCs w:val="18"/>
          <w:lang w:eastAsia="es-ES"/>
        </w:rPr>
      </w:pPr>
      <w:r w:rsidRPr="00283F0F">
        <w:rPr>
          <w:rFonts w:ascii="Arial" w:eastAsia="Times New Roman" w:hAnsi="Arial" w:cs="Arial"/>
          <w:b/>
          <w:bCs/>
          <w:color w:val="000000"/>
          <w:sz w:val="18"/>
          <w:szCs w:val="18"/>
          <w:lang w:eastAsia="es-ES"/>
        </w:rPr>
        <w:t>Ejemplo</w:t>
      </w:r>
    </w:p>
    <w:p w14:paraId="590D49EA" w14:textId="065E1F85" w:rsidR="003C59F4" w:rsidRPr="00E56AA0" w:rsidRDefault="00283F0F" w:rsidP="00E56AA0">
      <w:pPr>
        <w:spacing w:before="240" w:after="100" w:afterAutospacing="1" w:line="240" w:lineRule="auto"/>
        <w:rPr>
          <w:rFonts w:ascii="Arial" w:eastAsia="Times New Roman" w:hAnsi="Arial" w:cs="Arial"/>
          <w:color w:val="000000"/>
          <w:sz w:val="18"/>
          <w:szCs w:val="18"/>
          <w:u w:val="single"/>
          <w:lang w:eastAsia="es-ES"/>
        </w:rPr>
      </w:pPr>
      <w:r w:rsidRPr="00283F0F">
        <w:rPr>
          <w:rFonts w:ascii="Arial" w:eastAsia="Times New Roman" w:hAnsi="Arial" w:cs="Arial"/>
          <w:b/>
          <w:bCs/>
          <w:color w:val="000000"/>
          <w:sz w:val="18"/>
          <w:szCs w:val="18"/>
          <w:lang w:eastAsia="es-ES"/>
        </w:rPr>
        <w:t xml:space="preserve">María </w:t>
      </w:r>
      <w:r w:rsidRPr="00283F0F">
        <w:rPr>
          <w:rFonts w:ascii="Arial" w:eastAsia="Times New Roman" w:hAnsi="Arial" w:cs="Arial"/>
          <w:i/>
          <w:iCs/>
          <w:color w:val="000000"/>
          <w:sz w:val="18"/>
          <w:szCs w:val="18"/>
          <w:lang w:eastAsia="es-ES"/>
        </w:rPr>
        <w:t>López</w:t>
      </w:r>
      <w:r w:rsidRPr="00283F0F">
        <w:rPr>
          <w:rFonts w:ascii="Arial" w:eastAsia="Times New Roman" w:hAnsi="Arial" w:cs="Arial"/>
          <w:b/>
          <w:bCs/>
          <w:color w:val="000000"/>
          <w:sz w:val="18"/>
          <w:szCs w:val="18"/>
          <w:lang w:eastAsia="es-ES"/>
        </w:rPr>
        <w:t xml:space="preserve"> </w:t>
      </w:r>
      <w:r w:rsidRPr="00283F0F">
        <w:rPr>
          <w:rFonts w:ascii="Arial" w:eastAsia="Times New Roman" w:hAnsi="Arial" w:cs="Arial"/>
          <w:color w:val="000000"/>
          <w:sz w:val="18"/>
          <w:szCs w:val="18"/>
          <w:u w:val="single"/>
          <w:lang w:eastAsia="es-ES"/>
        </w:rPr>
        <w:t>Fernández</w:t>
      </w:r>
    </w:p>
    <w:p w14:paraId="2C86B385" w14:textId="6672134C" w:rsidR="004C6B37" w:rsidRPr="00766D90" w:rsidRDefault="001A58D5" w:rsidP="00CA6226">
      <w:pPr>
        <w:shd w:val="clear" w:color="auto" w:fill="A8D08D" w:themeFill="accent6" w:themeFillTint="99"/>
        <w:autoSpaceDE w:val="0"/>
        <w:autoSpaceDN w:val="0"/>
        <w:adjustRightInd w:val="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FORMATO</w:t>
      </w:r>
    </w:p>
    <w:p w14:paraId="5B38C15D" w14:textId="7E95DE88" w:rsidR="0005565C" w:rsidRDefault="0005565C" w:rsidP="00D1182D">
      <w:pPr>
        <w:pStyle w:val="Prrafodelista"/>
        <w:numPr>
          <w:ilvl w:val="0"/>
          <w:numId w:val="26"/>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 xml:space="preserve">Aplica el </w:t>
      </w:r>
      <w:proofErr w:type="spellStart"/>
      <w:r>
        <w:rPr>
          <w:rFonts w:ascii="Times New Roman" w:eastAsia="Times New Roman" w:hAnsi="Times New Roman" w:cs="Times New Roman"/>
          <w:b/>
          <w:bCs/>
          <w:sz w:val="24"/>
          <w:szCs w:val="24"/>
          <w:lang w:eastAsia="es-ES"/>
        </w:rPr>
        <w:t>formata</w:t>
      </w:r>
      <w:proofErr w:type="spellEnd"/>
      <w:r>
        <w:rPr>
          <w:rFonts w:ascii="Times New Roman" w:eastAsia="Times New Roman" w:hAnsi="Times New Roman" w:cs="Times New Roman"/>
          <w:b/>
          <w:bCs/>
          <w:sz w:val="24"/>
          <w:szCs w:val="24"/>
          <w:lang w:eastAsia="es-ES"/>
        </w:rPr>
        <w:t xml:space="preserve"> al siguiente texto:</w:t>
      </w:r>
    </w:p>
    <w:p w14:paraId="606F45AB" w14:textId="77777777" w:rsidR="0005565C" w:rsidRPr="0005565C" w:rsidRDefault="0005565C" w:rsidP="0005565C">
      <w:pPr>
        <w:shd w:val="clear" w:color="auto" w:fill="FFFFFF"/>
        <w:spacing w:after="300" w:line="240" w:lineRule="auto"/>
        <w:ind w:left="360"/>
        <w:rPr>
          <w:rFonts w:ascii="Arial" w:eastAsia="Times New Roman" w:hAnsi="Arial" w:cs="Arial"/>
          <w:color w:val="444444"/>
          <w:sz w:val="20"/>
          <w:szCs w:val="20"/>
          <w:lang w:eastAsia="es-ES"/>
        </w:rPr>
      </w:pPr>
      <w:r w:rsidRPr="0005565C">
        <w:rPr>
          <w:rFonts w:ascii="Arial" w:eastAsia="Times New Roman" w:hAnsi="Arial" w:cs="Arial"/>
          <w:b/>
          <w:bCs/>
          <w:color w:val="444444"/>
          <w:sz w:val="20"/>
          <w:szCs w:val="20"/>
          <w:lang w:eastAsia="es-ES"/>
        </w:rPr>
        <w:t>Negrita: </w:t>
      </w:r>
    </w:p>
    <w:p w14:paraId="0A18E6E2" w14:textId="595DA572" w:rsidR="0005565C" w:rsidRPr="0005565C" w:rsidRDefault="0005565C" w:rsidP="0005565C">
      <w:pPr>
        <w:shd w:val="clear" w:color="auto" w:fill="FFFFFF"/>
        <w:spacing w:after="300" w:line="240" w:lineRule="auto"/>
        <w:ind w:left="360"/>
        <w:rPr>
          <w:rFonts w:ascii="Arial" w:eastAsia="Times New Roman" w:hAnsi="Arial" w:cs="Arial"/>
          <w:color w:val="444444"/>
          <w:sz w:val="20"/>
          <w:szCs w:val="20"/>
          <w:lang w:eastAsia="es-ES"/>
        </w:rPr>
      </w:pPr>
      <w:r w:rsidRPr="0005565C">
        <w:rPr>
          <w:lang w:eastAsia="es-ES"/>
        </w:rPr>
        <w:t>Este es un ejemplo de letra en formato "Negrita". Para aplicarlo, primero escribo el texto, segundo selecciono el texto escrito, y tercero pulso en el botón Negrita. La negrita es una forma de letra útil para destacar</w:t>
      </w:r>
      <w:r w:rsidRPr="0005565C">
        <w:rPr>
          <w:rFonts w:ascii="Arial" w:eastAsia="Times New Roman" w:hAnsi="Arial" w:cs="Arial"/>
          <w:b/>
          <w:bCs/>
          <w:color w:val="444444"/>
          <w:sz w:val="20"/>
          <w:szCs w:val="20"/>
          <w:lang w:eastAsia="es-ES"/>
        </w:rPr>
        <w:t xml:space="preserve"> un texto, y también podemos utilizarlo en un título.</w:t>
      </w:r>
    </w:p>
    <w:p w14:paraId="785E1E60" w14:textId="77777777" w:rsidR="0005565C" w:rsidRPr="0005565C" w:rsidRDefault="0005565C" w:rsidP="0005565C">
      <w:pPr>
        <w:shd w:val="clear" w:color="auto" w:fill="FFFFFF"/>
        <w:spacing w:after="300" w:line="240" w:lineRule="auto"/>
        <w:ind w:left="360"/>
        <w:rPr>
          <w:rFonts w:ascii="Arial" w:eastAsia="Times New Roman" w:hAnsi="Arial" w:cs="Arial"/>
          <w:color w:val="444444"/>
          <w:sz w:val="20"/>
          <w:szCs w:val="20"/>
          <w:lang w:eastAsia="es-ES"/>
        </w:rPr>
      </w:pPr>
      <w:r w:rsidRPr="0005565C">
        <w:rPr>
          <w:rFonts w:ascii="Arial" w:eastAsia="Times New Roman" w:hAnsi="Arial" w:cs="Arial"/>
          <w:b/>
          <w:bCs/>
          <w:color w:val="444444"/>
          <w:sz w:val="20"/>
          <w:szCs w:val="20"/>
          <w:lang w:eastAsia="es-ES"/>
        </w:rPr>
        <w:t>Cursiva:</w:t>
      </w:r>
    </w:p>
    <w:p w14:paraId="6410FDF9" w14:textId="78A0F6E1" w:rsidR="0005565C" w:rsidRPr="0005565C" w:rsidRDefault="0005565C" w:rsidP="0005565C">
      <w:pPr>
        <w:ind w:left="360"/>
      </w:pPr>
      <w:r w:rsidRPr="0005565C">
        <w:t>Este es un ejemplo de letra en formato "Cursiva". La cursiva es útil para remarcar diferencias en un texto. Para quitar un formato actúo de la misma forma que para ponerlo: primero selecciono el texto y luego pulso sobre el botón de formato que deseo quitar.</w:t>
      </w:r>
    </w:p>
    <w:p w14:paraId="7AEC35FC" w14:textId="77777777" w:rsidR="0005565C" w:rsidRPr="0005565C" w:rsidRDefault="0005565C" w:rsidP="0005565C">
      <w:pPr>
        <w:shd w:val="clear" w:color="auto" w:fill="FFFFFF"/>
        <w:spacing w:after="300" w:line="240" w:lineRule="auto"/>
        <w:ind w:left="360"/>
        <w:rPr>
          <w:rFonts w:ascii="Arial" w:eastAsia="Times New Roman" w:hAnsi="Arial" w:cs="Arial"/>
          <w:color w:val="444444"/>
          <w:sz w:val="20"/>
          <w:szCs w:val="20"/>
          <w:lang w:eastAsia="es-ES"/>
        </w:rPr>
      </w:pPr>
      <w:r w:rsidRPr="0005565C">
        <w:rPr>
          <w:rFonts w:ascii="Arial" w:eastAsia="Times New Roman" w:hAnsi="Arial" w:cs="Arial"/>
          <w:b/>
          <w:bCs/>
          <w:color w:val="444444"/>
          <w:sz w:val="20"/>
          <w:szCs w:val="20"/>
          <w:lang w:eastAsia="es-ES"/>
        </w:rPr>
        <w:t>Subrayado: </w:t>
      </w:r>
    </w:p>
    <w:p w14:paraId="52E00067" w14:textId="77777777" w:rsidR="0005565C" w:rsidRPr="0005565C" w:rsidRDefault="0005565C" w:rsidP="0005565C">
      <w:pPr>
        <w:ind w:left="360"/>
      </w:pPr>
      <w:r w:rsidRPr="0005565C">
        <w:t>La letra subrayada sirve para resaltar la importancia de un texto. Recuerda que es mejor escribir el texto y después aplicar el formato.</w:t>
      </w:r>
    </w:p>
    <w:p w14:paraId="767C52FF" w14:textId="77777777" w:rsidR="0005565C" w:rsidRPr="0005565C" w:rsidRDefault="0005565C" w:rsidP="0005565C">
      <w:pPr>
        <w:ind w:firstLine="360"/>
      </w:pPr>
      <w:r w:rsidRPr="0005565C">
        <w:t>Utilizo el "Subrayado" para destacar y visualizar mejor un título o un encabezado.</w:t>
      </w:r>
    </w:p>
    <w:p w14:paraId="56870AE8" w14:textId="77777777" w:rsidR="0005565C" w:rsidRDefault="0005565C" w:rsidP="0005565C">
      <w:pPr>
        <w:pStyle w:val="Prrafodelista"/>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p>
    <w:p w14:paraId="48F4CB5E" w14:textId="029B24FF" w:rsidR="00D1182D" w:rsidRDefault="00D1182D" w:rsidP="00D1182D">
      <w:pPr>
        <w:pStyle w:val="Prrafodelista"/>
        <w:numPr>
          <w:ilvl w:val="0"/>
          <w:numId w:val="26"/>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sidRPr="00D1182D">
        <w:rPr>
          <w:rFonts w:ascii="Times New Roman" w:eastAsia="Times New Roman" w:hAnsi="Times New Roman" w:cs="Times New Roman"/>
          <w:b/>
          <w:bCs/>
          <w:sz w:val="24"/>
          <w:szCs w:val="24"/>
          <w:lang w:eastAsia="es-ES"/>
        </w:rPr>
        <w:t xml:space="preserve">Copia el siguiente texto y aplica las siguientes características de formato: </w:t>
      </w:r>
    </w:p>
    <w:p w14:paraId="4037EADB" w14:textId="77777777" w:rsidR="00D1182D" w:rsidRDefault="00D1182D" w:rsidP="00D1182D">
      <w:pPr>
        <w:pStyle w:val="Prrafodelista"/>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p>
    <w:p w14:paraId="06C6EAE2" w14:textId="77777777" w:rsidR="00D1182D" w:rsidRDefault="00D1182D" w:rsidP="00D1182D">
      <w:pPr>
        <w:pStyle w:val="Prrafodelista"/>
        <w:numPr>
          <w:ilvl w:val="1"/>
          <w:numId w:val="26"/>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sidRPr="00D1182D">
        <w:rPr>
          <w:rFonts w:ascii="Times New Roman" w:eastAsia="Times New Roman" w:hAnsi="Times New Roman" w:cs="Times New Roman"/>
          <w:b/>
          <w:bCs/>
          <w:sz w:val="24"/>
          <w:szCs w:val="24"/>
          <w:lang w:eastAsia="es-ES"/>
        </w:rPr>
        <w:t xml:space="preserve">Color azul </w:t>
      </w:r>
    </w:p>
    <w:p w14:paraId="1EDC8D63" w14:textId="0E28D39A" w:rsidR="00D1182D" w:rsidRPr="00D1182D" w:rsidRDefault="00D1182D" w:rsidP="00D1182D">
      <w:pPr>
        <w:pStyle w:val="Prrafodelista"/>
        <w:numPr>
          <w:ilvl w:val="1"/>
          <w:numId w:val="26"/>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sidRPr="00D1182D">
        <w:rPr>
          <w:rFonts w:ascii="Times New Roman" w:eastAsia="Times New Roman" w:hAnsi="Times New Roman" w:cs="Times New Roman"/>
          <w:b/>
          <w:bCs/>
          <w:sz w:val="24"/>
          <w:szCs w:val="24"/>
          <w:lang w:eastAsia="es-ES"/>
        </w:rPr>
        <w:t xml:space="preserve">Tipo de fuente Tahoma </w:t>
      </w:r>
    </w:p>
    <w:p w14:paraId="686DCE49" w14:textId="77777777" w:rsidR="00D1182D" w:rsidRDefault="00D1182D" w:rsidP="00D1182D">
      <w:pPr>
        <w:pStyle w:val="Prrafodelista"/>
        <w:numPr>
          <w:ilvl w:val="1"/>
          <w:numId w:val="26"/>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sidRPr="00D1182D">
        <w:rPr>
          <w:rFonts w:ascii="Times New Roman" w:eastAsia="Times New Roman" w:hAnsi="Times New Roman" w:cs="Times New Roman"/>
          <w:b/>
          <w:bCs/>
          <w:sz w:val="24"/>
          <w:szCs w:val="24"/>
          <w:lang w:eastAsia="es-ES"/>
        </w:rPr>
        <w:t xml:space="preserve">Tamaño 14 </w:t>
      </w:r>
    </w:p>
    <w:p w14:paraId="0BF2028D" w14:textId="43F9FD0E" w:rsidR="00D1182D" w:rsidRPr="00D1182D" w:rsidRDefault="00D1182D" w:rsidP="00D1182D">
      <w:pPr>
        <w:pStyle w:val="Prrafodelista"/>
        <w:numPr>
          <w:ilvl w:val="1"/>
          <w:numId w:val="26"/>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sidRPr="00D1182D">
        <w:rPr>
          <w:rFonts w:ascii="Times New Roman" w:eastAsia="Times New Roman" w:hAnsi="Times New Roman" w:cs="Times New Roman"/>
          <w:b/>
          <w:bCs/>
          <w:sz w:val="24"/>
          <w:szCs w:val="24"/>
          <w:lang w:eastAsia="es-ES"/>
        </w:rPr>
        <w:t>Estilo negrita y cursiva</w:t>
      </w:r>
    </w:p>
    <w:p w14:paraId="162ACE61" w14:textId="1DF9A1E4" w:rsidR="003F3556" w:rsidRDefault="00D1182D" w:rsidP="003F3556">
      <w:pPr>
        <w:shd w:val="clear" w:color="auto" w:fill="FFFFFF" w:themeFill="background1"/>
        <w:autoSpaceDE w:val="0"/>
        <w:autoSpaceDN w:val="0"/>
        <w:adjustRightInd w:val="0"/>
        <w:spacing w:before="240"/>
        <w:ind w:left="851"/>
        <w:jc w:val="both"/>
        <w:rPr>
          <w:rFonts w:ascii="Times New Roman" w:eastAsia="Times New Roman" w:hAnsi="Times New Roman" w:cs="Times New Roman"/>
          <w:sz w:val="24"/>
          <w:szCs w:val="24"/>
          <w:lang w:eastAsia="es-ES"/>
        </w:rPr>
      </w:pPr>
      <w:r w:rsidRPr="00D1182D">
        <w:rPr>
          <w:rFonts w:ascii="Times New Roman" w:eastAsia="Times New Roman" w:hAnsi="Times New Roman" w:cs="Times New Roman"/>
          <w:sz w:val="24"/>
          <w:szCs w:val="24"/>
          <w:lang w:eastAsia="es-ES"/>
        </w:rPr>
        <w:t>El ratón es un dispositivo externo del ordenador que codifica los movimientos que se realizan y los interpreta en la aplicación. Cuando se esté trabajando con WINDOWS 98, la posición donde se encuentra el ratón viene indicada por una punta de una flecha (normalmente)</w:t>
      </w:r>
    </w:p>
    <w:p w14:paraId="31875516" w14:textId="2FD7FC7F" w:rsidR="003F3556" w:rsidRPr="003F3556" w:rsidRDefault="003F3556" w:rsidP="00D1182D">
      <w:pPr>
        <w:shd w:val="clear" w:color="auto" w:fill="FFFFFF" w:themeFill="background1"/>
        <w:autoSpaceDE w:val="0"/>
        <w:autoSpaceDN w:val="0"/>
        <w:adjustRightInd w:val="0"/>
        <w:spacing w:before="240"/>
        <w:ind w:left="851"/>
        <w:jc w:val="both"/>
        <w:rPr>
          <w:rFonts w:ascii="Tahoma" w:eastAsia="Times New Roman" w:hAnsi="Tahoma" w:cs="Tahoma"/>
          <w:b/>
          <w:i/>
          <w:color w:val="0070C0"/>
          <w:sz w:val="28"/>
          <w:szCs w:val="28"/>
          <w:lang w:eastAsia="es-ES"/>
        </w:rPr>
      </w:pPr>
      <w:r w:rsidRPr="003F3556">
        <w:rPr>
          <w:rFonts w:ascii="Tahoma" w:eastAsia="Times New Roman" w:hAnsi="Tahoma" w:cs="Tahoma"/>
          <w:b/>
          <w:i/>
          <w:color w:val="0070C0"/>
          <w:sz w:val="28"/>
          <w:szCs w:val="28"/>
          <w:lang w:eastAsia="es-ES"/>
        </w:rPr>
        <w:t xml:space="preserve">El ratón es un dispositivo externo del ordenador que codifica los movimientos que se realizan y los interpreta en la aplicación. Cuando se esté trabajando con WINDOWS 98, la posición donde </w:t>
      </w:r>
      <w:r w:rsidRPr="003F3556">
        <w:rPr>
          <w:rFonts w:ascii="Tahoma" w:eastAsia="Times New Roman" w:hAnsi="Tahoma" w:cs="Tahoma"/>
          <w:b/>
          <w:i/>
          <w:color w:val="0070C0"/>
          <w:sz w:val="28"/>
          <w:szCs w:val="28"/>
          <w:lang w:eastAsia="es-ES"/>
        </w:rPr>
        <w:lastRenderedPageBreak/>
        <w:t>se encuentra el ratón viene indicada por una punta de una flecha (normalmente)</w:t>
      </w:r>
    </w:p>
    <w:p w14:paraId="15A309BA" w14:textId="77777777" w:rsidR="00FE09E0" w:rsidRPr="00FE09E0" w:rsidRDefault="00FE09E0" w:rsidP="00FE09E0">
      <w:pPr>
        <w:shd w:val="clear" w:color="auto" w:fill="F7CAAC" w:themeFill="accent2" w:themeFillTint="66"/>
        <w:spacing w:after="0" w:line="240" w:lineRule="auto"/>
        <w:ind w:left="851"/>
        <w:rPr>
          <w:rFonts w:ascii="Arial" w:eastAsia="Times New Roman" w:hAnsi="Arial" w:cs="Arial"/>
          <w:color w:val="444444"/>
          <w:sz w:val="20"/>
          <w:szCs w:val="20"/>
          <w:lang w:eastAsia="es-ES"/>
        </w:rPr>
      </w:pPr>
      <w:r w:rsidRPr="00FE09E0">
        <w:rPr>
          <w:rFonts w:ascii="Arial" w:eastAsia="Times New Roman" w:hAnsi="Arial" w:cs="Arial"/>
          <w:color w:val="444444"/>
          <w:sz w:val="32"/>
          <w:szCs w:val="32"/>
          <w:lang w:eastAsia="es-ES"/>
        </w:rPr>
        <w:t>Recuerda</w:t>
      </w:r>
    </w:p>
    <w:p w14:paraId="2AB8EB61" w14:textId="77777777" w:rsidR="00FE09E0" w:rsidRPr="00FE09E0" w:rsidRDefault="00FE09E0" w:rsidP="00FE09E0">
      <w:pPr>
        <w:numPr>
          <w:ilvl w:val="0"/>
          <w:numId w:val="31"/>
        </w:numPr>
        <w:shd w:val="clear" w:color="auto" w:fill="F7CAAC" w:themeFill="accent2" w:themeFillTint="66"/>
        <w:tabs>
          <w:tab w:val="clear" w:pos="720"/>
          <w:tab w:val="num" w:pos="1134"/>
        </w:tabs>
        <w:spacing w:before="100" w:beforeAutospacing="1" w:after="100" w:afterAutospacing="1" w:line="300" w:lineRule="atLeast"/>
        <w:ind w:left="1560"/>
        <w:rPr>
          <w:rFonts w:ascii="Arial" w:eastAsia="Times New Roman" w:hAnsi="Arial" w:cs="Arial"/>
          <w:color w:val="444444"/>
          <w:sz w:val="20"/>
          <w:szCs w:val="20"/>
          <w:lang w:eastAsia="es-ES"/>
        </w:rPr>
      </w:pPr>
      <w:r w:rsidRPr="00FE09E0">
        <w:rPr>
          <w:rFonts w:ascii="Arial" w:eastAsia="Times New Roman" w:hAnsi="Arial" w:cs="Arial"/>
          <w:color w:val="444444"/>
          <w:sz w:val="20"/>
          <w:szCs w:val="20"/>
          <w:lang w:eastAsia="es-ES"/>
        </w:rPr>
        <w:t>El programa cambia automáticamente de línea al llegar al margen.</w:t>
      </w:r>
    </w:p>
    <w:p w14:paraId="132AB4AB" w14:textId="77777777" w:rsidR="00FE09E0" w:rsidRPr="00FE09E0" w:rsidRDefault="00FE09E0" w:rsidP="00FE09E0">
      <w:pPr>
        <w:numPr>
          <w:ilvl w:val="0"/>
          <w:numId w:val="31"/>
        </w:numPr>
        <w:shd w:val="clear" w:color="auto" w:fill="F7CAAC" w:themeFill="accent2" w:themeFillTint="66"/>
        <w:tabs>
          <w:tab w:val="clear" w:pos="720"/>
          <w:tab w:val="num" w:pos="1134"/>
        </w:tabs>
        <w:spacing w:before="100" w:beforeAutospacing="1" w:after="100" w:afterAutospacing="1" w:line="300" w:lineRule="atLeast"/>
        <w:ind w:left="1560"/>
        <w:rPr>
          <w:rFonts w:ascii="Arial" w:eastAsia="Times New Roman" w:hAnsi="Arial" w:cs="Arial"/>
          <w:color w:val="444444"/>
          <w:sz w:val="20"/>
          <w:szCs w:val="20"/>
          <w:lang w:eastAsia="es-ES"/>
        </w:rPr>
      </w:pPr>
      <w:r w:rsidRPr="00FE09E0">
        <w:rPr>
          <w:rFonts w:ascii="Arial" w:eastAsia="Times New Roman" w:hAnsi="Arial" w:cs="Arial"/>
          <w:color w:val="444444"/>
          <w:sz w:val="20"/>
          <w:szCs w:val="20"/>
          <w:lang w:eastAsia="es-ES"/>
        </w:rPr>
        <w:t>Un consejo, primero escribe y después aplico el formato.</w:t>
      </w:r>
    </w:p>
    <w:p w14:paraId="4AC72EA4" w14:textId="59510507" w:rsidR="00FE09E0" w:rsidRPr="00FE09E0" w:rsidRDefault="00FE09E0" w:rsidP="00FE09E0">
      <w:pPr>
        <w:numPr>
          <w:ilvl w:val="0"/>
          <w:numId w:val="31"/>
        </w:numPr>
        <w:shd w:val="clear" w:color="auto" w:fill="F7CAAC" w:themeFill="accent2" w:themeFillTint="66"/>
        <w:tabs>
          <w:tab w:val="clear" w:pos="720"/>
          <w:tab w:val="num" w:pos="1134"/>
        </w:tabs>
        <w:spacing w:before="100" w:beforeAutospacing="1" w:after="100" w:afterAutospacing="1" w:line="300" w:lineRule="atLeast"/>
        <w:ind w:left="1560"/>
        <w:rPr>
          <w:rFonts w:ascii="Arial" w:eastAsia="Times New Roman" w:hAnsi="Arial" w:cs="Arial"/>
          <w:color w:val="444444"/>
          <w:sz w:val="20"/>
          <w:szCs w:val="20"/>
          <w:lang w:eastAsia="es-ES"/>
        </w:rPr>
      </w:pPr>
      <w:r w:rsidRPr="00FE09E0">
        <w:rPr>
          <w:rFonts w:ascii="Arial" w:eastAsia="Times New Roman" w:hAnsi="Arial" w:cs="Arial"/>
          <w:color w:val="444444"/>
          <w:sz w:val="20"/>
          <w:szCs w:val="20"/>
          <w:lang w:eastAsia="es-ES"/>
        </w:rPr>
        <w:t>Antes de aplicar el formato tienes que seleccionar el texto.</w:t>
      </w:r>
    </w:p>
    <w:p w14:paraId="0B481908" w14:textId="1DF4E367" w:rsidR="00D1182D" w:rsidRDefault="00D1182D" w:rsidP="00D1182D">
      <w:pPr>
        <w:pStyle w:val="Prrafodelista"/>
        <w:numPr>
          <w:ilvl w:val="0"/>
          <w:numId w:val="26"/>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noProof/>
          <w:lang w:eastAsia="es-ES"/>
        </w:rPr>
        <w:drawing>
          <wp:anchor distT="0" distB="0" distL="114300" distR="114300" simplePos="0" relativeHeight="251658240" behindDoc="1" locked="0" layoutInCell="1" allowOverlap="1" wp14:anchorId="12836523" wp14:editId="6D2F3F83">
            <wp:simplePos x="0" y="0"/>
            <wp:positionH relativeFrom="column">
              <wp:posOffset>5434870</wp:posOffset>
            </wp:positionH>
            <wp:positionV relativeFrom="paragraph">
              <wp:posOffset>55135</wp:posOffset>
            </wp:positionV>
            <wp:extent cx="408940" cy="389255"/>
            <wp:effectExtent l="0" t="0" r="0" b="0"/>
            <wp:wrapTight wrapText="bothSides">
              <wp:wrapPolygon edited="0">
                <wp:start x="0" y="0"/>
                <wp:lineTo x="0" y="20085"/>
                <wp:lineTo x="20124" y="20085"/>
                <wp:lineTo x="2012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8940" cy="389255"/>
                    </a:xfrm>
                    <a:prstGeom prst="rect">
                      <a:avLst/>
                    </a:prstGeom>
                  </pic:spPr>
                </pic:pic>
              </a:graphicData>
            </a:graphic>
          </wp:anchor>
        </w:drawing>
      </w:r>
      <w:r>
        <w:rPr>
          <w:rFonts w:ascii="Times New Roman" w:eastAsia="Times New Roman" w:hAnsi="Times New Roman" w:cs="Times New Roman"/>
          <w:b/>
          <w:bCs/>
          <w:sz w:val="24"/>
          <w:szCs w:val="24"/>
          <w:lang w:eastAsia="es-ES"/>
        </w:rPr>
        <w:t>Copia el texto anterior con el formato dado</w:t>
      </w:r>
    </w:p>
    <w:p w14:paraId="56C49B04" w14:textId="4F7BD5EC" w:rsidR="003F3556" w:rsidRDefault="003F3556" w:rsidP="003F3556">
      <w:pPr>
        <w:pStyle w:val="Prrafodelista"/>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p>
    <w:p w14:paraId="5CCAA708" w14:textId="04BD4D59" w:rsidR="003F3556" w:rsidRPr="003F3556" w:rsidRDefault="003F3556" w:rsidP="003F3556">
      <w:pPr>
        <w:ind w:left="360"/>
      </w:pPr>
      <w:r w:rsidRPr="003F3556">
        <w:t>El ratón es un dispositivo externo del ordenador que codifica los movimientos que se realizan y los interpreta en la aplicación. Cuando se esté trabajando con WINDOWS 98, la posición donde se encuentra el ratón viene indicada por una punta de una flecha (normalmente)</w:t>
      </w:r>
    </w:p>
    <w:p w14:paraId="1B4DB431" w14:textId="01F6A5A0" w:rsidR="003F3556" w:rsidRDefault="003F3556" w:rsidP="003F3556">
      <w:pPr>
        <w:pStyle w:val="Prrafodelista"/>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p>
    <w:p w14:paraId="24D4ABBD" w14:textId="2D271BD0" w:rsidR="003F3556" w:rsidRPr="003F3556" w:rsidRDefault="003F3556" w:rsidP="003F3556">
      <w:pPr>
        <w:pStyle w:val="Prrafodelista"/>
        <w:numPr>
          <w:ilvl w:val="0"/>
          <w:numId w:val="26"/>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noProof/>
          <w:sz w:val="24"/>
          <w:szCs w:val="24"/>
          <w:lang w:eastAsia="es-ES"/>
        </w:rPr>
        <w:drawing>
          <wp:anchor distT="0" distB="0" distL="114300" distR="114300" simplePos="0" relativeHeight="251666432" behindDoc="0" locked="0" layoutInCell="1" allowOverlap="1" wp14:anchorId="48AD7297" wp14:editId="24C55BC5">
            <wp:simplePos x="0" y="0"/>
            <wp:positionH relativeFrom="margin">
              <wp:posOffset>3114040</wp:posOffset>
            </wp:positionH>
            <wp:positionV relativeFrom="paragraph">
              <wp:posOffset>263525</wp:posOffset>
            </wp:positionV>
            <wp:extent cx="3314700" cy="322199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5).png"/>
                    <pic:cNvPicPr/>
                  </pic:nvPicPr>
                  <pic:blipFill rotWithShape="1">
                    <a:blip r:embed="rId14">
                      <a:extLst>
                        <a:ext uri="{28A0092B-C50C-407E-A947-70E740481C1C}">
                          <a14:useLocalDpi xmlns:a14="http://schemas.microsoft.com/office/drawing/2010/main" val="0"/>
                        </a:ext>
                      </a:extLst>
                    </a:blip>
                    <a:srcRect r="45402" b="5591"/>
                    <a:stretch/>
                  </pic:blipFill>
                  <pic:spPr bwMode="auto">
                    <a:xfrm>
                      <a:off x="0" y="0"/>
                      <a:ext cx="3314700" cy="3221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sz w:val="24"/>
          <w:szCs w:val="24"/>
          <w:lang w:eastAsia="es-ES"/>
        </w:rPr>
        <w:drawing>
          <wp:anchor distT="0" distB="0" distL="114300" distR="114300" simplePos="0" relativeHeight="251667456" behindDoc="0" locked="0" layoutInCell="1" allowOverlap="1" wp14:anchorId="4E43C484" wp14:editId="4E283368">
            <wp:simplePos x="0" y="0"/>
            <wp:positionH relativeFrom="column">
              <wp:posOffset>-210185</wp:posOffset>
            </wp:positionH>
            <wp:positionV relativeFrom="paragraph">
              <wp:posOffset>266700</wp:posOffset>
            </wp:positionV>
            <wp:extent cx="3228975" cy="3192178"/>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4).png"/>
                    <pic:cNvPicPr/>
                  </pic:nvPicPr>
                  <pic:blipFill rotWithShape="1">
                    <a:blip r:embed="rId15">
                      <a:extLst>
                        <a:ext uri="{28A0092B-C50C-407E-A947-70E740481C1C}">
                          <a14:useLocalDpi xmlns:a14="http://schemas.microsoft.com/office/drawing/2010/main" val="0"/>
                        </a:ext>
                      </a:extLst>
                    </a:blip>
                    <a:srcRect r="46619" b="6131"/>
                    <a:stretch/>
                  </pic:blipFill>
                  <pic:spPr bwMode="auto">
                    <a:xfrm>
                      <a:off x="0" y="0"/>
                      <a:ext cx="3228975" cy="3192178"/>
                    </a:xfrm>
                    <a:prstGeom prst="rect">
                      <a:avLst/>
                    </a:prstGeom>
                    <a:ln>
                      <a:noFill/>
                    </a:ln>
                    <a:extLst>
                      <a:ext uri="{53640926-AAD7-44D8-BBD7-CCE9431645EC}">
                        <a14:shadowObscured xmlns:a14="http://schemas.microsoft.com/office/drawing/2010/main"/>
                      </a:ext>
                    </a:extLst>
                  </pic:spPr>
                </pic:pic>
              </a:graphicData>
            </a:graphic>
          </wp:anchor>
        </w:drawing>
      </w:r>
      <w:r w:rsidR="00D1182D">
        <w:rPr>
          <w:rFonts w:ascii="Times New Roman" w:eastAsia="Times New Roman" w:hAnsi="Times New Roman" w:cs="Times New Roman"/>
          <w:b/>
          <w:bCs/>
          <w:sz w:val="24"/>
          <w:szCs w:val="24"/>
          <w:lang w:eastAsia="es-ES"/>
        </w:rPr>
        <w:t>Elimina todo el formato usando el botón BORRAR TODO EL FORMATO</w:t>
      </w:r>
    </w:p>
    <w:p w14:paraId="242334D7" w14:textId="678274D5" w:rsidR="003F3556" w:rsidRDefault="003F3556" w:rsidP="003F3556">
      <w:pPr>
        <w:pStyle w:val="Prrafodelista"/>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p>
    <w:p w14:paraId="75455B60" w14:textId="75E3182C" w:rsidR="00D1182D" w:rsidRDefault="00D1182D" w:rsidP="003F3556">
      <w:pPr>
        <w:pStyle w:val="Prrafodelista"/>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 xml:space="preserve"> </w:t>
      </w:r>
    </w:p>
    <w:p w14:paraId="5CD9806D" w14:textId="56C5FEC8" w:rsidR="009509D0" w:rsidRPr="009509D0" w:rsidRDefault="009509D0" w:rsidP="009509D0">
      <w:pPr>
        <w:pStyle w:val="Prrafodelista"/>
        <w:numPr>
          <w:ilvl w:val="0"/>
          <w:numId w:val="26"/>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sidRPr="009509D0">
        <w:rPr>
          <w:rFonts w:ascii="Times New Roman" w:eastAsia="Times New Roman" w:hAnsi="Times New Roman" w:cs="Times New Roman"/>
          <w:b/>
          <w:bCs/>
          <w:sz w:val="24"/>
          <w:szCs w:val="24"/>
          <w:lang w:eastAsia="es-ES"/>
        </w:rPr>
        <w:t>Copia el siguiente texto y pásalo mayúsculas:</w:t>
      </w:r>
    </w:p>
    <w:p w14:paraId="1F20AE51" w14:textId="5FCFAEEE" w:rsidR="009509D0" w:rsidRPr="009509D0" w:rsidRDefault="009509D0" w:rsidP="009509D0">
      <w:pPr>
        <w:shd w:val="clear" w:color="auto" w:fill="FFFFFF" w:themeFill="background1"/>
        <w:autoSpaceDE w:val="0"/>
        <w:autoSpaceDN w:val="0"/>
        <w:adjustRightInd w:val="0"/>
        <w:spacing w:after="0" w:line="360" w:lineRule="auto"/>
        <w:ind w:left="720"/>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Las posibilidades del WINDOWS:</w:t>
      </w:r>
    </w:p>
    <w:p w14:paraId="43CC0F4D" w14:textId="3D76D9B2" w:rsidR="009509D0" w:rsidRPr="009509D0" w:rsidRDefault="009509D0" w:rsidP="009509D0">
      <w:pPr>
        <w:pStyle w:val="Prrafodelista"/>
        <w:numPr>
          <w:ilvl w:val="0"/>
          <w:numId w:val="27"/>
        </w:num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Interfaz INTUITIVO 2.</w:t>
      </w:r>
    </w:p>
    <w:p w14:paraId="0673C775" w14:textId="0E5F31C6" w:rsidR="009509D0" w:rsidRPr="009509D0" w:rsidRDefault="009509D0" w:rsidP="009509D0">
      <w:pPr>
        <w:pStyle w:val="Prrafodelista"/>
        <w:numPr>
          <w:ilvl w:val="0"/>
          <w:numId w:val="27"/>
        </w:num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Multitarea prioritaria 3.</w:t>
      </w:r>
    </w:p>
    <w:p w14:paraId="22B775C0" w14:textId="70F7BE05" w:rsidR="009509D0" w:rsidRPr="009509D0" w:rsidRDefault="009509D0" w:rsidP="009509D0">
      <w:pPr>
        <w:pStyle w:val="Prrafodelista"/>
        <w:numPr>
          <w:ilvl w:val="0"/>
          <w:numId w:val="27"/>
        </w:num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Plug and Play 4.</w:t>
      </w:r>
    </w:p>
    <w:p w14:paraId="732CFA99" w14:textId="33C86FDB" w:rsidR="009509D0" w:rsidRPr="009509D0" w:rsidRDefault="009509D0" w:rsidP="009509D0">
      <w:pPr>
        <w:pStyle w:val="Prrafodelista"/>
        <w:numPr>
          <w:ilvl w:val="0"/>
          <w:numId w:val="27"/>
        </w:num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Capacidad MULTIMEDIA 5.</w:t>
      </w:r>
    </w:p>
    <w:p w14:paraId="49035E97" w14:textId="1FDFCBFB" w:rsidR="009509D0" w:rsidRDefault="009509D0" w:rsidP="009509D0">
      <w:pPr>
        <w:pStyle w:val="Prrafodelista"/>
        <w:numPr>
          <w:ilvl w:val="0"/>
          <w:numId w:val="27"/>
        </w:num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 xml:space="preserve">Acceso telefónico a las autopistas de la </w:t>
      </w:r>
      <w:proofErr w:type="gramStart"/>
      <w:r w:rsidRPr="009509D0">
        <w:rPr>
          <w:rFonts w:ascii="Times New Roman" w:eastAsia="Times New Roman" w:hAnsi="Times New Roman" w:cs="Times New Roman"/>
          <w:sz w:val="24"/>
          <w:szCs w:val="24"/>
          <w:lang w:eastAsia="es-ES"/>
        </w:rPr>
        <w:t>información,...</w:t>
      </w:r>
      <w:proofErr w:type="gramEnd"/>
    </w:p>
    <w:p w14:paraId="67A11700" w14:textId="335188D5" w:rsidR="003F3556" w:rsidRDefault="003F3556" w:rsidP="003F3556">
      <w:pPr>
        <w:pStyle w:val="Prrafodelista"/>
        <w:shd w:val="clear" w:color="auto" w:fill="FFFFFF" w:themeFill="background1"/>
        <w:autoSpaceDE w:val="0"/>
        <w:autoSpaceDN w:val="0"/>
        <w:adjustRightInd w:val="0"/>
        <w:spacing w:after="0" w:line="360" w:lineRule="auto"/>
        <w:ind w:left="1068"/>
        <w:jc w:val="both"/>
        <w:rPr>
          <w:rFonts w:ascii="Times New Roman" w:eastAsia="Times New Roman" w:hAnsi="Times New Roman" w:cs="Times New Roman"/>
          <w:sz w:val="24"/>
          <w:szCs w:val="24"/>
          <w:lang w:eastAsia="es-ES"/>
        </w:rPr>
      </w:pPr>
    </w:p>
    <w:p w14:paraId="3BDD2DE6" w14:textId="5A073374" w:rsidR="003F3556" w:rsidRPr="009509D0" w:rsidRDefault="003F3556" w:rsidP="003F3556">
      <w:pPr>
        <w:shd w:val="clear" w:color="auto" w:fill="FFFFFF" w:themeFill="background1"/>
        <w:autoSpaceDE w:val="0"/>
        <w:autoSpaceDN w:val="0"/>
        <w:adjustRightInd w:val="0"/>
        <w:spacing w:after="0" w:line="360" w:lineRule="auto"/>
        <w:ind w:left="720"/>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LAS POSIBILIDADES DEL WINDOWS:</w:t>
      </w:r>
    </w:p>
    <w:p w14:paraId="2F3698C9" w14:textId="00A258D3" w:rsidR="003F3556" w:rsidRPr="009509D0" w:rsidRDefault="003F3556" w:rsidP="003F3556">
      <w:pPr>
        <w:pStyle w:val="Prrafodelista"/>
        <w:numPr>
          <w:ilvl w:val="0"/>
          <w:numId w:val="27"/>
        </w:num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INTERFAZ INTUITIVO 2.</w:t>
      </w:r>
    </w:p>
    <w:p w14:paraId="5C9034C1" w14:textId="0EDDFBA6" w:rsidR="003F3556" w:rsidRPr="009509D0" w:rsidRDefault="003F3556" w:rsidP="003F3556">
      <w:pPr>
        <w:pStyle w:val="Prrafodelista"/>
        <w:numPr>
          <w:ilvl w:val="0"/>
          <w:numId w:val="27"/>
        </w:num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MULTITAREA PRIORITARIA 3.</w:t>
      </w:r>
    </w:p>
    <w:p w14:paraId="2344B2DF" w14:textId="6266DFDB" w:rsidR="003F3556" w:rsidRPr="009509D0" w:rsidRDefault="003F3556" w:rsidP="003F3556">
      <w:pPr>
        <w:pStyle w:val="Prrafodelista"/>
        <w:numPr>
          <w:ilvl w:val="0"/>
          <w:numId w:val="27"/>
        </w:num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PLUG AND PLAY 4.</w:t>
      </w:r>
    </w:p>
    <w:p w14:paraId="1D8ED7ED" w14:textId="5C7CA2AF" w:rsidR="003F3556" w:rsidRPr="009509D0" w:rsidRDefault="003F3556" w:rsidP="003F3556">
      <w:pPr>
        <w:pStyle w:val="Prrafodelista"/>
        <w:numPr>
          <w:ilvl w:val="0"/>
          <w:numId w:val="27"/>
        </w:num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CAPACIDAD MULTIMEDIA 5.</w:t>
      </w:r>
    </w:p>
    <w:p w14:paraId="59FB2D4B" w14:textId="48DFDBC7" w:rsidR="003F3556" w:rsidRDefault="003F3556" w:rsidP="003F3556">
      <w:pPr>
        <w:pStyle w:val="Prrafodelista"/>
        <w:shd w:val="clear" w:color="auto" w:fill="FFFFFF" w:themeFill="background1"/>
        <w:autoSpaceDE w:val="0"/>
        <w:autoSpaceDN w:val="0"/>
        <w:adjustRightInd w:val="0"/>
        <w:spacing w:after="0" w:line="360" w:lineRule="auto"/>
        <w:ind w:left="1068"/>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 xml:space="preserve">ACCESO TELEFÓNICO A LAS AUTOPISTAS DE LA </w:t>
      </w:r>
      <w:proofErr w:type="gramStart"/>
      <w:r w:rsidRPr="009509D0">
        <w:rPr>
          <w:rFonts w:ascii="Times New Roman" w:eastAsia="Times New Roman" w:hAnsi="Times New Roman" w:cs="Times New Roman"/>
          <w:sz w:val="24"/>
          <w:szCs w:val="24"/>
          <w:lang w:eastAsia="es-ES"/>
        </w:rPr>
        <w:t>INFORMACIÓN,...</w:t>
      </w:r>
      <w:proofErr w:type="gramEnd"/>
    </w:p>
    <w:p w14:paraId="2F7BCFBC" w14:textId="77777777" w:rsidR="003F3556" w:rsidRPr="009509D0" w:rsidRDefault="003F3556" w:rsidP="003F3556">
      <w:pPr>
        <w:pStyle w:val="Prrafodelista"/>
        <w:shd w:val="clear" w:color="auto" w:fill="FFFFFF" w:themeFill="background1"/>
        <w:autoSpaceDE w:val="0"/>
        <w:autoSpaceDN w:val="0"/>
        <w:adjustRightInd w:val="0"/>
        <w:spacing w:after="0" w:line="360" w:lineRule="auto"/>
        <w:ind w:left="1068"/>
        <w:jc w:val="both"/>
        <w:rPr>
          <w:rFonts w:ascii="Times New Roman" w:eastAsia="Times New Roman" w:hAnsi="Times New Roman" w:cs="Times New Roman"/>
          <w:sz w:val="24"/>
          <w:szCs w:val="24"/>
          <w:lang w:eastAsia="es-ES"/>
        </w:rPr>
      </w:pPr>
    </w:p>
    <w:p w14:paraId="49C84B66" w14:textId="77777777" w:rsidR="009509D0" w:rsidRPr="009509D0" w:rsidRDefault="009509D0" w:rsidP="009509D0">
      <w:pPr>
        <w:pStyle w:val="Prrafodelista"/>
        <w:numPr>
          <w:ilvl w:val="0"/>
          <w:numId w:val="26"/>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sidRPr="009509D0">
        <w:rPr>
          <w:rFonts w:ascii="Times New Roman" w:eastAsia="Times New Roman" w:hAnsi="Times New Roman" w:cs="Times New Roman"/>
          <w:b/>
          <w:bCs/>
          <w:sz w:val="24"/>
          <w:szCs w:val="24"/>
          <w:lang w:eastAsia="es-ES"/>
        </w:rPr>
        <w:t xml:space="preserve">Copia el siguiente texto </w:t>
      </w:r>
      <w:proofErr w:type="spellStart"/>
      <w:r w:rsidRPr="009509D0">
        <w:rPr>
          <w:rFonts w:ascii="Times New Roman" w:eastAsia="Times New Roman" w:hAnsi="Times New Roman" w:cs="Times New Roman"/>
          <w:b/>
          <w:bCs/>
          <w:sz w:val="24"/>
          <w:szCs w:val="24"/>
          <w:lang w:eastAsia="es-ES"/>
        </w:rPr>
        <w:t>matemÆtico</w:t>
      </w:r>
      <w:proofErr w:type="spellEnd"/>
      <w:r w:rsidRPr="009509D0">
        <w:rPr>
          <w:rFonts w:ascii="Times New Roman" w:eastAsia="Times New Roman" w:hAnsi="Times New Roman" w:cs="Times New Roman"/>
          <w:b/>
          <w:bCs/>
          <w:sz w:val="24"/>
          <w:szCs w:val="24"/>
          <w:lang w:eastAsia="es-ES"/>
        </w:rPr>
        <w:t>:</w:t>
      </w:r>
    </w:p>
    <w:p w14:paraId="6742DB43" w14:textId="7E7286D8" w:rsidR="009509D0" w:rsidRPr="009509D0" w:rsidRDefault="009509D0" w:rsidP="00406113">
      <w:pPr>
        <w:shd w:val="clear" w:color="auto" w:fill="FFFFFF" w:themeFill="background1"/>
        <w:autoSpaceDE w:val="0"/>
        <w:autoSpaceDN w:val="0"/>
        <w:adjustRightInd w:val="0"/>
        <w:spacing w:before="240"/>
        <w:ind w:firstLine="708"/>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La hipotenusa del cuadrado es igual a la suma de los cuadrados de los catetos.</w:t>
      </w:r>
      <w:r w:rsidR="00406113">
        <w:rPr>
          <w:rFonts w:ascii="Times New Roman" w:eastAsia="Times New Roman" w:hAnsi="Times New Roman" w:cs="Times New Roman"/>
          <w:sz w:val="24"/>
          <w:szCs w:val="24"/>
          <w:lang w:eastAsia="es-ES"/>
        </w:rPr>
        <w:t xml:space="preserve"> </w:t>
      </w:r>
      <w:r w:rsidRPr="009509D0">
        <w:rPr>
          <w:rFonts w:ascii="Times New Roman" w:eastAsia="Times New Roman" w:hAnsi="Times New Roman" w:cs="Times New Roman"/>
          <w:sz w:val="24"/>
          <w:szCs w:val="24"/>
          <w:lang w:eastAsia="es-ES"/>
        </w:rPr>
        <w:t>H</w:t>
      </w:r>
      <w:r w:rsidRPr="009509D0">
        <w:rPr>
          <w:rFonts w:ascii="Times New Roman" w:eastAsia="Times New Roman" w:hAnsi="Times New Roman" w:cs="Times New Roman"/>
          <w:sz w:val="24"/>
          <w:szCs w:val="24"/>
          <w:vertAlign w:val="superscript"/>
          <w:lang w:eastAsia="es-ES"/>
        </w:rPr>
        <w:t>2</w:t>
      </w:r>
      <w:r w:rsidRPr="009509D0">
        <w:rPr>
          <w:rFonts w:ascii="Times New Roman" w:eastAsia="Times New Roman" w:hAnsi="Times New Roman" w:cs="Times New Roman"/>
          <w:sz w:val="24"/>
          <w:szCs w:val="24"/>
          <w:lang w:eastAsia="es-ES"/>
        </w:rPr>
        <w:t xml:space="preserve"> =C</w:t>
      </w:r>
      <w:r w:rsidRPr="009509D0">
        <w:rPr>
          <w:rFonts w:ascii="Times New Roman" w:eastAsia="Times New Roman" w:hAnsi="Times New Roman" w:cs="Times New Roman"/>
          <w:sz w:val="24"/>
          <w:szCs w:val="24"/>
          <w:vertAlign w:val="superscript"/>
          <w:lang w:eastAsia="es-ES"/>
        </w:rPr>
        <w:t>2</w:t>
      </w:r>
      <w:r w:rsidRPr="009509D0">
        <w:rPr>
          <w:rFonts w:ascii="Times New Roman" w:eastAsia="Times New Roman" w:hAnsi="Times New Roman" w:cs="Times New Roman"/>
          <w:sz w:val="24"/>
          <w:szCs w:val="24"/>
          <w:lang w:eastAsia="es-ES"/>
        </w:rPr>
        <w:t xml:space="preserve"> +C</w:t>
      </w:r>
      <w:r w:rsidRPr="009509D0">
        <w:rPr>
          <w:rFonts w:ascii="Times New Roman" w:eastAsia="Times New Roman" w:hAnsi="Times New Roman" w:cs="Times New Roman"/>
          <w:sz w:val="24"/>
          <w:szCs w:val="24"/>
          <w:vertAlign w:val="superscript"/>
          <w:lang w:eastAsia="es-ES"/>
        </w:rPr>
        <w:t>2</w:t>
      </w:r>
    </w:p>
    <w:p w14:paraId="04D4CCCF" w14:textId="4D3A6E66" w:rsidR="00D1182D" w:rsidRDefault="009509D0" w:rsidP="009509D0">
      <w:pPr>
        <w:shd w:val="clear" w:color="auto" w:fill="FFFFFF" w:themeFill="background1"/>
        <w:autoSpaceDE w:val="0"/>
        <w:autoSpaceDN w:val="0"/>
        <w:adjustRightInd w:val="0"/>
        <w:spacing w:before="240"/>
        <w:ind w:left="708"/>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 xml:space="preserve">El conjunto de números naturales </w:t>
      </w:r>
      <w:proofErr w:type="gramStart"/>
      <w:r w:rsidRPr="009509D0">
        <w:rPr>
          <w:rFonts w:ascii="Times New Roman" w:eastAsia="Times New Roman" w:hAnsi="Times New Roman" w:cs="Times New Roman"/>
          <w:sz w:val="24"/>
          <w:szCs w:val="24"/>
          <w:lang w:eastAsia="es-ES"/>
        </w:rPr>
        <w:t>es</w:t>
      </w:r>
      <w:r>
        <w:rPr>
          <w:rFonts w:ascii="Times New Roman" w:eastAsia="Times New Roman" w:hAnsi="Times New Roman" w:cs="Times New Roman"/>
          <w:sz w:val="24"/>
          <w:szCs w:val="24"/>
          <w:lang w:eastAsia="es-ES"/>
        </w:rPr>
        <w:t xml:space="preserve">  --</w:t>
      </w:r>
      <w:proofErr w:type="gramEnd"/>
      <w:r>
        <w:rPr>
          <w:rFonts w:ascii="Times New Roman" w:eastAsia="Times New Roman" w:hAnsi="Times New Roman" w:cs="Times New Roman"/>
          <w:sz w:val="24"/>
          <w:szCs w:val="24"/>
          <w:lang w:eastAsia="es-ES"/>
        </w:rPr>
        <w:t>:</w:t>
      </w:r>
      <w:r w:rsidRPr="009509D0">
        <w:rPr>
          <w:rFonts w:ascii="Times New Roman" w:eastAsia="Times New Roman" w:hAnsi="Times New Roman" w:cs="Times New Roman"/>
          <w:sz w:val="24"/>
          <w:szCs w:val="24"/>
          <w:lang w:eastAsia="es-ES"/>
        </w:rPr>
        <w:t>{a</w:t>
      </w:r>
      <w:r w:rsidRPr="009509D0">
        <w:rPr>
          <w:rFonts w:ascii="Times New Roman" w:eastAsia="Times New Roman" w:hAnsi="Times New Roman" w:cs="Times New Roman"/>
          <w:sz w:val="24"/>
          <w:szCs w:val="24"/>
          <w:vertAlign w:val="subscript"/>
          <w:lang w:eastAsia="es-ES"/>
        </w:rPr>
        <w:t>1</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2</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3</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4</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5</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6</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7</w:t>
      </w:r>
      <w:r w:rsidRPr="009509D0">
        <w:rPr>
          <w:rFonts w:ascii="Times New Roman" w:eastAsia="Times New Roman" w:hAnsi="Times New Roman" w:cs="Times New Roman"/>
          <w:sz w:val="24"/>
          <w:szCs w:val="24"/>
          <w:lang w:eastAsia="es-ES"/>
        </w:rPr>
        <w:t xml:space="preserve"> ,...} que corresponde a</w:t>
      </w:r>
      <w:r>
        <w:rPr>
          <w:rFonts w:ascii="Times New Roman" w:eastAsia="Times New Roman" w:hAnsi="Times New Roman" w:cs="Times New Roman"/>
          <w:sz w:val="24"/>
          <w:szCs w:val="24"/>
          <w:lang w:eastAsia="es-ES"/>
        </w:rPr>
        <w:t xml:space="preserve"> --:</w:t>
      </w:r>
      <w:r w:rsidRPr="009509D0">
        <w:rPr>
          <w:rFonts w:ascii="Times New Roman" w:eastAsia="Times New Roman" w:hAnsi="Times New Roman" w:cs="Times New Roman"/>
          <w:sz w:val="24"/>
          <w:szCs w:val="24"/>
          <w:lang w:eastAsia="es-ES"/>
        </w:rPr>
        <w:t xml:space="preserve"> 1,2,3,4,5,6,7,8,9,... infinito</w:t>
      </w:r>
    </w:p>
    <w:p w14:paraId="55AA1299" w14:textId="789865B9" w:rsidR="003F3556" w:rsidRDefault="003F3556" w:rsidP="009509D0">
      <w:pPr>
        <w:shd w:val="clear" w:color="auto" w:fill="FFFFFF" w:themeFill="background1"/>
        <w:autoSpaceDE w:val="0"/>
        <w:autoSpaceDN w:val="0"/>
        <w:adjustRightInd w:val="0"/>
        <w:spacing w:before="240"/>
        <w:ind w:left="708"/>
        <w:jc w:val="both"/>
        <w:rPr>
          <w:rFonts w:ascii="Times New Roman" w:eastAsia="Times New Roman" w:hAnsi="Times New Roman" w:cs="Times New Roman"/>
          <w:sz w:val="24"/>
          <w:szCs w:val="24"/>
          <w:lang w:eastAsia="es-ES"/>
        </w:rPr>
      </w:pPr>
    </w:p>
    <w:p w14:paraId="537BA2C2" w14:textId="77777777" w:rsidR="003F3556" w:rsidRPr="009509D0" w:rsidRDefault="003F3556" w:rsidP="003F3556">
      <w:pPr>
        <w:shd w:val="clear" w:color="auto" w:fill="FFFFFF" w:themeFill="background1"/>
        <w:autoSpaceDE w:val="0"/>
        <w:autoSpaceDN w:val="0"/>
        <w:adjustRightInd w:val="0"/>
        <w:spacing w:before="240"/>
        <w:ind w:firstLine="708"/>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La hipotenusa del cuadrado es igual a la suma de los cuadrados de los catetos.</w:t>
      </w:r>
      <w:r>
        <w:rPr>
          <w:rFonts w:ascii="Times New Roman" w:eastAsia="Times New Roman" w:hAnsi="Times New Roman" w:cs="Times New Roman"/>
          <w:sz w:val="24"/>
          <w:szCs w:val="24"/>
          <w:lang w:eastAsia="es-ES"/>
        </w:rPr>
        <w:t xml:space="preserve"> </w:t>
      </w:r>
      <w:r w:rsidRPr="009509D0">
        <w:rPr>
          <w:rFonts w:ascii="Times New Roman" w:eastAsia="Times New Roman" w:hAnsi="Times New Roman" w:cs="Times New Roman"/>
          <w:sz w:val="24"/>
          <w:szCs w:val="24"/>
          <w:lang w:eastAsia="es-ES"/>
        </w:rPr>
        <w:t>H</w:t>
      </w:r>
      <w:r w:rsidRPr="009509D0">
        <w:rPr>
          <w:rFonts w:ascii="Times New Roman" w:eastAsia="Times New Roman" w:hAnsi="Times New Roman" w:cs="Times New Roman"/>
          <w:sz w:val="24"/>
          <w:szCs w:val="24"/>
          <w:vertAlign w:val="superscript"/>
          <w:lang w:eastAsia="es-ES"/>
        </w:rPr>
        <w:t>2</w:t>
      </w:r>
      <w:r w:rsidRPr="009509D0">
        <w:rPr>
          <w:rFonts w:ascii="Times New Roman" w:eastAsia="Times New Roman" w:hAnsi="Times New Roman" w:cs="Times New Roman"/>
          <w:sz w:val="24"/>
          <w:szCs w:val="24"/>
          <w:lang w:eastAsia="es-ES"/>
        </w:rPr>
        <w:t xml:space="preserve"> =C</w:t>
      </w:r>
      <w:r w:rsidRPr="009509D0">
        <w:rPr>
          <w:rFonts w:ascii="Times New Roman" w:eastAsia="Times New Roman" w:hAnsi="Times New Roman" w:cs="Times New Roman"/>
          <w:sz w:val="24"/>
          <w:szCs w:val="24"/>
          <w:vertAlign w:val="superscript"/>
          <w:lang w:eastAsia="es-ES"/>
        </w:rPr>
        <w:t>2</w:t>
      </w:r>
      <w:r w:rsidRPr="009509D0">
        <w:rPr>
          <w:rFonts w:ascii="Times New Roman" w:eastAsia="Times New Roman" w:hAnsi="Times New Roman" w:cs="Times New Roman"/>
          <w:sz w:val="24"/>
          <w:szCs w:val="24"/>
          <w:lang w:eastAsia="es-ES"/>
        </w:rPr>
        <w:t xml:space="preserve"> +C</w:t>
      </w:r>
      <w:r w:rsidRPr="009509D0">
        <w:rPr>
          <w:rFonts w:ascii="Times New Roman" w:eastAsia="Times New Roman" w:hAnsi="Times New Roman" w:cs="Times New Roman"/>
          <w:sz w:val="24"/>
          <w:szCs w:val="24"/>
          <w:vertAlign w:val="superscript"/>
          <w:lang w:eastAsia="es-ES"/>
        </w:rPr>
        <w:t>2</w:t>
      </w:r>
    </w:p>
    <w:p w14:paraId="491FC9D6" w14:textId="77777777" w:rsidR="003F3556" w:rsidRPr="009509D0" w:rsidRDefault="003F3556" w:rsidP="003F3556">
      <w:pPr>
        <w:shd w:val="clear" w:color="auto" w:fill="FFFFFF" w:themeFill="background1"/>
        <w:autoSpaceDE w:val="0"/>
        <w:autoSpaceDN w:val="0"/>
        <w:adjustRightInd w:val="0"/>
        <w:spacing w:before="240"/>
        <w:ind w:left="708"/>
        <w:jc w:val="both"/>
        <w:rPr>
          <w:rFonts w:ascii="Times New Roman" w:eastAsia="Times New Roman" w:hAnsi="Times New Roman" w:cs="Times New Roman"/>
          <w:sz w:val="24"/>
          <w:szCs w:val="24"/>
          <w:lang w:eastAsia="es-ES"/>
        </w:rPr>
      </w:pPr>
      <w:r w:rsidRPr="009509D0">
        <w:rPr>
          <w:rFonts w:ascii="Times New Roman" w:eastAsia="Times New Roman" w:hAnsi="Times New Roman" w:cs="Times New Roman"/>
          <w:sz w:val="24"/>
          <w:szCs w:val="24"/>
          <w:lang w:eastAsia="es-ES"/>
        </w:rPr>
        <w:t xml:space="preserve">El conjunto de números naturales </w:t>
      </w:r>
      <w:proofErr w:type="gramStart"/>
      <w:r w:rsidRPr="009509D0">
        <w:rPr>
          <w:rFonts w:ascii="Times New Roman" w:eastAsia="Times New Roman" w:hAnsi="Times New Roman" w:cs="Times New Roman"/>
          <w:sz w:val="24"/>
          <w:szCs w:val="24"/>
          <w:lang w:eastAsia="es-ES"/>
        </w:rPr>
        <w:t>es</w:t>
      </w:r>
      <w:r>
        <w:rPr>
          <w:rFonts w:ascii="Times New Roman" w:eastAsia="Times New Roman" w:hAnsi="Times New Roman" w:cs="Times New Roman"/>
          <w:sz w:val="24"/>
          <w:szCs w:val="24"/>
          <w:lang w:eastAsia="es-ES"/>
        </w:rPr>
        <w:t xml:space="preserve">  --</w:t>
      </w:r>
      <w:proofErr w:type="gramEnd"/>
      <w:r>
        <w:rPr>
          <w:rFonts w:ascii="Times New Roman" w:eastAsia="Times New Roman" w:hAnsi="Times New Roman" w:cs="Times New Roman"/>
          <w:sz w:val="24"/>
          <w:szCs w:val="24"/>
          <w:lang w:eastAsia="es-ES"/>
        </w:rPr>
        <w:t>:</w:t>
      </w:r>
      <w:r w:rsidRPr="009509D0">
        <w:rPr>
          <w:rFonts w:ascii="Times New Roman" w:eastAsia="Times New Roman" w:hAnsi="Times New Roman" w:cs="Times New Roman"/>
          <w:sz w:val="24"/>
          <w:szCs w:val="24"/>
          <w:lang w:eastAsia="es-ES"/>
        </w:rPr>
        <w:t>{a</w:t>
      </w:r>
      <w:r w:rsidRPr="009509D0">
        <w:rPr>
          <w:rFonts w:ascii="Times New Roman" w:eastAsia="Times New Roman" w:hAnsi="Times New Roman" w:cs="Times New Roman"/>
          <w:sz w:val="24"/>
          <w:szCs w:val="24"/>
          <w:vertAlign w:val="subscript"/>
          <w:lang w:eastAsia="es-ES"/>
        </w:rPr>
        <w:t>1</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2</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3</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4</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5</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6</w:t>
      </w:r>
      <w:r w:rsidRPr="009509D0">
        <w:rPr>
          <w:rFonts w:ascii="Times New Roman" w:eastAsia="Times New Roman" w:hAnsi="Times New Roman" w:cs="Times New Roman"/>
          <w:sz w:val="24"/>
          <w:szCs w:val="24"/>
          <w:lang w:eastAsia="es-ES"/>
        </w:rPr>
        <w:t xml:space="preserve"> , a</w:t>
      </w:r>
      <w:r w:rsidRPr="009509D0">
        <w:rPr>
          <w:rFonts w:ascii="Times New Roman" w:eastAsia="Times New Roman" w:hAnsi="Times New Roman" w:cs="Times New Roman"/>
          <w:sz w:val="24"/>
          <w:szCs w:val="24"/>
          <w:vertAlign w:val="subscript"/>
          <w:lang w:eastAsia="es-ES"/>
        </w:rPr>
        <w:t>7</w:t>
      </w:r>
      <w:r w:rsidRPr="009509D0">
        <w:rPr>
          <w:rFonts w:ascii="Times New Roman" w:eastAsia="Times New Roman" w:hAnsi="Times New Roman" w:cs="Times New Roman"/>
          <w:sz w:val="24"/>
          <w:szCs w:val="24"/>
          <w:lang w:eastAsia="es-ES"/>
        </w:rPr>
        <w:t xml:space="preserve"> ,...} que corresponde a</w:t>
      </w:r>
      <w:r>
        <w:rPr>
          <w:rFonts w:ascii="Times New Roman" w:eastAsia="Times New Roman" w:hAnsi="Times New Roman" w:cs="Times New Roman"/>
          <w:sz w:val="24"/>
          <w:szCs w:val="24"/>
          <w:lang w:eastAsia="es-ES"/>
        </w:rPr>
        <w:t xml:space="preserve"> --:</w:t>
      </w:r>
      <w:r w:rsidRPr="009509D0">
        <w:rPr>
          <w:rFonts w:ascii="Times New Roman" w:eastAsia="Times New Roman" w:hAnsi="Times New Roman" w:cs="Times New Roman"/>
          <w:sz w:val="24"/>
          <w:szCs w:val="24"/>
          <w:lang w:eastAsia="es-ES"/>
        </w:rPr>
        <w:t xml:space="preserve"> 1,2,3,4,5,6,7,8,9,... infinito</w:t>
      </w:r>
    </w:p>
    <w:p w14:paraId="09836ADD" w14:textId="11A74F1E" w:rsidR="003F3556" w:rsidRDefault="003F3556" w:rsidP="009509D0">
      <w:pPr>
        <w:shd w:val="clear" w:color="auto" w:fill="FFFFFF" w:themeFill="background1"/>
        <w:autoSpaceDE w:val="0"/>
        <w:autoSpaceDN w:val="0"/>
        <w:adjustRightInd w:val="0"/>
        <w:spacing w:before="240"/>
        <w:ind w:left="708"/>
        <w:jc w:val="both"/>
        <w:rPr>
          <w:rFonts w:ascii="Times New Roman" w:eastAsia="Times New Roman" w:hAnsi="Times New Roman" w:cs="Times New Roman"/>
          <w:sz w:val="24"/>
          <w:szCs w:val="24"/>
          <w:lang w:eastAsia="es-ES"/>
        </w:rPr>
      </w:pPr>
    </w:p>
    <w:p w14:paraId="5A92F987" w14:textId="77777777" w:rsidR="003F3556" w:rsidRPr="009509D0" w:rsidRDefault="003F3556" w:rsidP="009509D0">
      <w:pPr>
        <w:shd w:val="clear" w:color="auto" w:fill="FFFFFF" w:themeFill="background1"/>
        <w:autoSpaceDE w:val="0"/>
        <w:autoSpaceDN w:val="0"/>
        <w:adjustRightInd w:val="0"/>
        <w:spacing w:before="240"/>
        <w:ind w:left="708"/>
        <w:jc w:val="both"/>
        <w:rPr>
          <w:rFonts w:ascii="Times New Roman" w:eastAsia="Times New Roman" w:hAnsi="Times New Roman" w:cs="Times New Roman"/>
          <w:sz w:val="24"/>
          <w:szCs w:val="24"/>
          <w:lang w:eastAsia="es-ES"/>
        </w:rPr>
      </w:pPr>
    </w:p>
    <w:p w14:paraId="6989D642" w14:textId="32C9D607" w:rsidR="00766D90" w:rsidRPr="004611AD" w:rsidRDefault="001A58D5" w:rsidP="00CA6226">
      <w:pPr>
        <w:shd w:val="clear" w:color="auto" w:fill="A8D08D" w:themeFill="accent6" w:themeFillTint="99"/>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FORMATO</w:t>
      </w:r>
    </w:p>
    <w:p w14:paraId="37D13554" w14:textId="4C78CF6A" w:rsidR="00D1182D" w:rsidRDefault="00D1182D" w:rsidP="00D1182D">
      <w:p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Para cada tipo de letra (Arial, Time</w:t>
      </w:r>
      <w:r w:rsidR="009509D0">
        <w:rPr>
          <w:rFonts w:ascii="Times New Roman" w:eastAsia="Times New Roman" w:hAnsi="Times New Roman" w:cs="Times New Roman"/>
          <w:b/>
          <w:bCs/>
          <w:sz w:val="24"/>
          <w:szCs w:val="24"/>
          <w:lang w:eastAsia="es-ES"/>
        </w:rPr>
        <w:t xml:space="preserve"> new </w:t>
      </w:r>
      <w:proofErr w:type="spellStart"/>
      <w:r w:rsidR="009509D0">
        <w:rPr>
          <w:rFonts w:ascii="Times New Roman" w:eastAsia="Times New Roman" w:hAnsi="Times New Roman" w:cs="Times New Roman"/>
          <w:b/>
          <w:bCs/>
          <w:sz w:val="24"/>
          <w:szCs w:val="24"/>
          <w:lang w:eastAsia="es-ES"/>
        </w:rPr>
        <w:t>Roman</w:t>
      </w:r>
      <w:proofErr w:type="spellEnd"/>
      <w:r w:rsidR="009509D0">
        <w:rPr>
          <w:rFonts w:ascii="Times New Roman" w:eastAsia="Times New Roman" w:hAnsi="Times New Roman" w:cs="Times New Roman"/>
          <w:b/>
          <w:bCs/>
          <w:sz w:val="24"/>
          <w:szCs w:val="24"/>
          <w:lang w:eastAsia="es-ES"/>
        </w:rPr>
        <w:t xml:space="preserve">, Courier y </w:t>
      </w:r>
      <w:proofErr w:type="spellStart"/>
      <w:r w:rsidR="009509D0">
        <w:rPr>
          <w:rFonts w:ascii="Times New Roman" w:eastAsia="Times New Roman" w:hAnsi="Times New Roman" w:cs="Times New Roman"/>
          <w:b/>
          <w:bCs/>
          <w:sz w:val="24"/>
          <w:szCs w:val="24"/>
          <w:lang w:eastAsia="es-ES"/>
        </w:rPr>
        <w:t>commic</w:t>
      </w:r>
      <w:proofErr w:type="spellEnd"/>
      <w:r w:rsidR="009509D0">
        <w:rPr>
          <w:rFonts w:ascii="Times New Roman" w:eastAsia="Times New Roman" w:hAnsi="Times New Roman" w:cs="Times New Roman"/>
          <w:b/>
          <w:bCs/>
          <w:sz w:val="24"/>
          <w:szCs w:val="24"/>
          <w:lang w:eastAsia="es-ES"/>
        </w:rPr>
        <w:t xml:space="preserve"> Sans)</w:t>
      </w:r>
    </w:p>
    <w:p w14:paraId="6FF7AD75" w14:textId="32885C96" w:rsidR="00D1182D" w:rsidRDefault="00406113" w:rsidP="009509D0">
      <w:pPr>
        <w:pStyle w:val="Prrafodelista"/>
        <w:numPr>
          <w:ilvl w:val="0"/>
          <w:numId w:val="29"/>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noProof/>
          <w:lang w:eastAsia="es-ES"/>
        </w:rPr>
        <w:drawing>
          <wp:anchor distT="0" distB="0" distL="114300" distR="114300" simplePos="0" relativeHeight="251659264" behindDoc="1" locked="0" layoutInCell="1" allowOverlap="1" wp14:anchorId="10266976" wp14:editId="58129080">
            <wp:simplePos x="0" y="0"/>
            <wp:positionH relativeFrom="column">
              <wp:posOffset>4290756</wp:posOffset>
            </wp:positionH>
            <wp:positionV relativeFrom="paragraph">
              <wp:posOffset>-18221</wp:posOffset>
            </wp:positionV>
            <wp:extent cx="1878761" cy="1743219"/>
            <wp:effectExtent l="0" t="0" r="7620" b="0"/>
            <wp:wrapTight wrapText="bothSides">
              <wp:wrapPolygon edited="0">
                <wp:start x="0" y="0"/>
                <wp:lineTo x="0" y="21246"/>
                <wp:lineTo x="21469" y="21246"/>
                <wp:lineTo x="2146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78761" cy="1743219"/>
                    </a:xfrm>
                    <a:prstGeom prst="rect">
                      <a:avLst/>
                    </a:prstGeom>
                  </pic:spPr>
                </pic:pic>
              </a:graphicData>
            </a:graphic>
          </wp:anchor>
        </w:drawing>
      </w:r>
      <w:r w:rsidR="009509D0">
        <w:rPr>
          <w:rFonts w:ascii="Times New Roman" w:eastAsia="Times New Roman" w:hAnsi="Times New Roman" w:cs="Times New Roman"/>
          <w:b/>
          <w:bCs/>
          <w:sz w:val="24"/>
          <w:szCs w:val="24"/>
          <w:lang w:eastAsia="es-ES"/>
        </w:rPr>
        <w:t>Escrib</w:t>
      </w:r>
      <w:r>
        <w:rPr>
          <w:rFonts w:ascii="Times New Roman" w:eastAsia="Times New Roman" w:hAnsi="Times New Roman" w:cs="Times New Roman"/>
          <w:b/>
          <w:bCs/>
          <w:sz w:val="24"/>
          <w:szCs w:val="24"/>
          <w:lang w:eastAsia="es-ES"/>
        </w:rPr>
        <w:t xml:space="preserve">e una línea con </w:t>
      </w:r>
      <w:r w:rsidR="009509D0">
        <w:rPr>
          <w:rFonts w:ascii="Times New Roman" w:eastAsia="Times New Roman" w:hAnsi="Times New Roman" w:cs="Times New Roman"/>
          <w:b/>
          <w:bCs/>
          <w:sz w:val="24"/>
          <w:szCs w:val="24"/>
          <w:lang w:eastAsia="es-ES"/>
        </w:rPr>
        <w:t xml:space="preserve">el </w:t>
      </w:r>
      <w:r>
        <w:rPr>
          <w:rFonts w:ascii="Times New Roman" w:eastAsia="Times New Roman" w:hAnsi="Times New Roman" w:cs="Times New Roman"/>
          <w:b/>
          <w:bCs/>
          <w:sz w:val="24"/>
          <w:szCs w:val="24"/>
          <w:lang w:eastAsia="es-ES"/>
        </w:rPr>
        <w:t>nombre de</w:t>
      </w:r>
      <w:r w:rsidR="009509D0">
        <w:rPr>
          <w:rFonts w:ascii="Times New Roman" w:eastAsia="Times New Roman" w:hAnsi="Times New Roman" w:cs="Times New Roman"/>
          <w:b/>
          <w:bCs/>
          <w:sz w:val="24"/>
          <w:szCs w:val="24"/>
          <w:lang w:eastAsia="es-ES"/>
        </w:rPr>
        <w:t xml:space="preserve"> la letra 6 veces</w:t>
      </w:r>
      <w:r>
        <w:rPr>
          <w:rFonts w:ascii="Times New Roman" w:eastAsia="Times New Roman" w:hAnsi="Times New Roman" w:cs="Times New Roman"/>
          <w:b/>
          <w:bCs/>
          <w:sz w:val="24"/>
          <w:szCs w:val="24"/>
          <w:lang w:eastAsia="es-ES"/>
        </w:rPr>
        <w:t xml:space="preserve"> con las siguientes características cada una:</w:t>
      </w:r>
    </w:p>
    <w:p w14:paraId="0231DEB0" w14:textId="3B64A1F2" w:rsidR="00406113" w:rsidRDefault="00406113" w:rsidP="00406113">
      <w:pPr>
        <w:pStyle w:val="Prrafodelista"/>
        <w:numPr>
          <w:ilvl w:val="1"/>
          <w:numId w:val="29"/>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La primera: normal, 26</w:t>
      </w:r>
    </w:p>
    <w:p w14:paraId="3D249644" w14:textId="4D29B873" w:rsidR="00406113" w:rsidRDefault="00406113" w:rsidP="00406113">
      <w:pPr>
        <w:pStyle w:val="Prrafodelista"/>
        <w:numPr>
          <w:ilvl w:val="1"/>
          <w:numId w:val="29"/>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La segunda: negrita, 22</w:t>
      </w:r>
    </w:p>
    <w:p w14:paraId="7BBDE9B5" w14:textId="5B3526E2" w:rsidR="00406113" w:rsidRDefault="00406113" w:rsidP="00406113">
      <w:pPr>
        <w:pStyle w:val="Prrafodelista"/>
        <w:numPr>
          <w:ilvl w:val="1"/>
          <w:numId w:val="29"/>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La tercera: subrayado, 18</w:t>
      </w:r>
    </w:p>
    <w:p w14:paraId="38FAD5C2" w14:textId="27415132" w:rsidR="00406113" w:rsidRDefault="00406113" w:rsidP="00406113">
      <w:pPr>
        <w:pStyle w:val="Prrafodelista"/>
        <w:numPr>
          <w:ilvl w:val="1"/>
          <w:numId w:val="29"/>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La cuarta: cursiva, 14</w:t>
      </w:r>
    </w:p>
    <w:p w14:paraId="05D5DDDB" w14:textId="0EE8B5AC" w:rsidR="00406113" w:rsidRDefault="00406113" w:rsidP="00406113">
      <w:pPr>
        <w:pStyle w:val="Prrafodelista"/>
        <w:numPr>
          <w:ilvl w:val="1"/>
          <w:numId w:val="29"/>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La quinta: tachado, 10</w:t>
      </w:r>
    </w:p>
    <w:p w14:paraId="44890D78" w14:textId="03754181" w:rsidR="00406113" w:rsidRDefault="00406113" w:rsidP="00406113">
      <w:pPr>
        <w:pStyle w:val="Prrafodelista"/>
        <w:numPr>
          <w:ilvl w:val="1"/>
          <w:numId w:val="29"/>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La sexta: subrayado doble, 6</w:t>
      </w:r>
    </w:p>
    <w:p w14:paraId="333B71A6" w14:textId="2BAE3CE1" w:rsidR="00E80E3B" w:rsidRPr="0078189C" w:rsidRDefault="00406113" w:rsidP="00D1182D">
      <w:pPr>
        <w:pStyle w:val="Prrafodelista"/>
        <w:numPr>
          <w:ilvl w:val="0"/>
          <w:numId w:val="29"/>
        </w:num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Después escribe en la siguiente línea: 10</w:t>
      </w:r>
      <w:r>
        <w:rPr>
          <w:rFonts w:ascii="Times New Roman" w:eastAsia="Times New Roman" w:hAnsi="Times New Roman" w:cs="Times New Roman"/>
          <w:b/>
          <w:bCs/>
          <w:sz w:val="24"/>
          <w:szCs w:val="24"/>
          <w:vertAlign w:val="superscript"/>
          <w:lang w:eastAsia="es-ES"/>
        </w:rPr>
        <w:t>n</w:t>
      </w:r>
      <w:r>
        <w:rPr>
          <w:rFonts w:ascii="Times New Roman" w:eastAsia="Times New Roman" w:hAnsi="Times New Roman" w:cs="Times New Roman"/>
          <w:b/>
          <w:bCs/>
          <w:sz w:val="24"/>
          <w:szCs w:val="24"/>
          <w:lang w:eastAsia="es-ES"/>
        </w:rPr>
        <w:t xml:space="preserve"> 10</w:t>
      </w:r>
      <w:r>
        <w:rPr>
          <w:rFonts w:ascii="Times New Roman" w:eastAsia="Times New Roman" w:hAnsi="Times New Roman" w:cs="Times New Roman"/>
          <w:b/>
          <w:bCs/>
          <w:sz w:val="24"/>
          <w:szCs w:val="24"/>
          <w:vertAlign w:val="subscript"/>
          <w:lang w:eastAsia="es-ES"/>
        </w:rPr>
        <w:t>b</w:t>
      </w:r>
    </w:p>
    <w:p w14:paraId="56625419" w14:textId="638EFD04" w:rsidR="0078189C" w:rsidRDefault="0078189C" w:rsidP="003F3556">
      <w:pPr>
        <w:shd w:val="clear" w:color="auto" w:fill="FFFFFF" w:themeFill="background1"/>
        <w:autoSpaceDE w:val="0"/>
        <w:autoSpaceDN w:val="0"/>
        <w:adjustRightInd w:val="0"/>
        <w:spacing w:before="240"/>
        <w:ind w:left="360"/>
        <w:jc w:val="both"/>
        <w:rPr>
          <w:rFonts w:ascii="Times New Roman" w:eastAsia="Times New Roman" w:hAnsi="Times New Roman" w:cs="Times New Roman"/>
          <w:b/>
          <w:bCs/>
          <w:sz w:val="24"/>
          <w:szCs w:val="24"/>
          <w:lang w:eastAsia="es-ES"/>
        </w:rPr>
      </w:pPr>
    </w:p>
    <w:p w14:paraId="7F8D8054" w14:textId="704522F5" w:rsidR="003F3556" w:rsidRPr="00334829" w:rsidRDefault="003F3556" w:rsidP="003F3556">
      <w:pPr>
        <w:shd w:val="clear" w:color="auto" w:fill="FFFFFF" w:themeFill="background1"/>
        <w:autoSpaceDE w:val="0"/>
        <w:autoSpaceDN w:val="0"/>
        <w:adjustRightInd w:val="0"/>
        <w:spacing w:before="240"/>
        <w:ind w:left="360"/>
        <w:jc w:val="both"/>
        <w:rPr>
          <w:rFonts w:ascii="Arial" w:eastAsia="Times New Roman" w:hAnsi="Arial" w:cs="Arial"/>
          <w:b/>
          <w:bCs/>
          <w:sz w:val="52"/>
          <w:szCs w:val="52"/>
          <w:lang w:val="en-US" w:eastAsia="es-ES"/>
        </w:rPr>
      </w:pPr>
      <w:r w:rsidRPr="00334829">
        <w:rPr>
          <w:rFonts w:ascii="Arial" w:eastAsia="Times New Roman" w:hAnsi="Arial" w:cs="Arial"/>
          <w:bCs/>
          <w:sz w:val="52"/>
          <w:szCs w:val="52"/>
          <w:lang w:val="en-US" w:eastAsia="es-ES"/>
        </w:rPr>
        <w:t>Arial</w:t>
      </w:r>
      <w:r w:rsidRPr="00334829">
        <w:rPr>
          <w:rFonts w:ascii="Arial" w:eastAsia="Times New Roman" w:hAnsi="Arial" w:cs="Arial"/>
          <w:b/>
          <w:bCs/>
          <w:sz w:val="52"/>
          <w:szCs w:val="52"/>
          <w:lang w:val="en-US" w:eastAsia="es-ES"/>
        </w:rPr>
        <w:t xml:space="preserve"> </w:t>
      </w:r>
      <w:proofErr w:type="spellStart"/>
      <w:r w:rsidRPr="00334829">
        <w:rPr>
          <w:rFonts w:ascii="Arial" w:eastAsia="Times New Roman" w:hAnsi="Arial" w:cs="Arial"/>
          <w:b/>
          <w:bCs/>
          <w:sz w:val="44"/>
          <w:szCs w:val="44"/>
          <w:lang w:val="en-US" w:eastAsia="es-ES"/>
        </w:rPr>
        <w:t>Arial</w:t>
      </w:r>
      <w:proofErr w:type="spellEnd"/>
      <w:r w:rsidRPr="00334829">
        <w:rPr>
          <w:rFonts w:ascii="Arial" w:eastAsia="Times New Roman" w:hAnsi="Arial" w:cs="Arial"/>
          <w:b/>
          <w:bCs/>
          <w:sz w:val="44"/>
          <w:szCs w:val="44"/>
          <w:lang w:val="en-US" w:eastAsia="es-ES"/>
        </w:rPr>
        <w:t xml:space="preserve"> </w:t>
      </w:r>
      <w:proofErr w:type="spellStart"/>
      <w:r w:rsidRPr="00334829">
        <w:rPr>
          <w:rFonts w:ascii="Arial" w:eastAsia="Times New Roman" w:hAnsi="Arial" w:cs="Arial"/>
          <w:bCs/>
          <w:sz w:val="36"/>
          <w:szCs w:val="36"/>
          <w:u w:val="single"/>
          <w:lang w:val="en-US" w:eastAsia="es-ES"/>
        </w:rPr>
        <w:t>Arial</w:t>
      </w:r>
      <w:proofErr w:type="spellEnd"/>
      <w:r w:rsidRPr="00334829">
        <w:rPr>
          <w:rFonts w:ascii="Arial" w:eastAsia="Times New Roman" w:hAnsi="Arial" w:cs="Arial"/>
          <w:bCs/>
          <w:sz w:val="36"/>
          <w:szCs w:val="36"/>
          <w:u w:val="single"/>
          <w:lang w:val="en-US" w:eastAsia="es-ES"/>
        </w:rPr>
        <w:t xml:space="preserve"> </w:t>
      </w:r>
      <w:proofErr w:type="spellStart"/>
      <w:r w:rsidRPr="00334829">
        <w:rPr>
          <w:rFonts w:ascii="Arial" w:eastAsia="Times New Roman" w:hAnsi="Arial" w:cs="Arial"/>
          <w:bCs/>
          <w:i/>
          <w:sz w:val="28"/>
          <w:szCs w:val="28"/>
          <w:lang w:val="en-US" w:eastAsia="es-ES"/>
        </w:rPr>
        <w:t>Arial</w:t>
      </w:r>
      <w:proofErr w:type="spellEnd"/>
      <w:r w:rsidRPr="00334829">
        <w:rPr>
          <w:rFonts w:ascii="Arial" w:eastAsia="Times New Roman" w:hAnsi="Arial" w:cs="Arial"/>
          <w:bCs/>
          <w:i/>
          <w:sz w:val="28"/>
          <w:szCs w:val="28"/>
          <w:lang w:val="en-US" w:eastAsia="es-ES"/>
        </w:rPr>
        <w:t xml:space="preserve"> </w:t>
      </w:r>
      <w:proofErr w:type="spellStart"/>
      <w:r w:rsidRPr="00334829">
        <w:rPr>
          <w:rFonts w:ascii="Arial" w:eastAsia="Times New Roman" w:hAnsi="Arial" w:cs="Arial"/>
          <w:bCs/>
          <w:strike/>
          <w:sz w:val="20"/>
          <w:szCs w:val="20"/>
          <w:lang w:val="en-US" w:eastAsia="es-ES"/>
        </w:rPr>
        <w:t>Arial</w:t>
      </w:r>
      <w:proofErr w:type="spellEnd"/>
      <w:r w:rsidRPr="00334829">
        <w:rPr>
          <w:rFonts w:ascii="Arial" w:eastAsia="Times New Roman" w:hAnsi="Arial" w:cs="Arial"/>
          <w:bCs/>
          <w:strike/>
          <w:sz w:val="20"/>
          <w:szCs w:val="20"/>
          <w:lang w:val="en-US" w:eastAsia="es-ES"/>
        </w:rPr>
        <w:t xml:space="preserve"> </w:t>
      </w:r>
      <w:proofErr w:type="spellStart"/>
      <w:r w:rsidRPr="00334829">
        <w:rPr>
          <w:rFonts w:ascii="Arial" w:eastAsia="Times New Roman" w:hAnsi="Arial" w:cs="Arial"/>
          <w:bCs/>
          <w:dstrike/>
          <w:sz w:val="12"/>
          <w:szCs w:val="12"/>
          <w:lang w:val="en-US" w:eastAsia="es-ES"/>
        </w:rPr>
        <w:t>Arial</w:t>
      </w:r>
      <w:proofErr w:type="spellEnd"/>
    </w:p>
    <w:p w14:paraId="4A6ECBAB" w14:textId="0B375577" w:rsidR="00334829" w:rsidRDefault="00334829" w:rsidP="00334829">
      <w:pPr>
        <w:shd w:val="clear" w:color="auto" w:fill="FFFFFF" w:themeFill="background1"/>
        <w:autoSpaceDE w:val="0"/>
        <w:autoSpaceDN w:val="0"/>
        <w:adjustRightInd w:val="0"/>
        <w:spacing w:before="240"/>
        <w:ind w:left="360"/>
        <w:jc w:val="both"/>
        <w:rPr>
          <w:rFonts w:ascii="Times New Roman" w:eastAsia="Times New Roman" w:hAnsi="Times New Roman" w:cs="Times New Roman"/>
          <w:bCs/>
          <w:dstrike/>
          <w:sz w:val="12"/>
          <w:szCs w:val="12"/>
          <w:lang w:val="en-US" w:eastAsia="es-ES"/>
        </w:rPr>
      </w:pPr>
      <w:r>
        <w:rPr>
          <w:rFonts w:ascii="Times New Roman" w:eastAsia="Times New Roman" w:hAnsi="Times New Roman" w:cs="Times New Roman"/>
          <w:bCs/>
          <w:sz w:val="52"/>
          <w:szCs w:val="52"/>
          <w:lang w:val="en-US" w:eastAsia="es-ES"/>
        </w:rPr>
        <w:lastRenderedPageBreak/>
        <w:t>Times new Romans</w:t>
      </w:r>
      <w:r w:rsidRPr="00334829">
        <w:rPr>
          <w:rFonts w:ascii="Times New Roman" w:eastAsia="Times New Roman" w:hAnsi="Times New Roman" w:cs="Times New Roman"/>
          <w:b/>
          <w:bCs/>
          <w:sz w:val="52"/>
          <w:szCs w:val="52"/>
          <w:lang w:val="en-US" w:eastAsia="es-ES"/>
        </w:rPr>
        <w:t xml:space="preserve"> </w:t>
      </w:r>
      <w:r>
        <w:rPr>
          <w:rFonts w:ascii="Times New Roman" w:eastAsia="Times New Roman" w:hAnsi="Times New Roman" w:cs="Times New Roman"/>
          <w:b/>
          <w:bCs/>
          <w:sz w:val="44"/>
          <w:szCs w:val="44"/>
          <w:lang w:val="en-US" w:eastAsia="es-ES"/>
        </w:rPr>
        <w:t>Times new Romans</w:t>
      </w:r>
      <w:r w:rsidRPr="00334829">
        <w:rPr>
          <w:rFonts w:ascii="Times New Roman" w:eastAsia="Times New Roman" w:hAnsi="Times New Roman" w:cs="Times New Roman"/>
          <w:b/>
          <w:bCs/>
          <w:sz w:val="44"/>
          <w:szCs w:val="44"/>
          <w:lang w:val="en-US" w:eastAsia="es-ES"/>
        </w:rPr>
        <w:t xml:space="preserve"> </w:t>
      </w:r>
      <w:r>
        <w:rPr>
          <w:rFonts w:ascii="Times New Roman" w:eastAsia="Times New Roman" w:hAnsi="Times New Roman" w:cs="Times New Roman"/>
          <w:bCs/>
          <w:sz w:val="36"/>
          <w:szCs w:val="36"/>
          <w:u w:val="single"/>
          <w:lang w:val="en-US" w:eastAsia="es-ES"/>
        </w:rPr>
        <w:t>Times new Romans</w:t>
      </w:r>
      <w:r w:rsidRPr="00334829">
        <w:rPr>
          <w:rFonts w:ascii="Times New Roman" w:eastAsia="Times New Roman" w:hAnsi="Times New Roman" w:cs="Times New Roman"/>
          <w:bCs/>
          <w:sz w:val="36"/>
          <w:szCs w:val="36"/>
          <w:u w:val="single"/>
          <w:lang w:val="en-US" w:eastAsia="es-ES"/>
        </w:rPr>
        <w:t xml:space="preserve"> </w:t>
      </w:r>
      <w:r>
        <w:rPr>
          <w:rFonts w:ascii="Times New Roman" w:eastAsia="Times New Roman" w:hAnsi="Times New Roman" w:cs="Times New Roman"/>
          <w:bCs/>
          <w:i/>
          <w:sz w:val="28"/>
          <w:szCs w:val="28"/>
          <w:lang w:val="en-US" w:eastAsia="es-ES"/>
        </w:rPr>
        <w:t>Times new Romans</w:t>
      </w:r>
      <w:r w:rsidRPr="00334829">
        <w:rPr>
          <w:rFonts w:ascii="Times New Roman" w:eastAsia="Times New Roman" w:hAnsi="Times New Roman" w:cs="Times New Roman"/>
          <w:bCs/>
          <w:i/>
          <w:sz w:val="28"/>
          <w:szCs w:val="28"/>
          <w:lang w:val="en-US" w:eastAsia="es-ES"/>
        </w:rPr>
        <w:t xml:space="preserve"> </w:t>
      </w:r>
      <w:r>
        <w:rPr>
          <w:rFonts w:ascii="Times New Roman" w:eastAsia="Times New Roman" w:hAnsi="Times New Roman" w:cs="Times New Roman"/>
          <w:bCs/>
          <w:strike/>
          <w:sz w:val="20"/>
          <w:szCs w:val="20"/>
          <w:lang w:val="en-US" w:eastAsia="es-ES"/>
        </w:rPr>
        <w:t xml:space="preserve">Times new </w:t>
      </w:r>
      <w:proofErr w:type="gramStart"/>
      <w:r>
        <w:rPr>
          <w:rFonts w:ascii="Times New Roman" w:eastAsia="Times New Roman" w:hAnsi="Times New Roman" w:cs="Times New Roman"/>
          <w:bCs/>
          <w:strike/>
          <w:sz w:val="20"/>
          <w:szCs w:val="20"/>
          <w:lang w:val="en-US" w:eastAsia="es-ES"/>
        </w:rPr>
        <w:t xml:space="preserve">Romans </w:t>
      </w:r>
      <w:r w:rsidRPr="00334829">
        <w:rPr>
          <w:rFonts w:ascii="Times New Roman" w:eastAsia="Times New Roman" w:hAnsi="Times New Roman" w:cs="Times New Roman"/>
          <w:bCs/>
          <w:strike/>
          <w:sz w:val="20"/>
          <w:szCs w:val="20"/>
          <w:lang w:val="en-US" w:eastAsia="es-ES"/>
        </w:rPr>
        <w:t xml:space="preserve"> </w:t>
      </w:r>
      <w:r>
        <w:rPr>
          <w:rFonts w:ascii="Times New Roman" w:eastAsia="Times New Roman" w:hAnsi="Times New Roman" w:cs="Times New Roman"/>
          <w:bCs/>
          <w:dstrike/>
          <w:sz w:val="12"/>
          <w:szCs w:val="12"/>
          <w:lang w:val="en-US" w:eastAsia="es-ES"/>
        </w:rPr>
        <w:t>Times</w:t>
      </w:r>
      <w:proofErr w:type="gramEnd"/>
      <w:r>
        <w:rPr>
          <w:rFonts w:ascii="Times New Roman" w:eastAsia="Times New Roman" w:hAnsi="Times New Roman" w:cs="Times New Roman"/>
          <w:bCs/>
          <w:dstrike/>
          <w:sz w:val="12"/>
          <w:szCs w:val="12"/>
          <w:lang w:val="en-US" w:eastAsia="es-ES"/>
        </w:rPr>
        <w:t xml:space="preserve"> new Romans</w:t>
      </w:r>
    </w:p>
    <w:p w14:paraId="64D66EF3" w14:textId="77777777" w:rsidR="00334829" w:rsidRPr="00334829" w:rsidRDefault="00334829" w:rsidP="00334829">
      <w:pPr>
        <w:shd w:val="clear" w:color="auto" w:fill="FFFFFF" w:themeFill="background1"/>
        <w:autoSpaceDE w:val="0"/>
        <w:autoSpaceDN w:val="0"/>
        <w:adjustRightInd w:val="0"/>
        <w:spacing w:before="240"/>
        <w:ind w:left="360"/>
        <w:jc w:val="both"/>
        <w:rPr>
          <w:rFonts w:ascii="Times New Roman" w:eastAsia="Times New Roman" w:hAnsi="Times New Roman" w:cs="Times New Roman"/>
          <w:b/>
          <w:bCs/>
          <w:sz w:val="52"/>
          <w:szCs w:val="52"/>
          <w:lang w:val="en-US" w:eastAsia="es-ES"/>
        </w:rPr>
      </w:pPr>
    </w:p>
    <w:p w14:paraId="0BE60E9B" w14:textId="788588EC" w:rsidR="00334829" w:rsidRPr="00334829" w:rsidRDefault="00334829" w:rsidP="00334829">
      <w:pPr>
        <w:shd w:val="clear" w:color="auto" w:fill="FFFFFF" w:themeFill="background1"/>
        <w:autoSpaceDE w:val="0"/>
        <w:autoSpaceDN w:val="0"/>
        <w:adjustRightInd w:val="0"/>
        <w:spacing w:before="240"/>
        <w:ind w:left="360"/>
        <w:jc w:val="both"/>
        <w:rPr>
          <w:rFonts w:ascii="Courier New" w:eastAsia="Times New Roman" w:hAnsi="Courier New" w:cs="Courier New"/>
          <w:b/>
          <w:bCs/>
          <w:sz w:val="52"/>
          <w:szCs w:val="52"/>
          <w:lang w:val="en-US" w:eastAsia="es-ES"/>
        </w:rPr>
      </w:pPr>
      <w:r w:rsidRPr="00334829">
        <w:rPr>
          <w:rFonts w:ascii="Courier New" w:eastAsia="Times New Roman" w:hAnsi="Courier New" w:cs="Courier New"/>
          <w:bCs/>
          <w:sz w:val="52"/>
          <w:szCs w:val="52"/>
          <w:lang w:val="en-US" w:eastAsia="es-ES"/>
        </w:rPr>
        <w:t>Courier</w:t>
      </w:r>
      <w:r w:rsidRPr="00334829">
        <w:rPr>
          <w:rFonts w:ascii="Courier New" w:eastAsia="Times New Roman" w:hAnsi="Courier New" w:cs="Courier New"/>
          <w:b/>
          <w:bCs/>
          <w:sz w:val="52"/>
          <w:szCs w:val="52"/>
          <w:lang w:val="en-US" w:eastAsia="es-ES"/>
        </w:rPr>
        <w:t xml:space="preserve"> </w:t>
      </w:r>
      <w:proofErr w:type="spellStart"/>
      <w:r w:rsidRPr="00334829">
        <w:rPr>
          <w:rFonts w:ascii="Courier New" w:eastAsia="Times New Roman" w:hAnsi="Courier New" w:cs="Courier New"/>
          <w:b/>
          <w:bCs/>
          <w:sz w:val="44"/>
          <w:szCs w:val="44"/>
          <w:lang w:val="en-US" w:eastAsia="es-ES"/>
        </w:rPr>
        <w:t>Courier</w:t>
      </w:r>
      <w:proofErr w:type="spellEnd"/>
      <w:r w:rsidRPr="00334829">
        <w:rPr>
          <w:rFonts w:ascii="Courier New" w:eastAsia="Times New Roman" w:hAnsi="Courier New" w:cs="Courier New"/>
          <w:b/>
          <w:bCs/>
          <w:sz w:val="44"/>
          <w:szCs w:val="44"/>
          <w:lang w:val="en-US" w:eastAsia="es-ES"/>
        </w:rPr>
        <w:t xml:space="preserve"> </w:t>
      </w:r>
      <w:proofErr w:type="spellStart"/>
      <w:r w:rsidRPr="00334829">
        <w:rPr>
          <w:rFonts w:ascii="Courier New" w:eastAsia="Times New Roman" w:hAnsi="Courier New" w:cs="Courier New"/>
          <w:bCs/>
          <w:sz w:val="36"/>
          <w:szCs w:val="36"/>
          <w:u w:val="single"/>
          <w:lang w:val="en-US" w:eastAsia="es-ES"/>
        </w:rPr>
        <w:t>Courier</w:t>
      </w:r>
      <w:proofErr w:type="spellEnd"/>
      <w:r w:rsidRPr="00334829">
        <w:rPr>
          <w:rFonts w:ascii="Courier New" w:eastAsia="Times New Roman" w:hAnsi="Courier New" w:cs="Courier New"/>
          <w:bCs/>
          <w:sz w:val="36"/>
          <w:szCs w:val="36"/>
          <w:u w:val="single"/>
          <w:lang w:val="en-US" w:eastAsia="es-ES"/>
        </w:rPr>
        <w:t xml:space="preserve"> </w:t>
      </w:r>
      <w:proofErr w:type="spellStart"/>
      <w:r w:rsidRPr="00334829">
        <w:rPr>
          <w:rFonts w:ascii="Courier New" w:eastAsia="Times New Roman" w:hAnsi="Courier New" w:cs="Courier New"/>
          <w:bCs/>
          <w:i/>
          <w:sz w:val="28"/>
          <w:szCs w:val="28"/>
          <w:lang w:val="en-US" w:eastAsia="es-ES"/>
        </w:rPr>
        <w:t>Courier</w:t>
      </w:r>
      <w:proofErr w:type="spellEnd"/>
      <w:r w:rsidRPr="00334829">
        <w:rPr>
          <w:rFonts w:ascii="Courier New" w:eastAsia="Times New Roman" w:hAnsi="Courier New" w:cs="Courier New"/>
          <w:bCs/>
          <w:i/>
          <w:sz w:val="28"/>
          <w:szCs w:val="28"/>
          <w:lang w:val="en-US" w:eastAsia="es-ES"/>
        </w:rPr>
        <w:t xml:space="preserve"> </w:t>
      </w:r>
      <w:proofErr w:type="spellStart"/>
      <w:r w:rsidRPr="00334829">
        <w:rPr>
          <w:rFonts w:ascii="Courier New" w:eastAsia="Times New Roman" w:hAnsi="Courier New" w:cs="Courier New"/>
          <w:bCs/>
          <w:strike/>
          <w:sz w:val="20"/>
          <w:szCs w:val="20"/>
          <w:lang w:val="en-US" w:eastAsia="es-ES"/>
        </w:rPr>
        <w:t>Courier</w:t>
      </w:r>
      <w:proofErr w:type="spellEnd"/>
      <w:r w:rsidRPr="00334829">
        <w:rPr>
          <w:rFonts w:ascii="Courier New" w:eastAsia="Times New Roman" w:hAnsi="Courier New" w:cs="Courier New"/>
          <w:bCs/>
          <w:strike/>
          <w:sz w:val="20"/>
          <w:szCs w:val="20"/>
          <w:lang w:val="en-US" w:eastAsia="es-ES"/>
        </w:rPr>
        <w:t xml:space="preserve"> </w:t>
      </w:r>
      <w:proofErr w:type="spellStart"/>
      <w:r w:rsidRPr="00334829">
        <w:rPr>
          <w:rFonts w:ascii="Courier New" w:eastAsia="Times New Roman" w:hAnsi="Courier New" w:cs="Courier New"/>
          <w:bCs/>
          <w:dstrike/>
          <w:sz w:val="12"/>
          <w:szCs w:val="12"/>
          <w:lang w:val="en-US" w:eastAsia="es-ES"/>
        </w:rPr>
        <w:t>Courier</w:t>
      </w:r>
      <w:proofErr w:type="spellEnd"/>
    </w:p>
    <w:p w14:paraId="2668A91D" w14:textId="12095A9E" w:rsidR="003F3556" w:rsidRPr="00334829" w:rsidRDefault="003F3556" w:rsidP="003F3556">
      <w:pPr>
        <w:shd w:val="clear" w:color="auto" w:fill="FFFFFF" w:themeFill="background1"/>
        <w:autoSpaceDE w:val="0"/>
        <w:autoSpaceDN w:val="0"/>
        <w:adjustRightInd w:val="0"/>
        <w:spacing w:before="240"/>
        <w:ind w:left="360"/>
        <w:jc w:val="both"/>
        <w:rPr>
          <w:rFonts w:ascii="Times New Roman" w:eastAsia="Times New Roman" w:hAnsi="Times New Roman" w:cs="Times New Roman"/>
          <w:b/>
          <w:bCs/>
          <w:sz w:val="24"/>
          <w:szCs w:val="24"/>
          <w:lang w:val="en-US" w:eastAsia="es-ES"/>
        </w:rPr>
      </w:pPr>
    </w:p>
    <w:p w14:paraId="35E2BC59" w14:textId="4F730944" w:rsidR="00334829" w:rsidRPr="00334829" w:rsidRDefault="00334829" w:rsidP="00334829">
      <w:pPr>
        <w:shd w:val="clear" w:color="auto" w:fill="FFFFFF" w:themeFill="background1"/>
        <w:autoSpaceDE w:val="0"/>
        <w:autoSpaceDN w:val="0"/>
        <w:adjustRightInd w:val="0"/>
        <w:spacing w:before="240"/>
        <w:ind w:left="360"/>
        <w:jc w:val="both"/>
        <w:rPr>
          <w:rFonts w:ascii="Comic Sans MS" w:eastAsia="Times New Roman" w:hAnsi="Comic Sans MS" w:cs="Arial"/>
          <w:b/>
          <w:bCs/>
          <w:sz w:val="52"/>
          <w:szCs w:val="52"/>
          <w:lang w:val="en-US" w:eastAsia="es-ES"/>
        </w:rPr>
      </w:pPr>
      <w:r w:rsidRPr="00334829">
        <w:rPr>
          <w:rFonts w:ascii="Comic Sans MS" w:eastAsia="Times New Roman" w:hAnsi="Comic Sans MS" w:cs="Arial"/>
          <w:bCs/>
          <w:sz w:val="52"/>
          <w:szCs w:val="52"/>
          <w:lang w:val="en-US" w:eastAsia="es-ES"/>
        </w:rPr>
        <w:t xml:space="preserve">Comic </w:t>
      </w:r>
      <w:proofErr w:type="gramStart"/>
      <w:r w:rsidRPr="00334829">
        <w:rPr>
          <w:rFonts w:ascii="Comic Sans MS" w:eastAsia="Times New Roman" w:hAnsi="Comic Sans MS" w:cs="Arial"/>
          <w:bCs/>
          <w:sz w:val="52"/>
          <w:szCs w:val="52"/>
          <w:lang w:val="en-US" w:eastAsia="es-ES"/>
        </w:rPr>
        <w:t>Sans</w:t>
      </w:r>
      <w:proofErr w:type="gramEnd"/>
      <w:r w:rsidRPr="00334829">
        <w:rPr>
          <w:rFonts w:ascii="Comic Sans MS" w:eastAsia="Times New Roman" w:hAnsi="Comic Sans MS" w:cs="Arial"/>
          <w:b/>
          <w:bCs/>
          <w:sz w:val="52"/>
          <w:szCs w:val="52"/>
          <w:lang w:val="en-US" w:eastAsia="es-ES"/>
        </w:rPr>
        <w:t xml:space="preserve"> </w:t>
      </w:r>
      <w:r w:rsidRPr="00334829">
        <w:rPr>
          <w:rFonts w:ascii="Comic Sans MS" w:eastAsia="Times New Roman" w:hAnsi="Comic Sans MS" w:cs="Arial"/>
          <w:b/>
          <w:bCs/>
          <w:sz w:val="44"/>
          <w:szCs w:val="44"/>
          <w:lang w:val="en-US" w:eastAsia="es-ES"/>
        </w:rPr>
        <w:t>Comic Sans</w:t>
      </w:r>
      <w:r w:rsidRPr="00334829">
        <w:rPr>
          <w:rFonts w:ascii="Comic Sans MS" w:eastAsia="Times New Roman" w:hAnsi="Comic Sans MS" w:cs="Arial"/>
          <w:b/>
          <w:bCs/>
          <w:sz w:val="44"/>
          <w:szCs w:val="44"/>
          <w:lang w:val="en-US" w:eastAsia="es-ES"/>
        </w:rPr>
        <w:t xml:space="preserve"> </w:t>
      </w:r>
      <w:r w:rsidRPr="00334829">
        <w:rPr>
          <w:rFonts w:ascii="Comic Sans MS" w:eastAsia="Times New Roman" w:hAnsi="Comic Sans MS" w:cs="Arial"/>
          <w:bCs/>
          <w:sz w:val="36"/>
          <w:szCs w:val="36"/>
          <w:u w:val="single"/>
          <w:lang w:val="en-US" w:eastAsia="es-ES"/>
        </w:rPr>
        <w:t>Comic Sans</w:t>
      </w:r>
      <w:r w:rsidRPr="00334829">
        <w:rPr>
          <w:rFonts w:ascii="Comic Sans MS" w:eastAsia="Times New Roman" w:hAnsi="Comic Sans MS" w:cs="Arial"/>
          <w:bCs/>
          <w:sz w:val="36"/>
          <w:szCs w:val="36"/>
          <w:u w:val="single"/>
          <w:lang w:val="en-US" w:eastAsia="es-ES"/>
        </w:rPr>
        <w:t xml:space="preserve"> </w:t>
      </w:r>
      <w:r w:rsidRPr="00334829">
        <w:rPr>
          <w:rFonts w:ascii="Comic Sans MS" w:eastAsia="Times New Roman" w:hAnsi="Comic Sans MS" w:cs="Arial"/>
          <w:bCs/>
          <w:i/>
          <w:sz w:val="28"/>
          <w:szCs w:val="28"/>
          <w:lang w:val="en-US" w:eastAsia="es-ES"/>
        </w:rPr>
        <w:t>Comic Sans</w:t>
      </w:r>
      <w:r w:rsidRPr="00334829">
        <w:rPr>
          <w:rFonts w:ascii="Comic Sans MS" w:eastAsia="Times New Roman" w:hAnsi="Comic Sans MS" w:cs="Arial"/>
          <w:bCs/>
          <w:i/>
          <w:sz w:val="28"/>
          <w:szCs w:val="28"/>
          <w:lang w:val="en-US" w:eastAsia="es-ES"/>
        </w:rPr>
        <w:t xml:space="preserve"> </w:t>
      </w:r>
      <w:r w:rsidRPr="00334829">
        <w:rPr>
          <w:rFonts w:ascii="Comic Sans MS" w:eastAsia="Times New Roman" w:hAnsi="Comic Sans MS" w:cs="Arial"/>
          <w:bCs/>
          <w:strike/>
          <w:sz w:val="20"/>
          <w:szCs w:val="20"/>
          <w:lang w:val="en-US" w:eastAsia="es-ES"/>
        </w:rPr>
        <w:t>Comic Sans</w:t>
      </w:r>
      <w:r w:rsidRPr="00334829">
        <w:rPr>
          <w:rFonts w:ascii="Comic Sans MS" w:eastAsia="Times New Roman" w:hAnsi="Comic Sans MS" w:cs="Arial"/>
          <w:bCs/>
          <w:strike/>
          <w:sz w:val="20"/>
          <w:szCs w:val="20"/>
          <w:lang w:val="en-US" w:eastAsia="es-ES"/>
        </w:rPr>
        <w:t xml:space="preserve"> </w:t>
      </w:r>
      <w:r w:rsidRPr="00334829">
        <w:rPr>
          <w:rFonts w:ascii="Comic Sans MS" w:eastAsia="Times New Roman" w:hAnsi="Comic Sans MS" w:cs="Arial"/>
          <w:bCs/>
          <w:dstrike/>
          <w:sz w:val="12"/>
          <w:szCs w:val="12"/>
          <w:lang w:val="en-US" w:eastAsia="es-ES"/>
        </w:rPr>
        <w:t>Comic Sans</w:t>
      </w:r>
    </w:p>
    <w:p w14:paraId="50BCC286" w14:textId="1D1B2F83" w:rsidR="0078189C" w:rsidRPr="00334829" w:rsidRDefault="0078189C" w:rsidP="0078189C">
      <w:p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val="en-US" w:eastAsia="es-ES"/>
        </w:rPr>
      </w:pPr>
    </w:p>
    <w:p w14:paraId="36FA6D03" w14:textId="5CF37639" w:rsidR="00E123AE" w:rsidRPr="00334829" w:rsidRDefault="00334829" w:rsidP="00334829">
      <w:pPr>
        <w:shd w:val="clear" w:color="auto" w:fill="FFFFFF" w:themeFill="background1"/>
        <w:autoSpaceDE w:val="0"/>
        <w:autoSpaceDN w:val="0"/>
        <w:adjustRightInd w:val="0"/>
        <w:spacing w:before="240"/>
        <w:ind w:firstLine="360"/>
        <w:jc w:val="both"/>
        <w:rPr>
          <w:rFonts w:ascii="Times New Roman" w:eastAsia="Times New Roman" w:hAnsi="Times New Roman" w:cs="Times New Roman"/>
          <w:b/>
          <w:bCs/>
          <w:sz w:val="24"/>
          <w:szCs w:val="24"/>
          <w:lang w:val="en-US" w:eastAsia="es-ES"/>
        </w:rPr>
      </w:pPr>
      <w:r>
        <w:rPr>
          <w:rFonts w:ascii="Times New Roman" w:eastAsia="Times New Roman" w:hAnsi="Times New Roman" w:cs="Times New Roman"/>
          <w:b/>
          <w:bCs/>
          <w:sz w:val="24"/>
          <w:szCs w:val="24"/>
          <w:lang w:val="en-US" w:eastAsia="es-ES"/>
        </w:rPr>
        <w:t>10</w:t>
      </w:r>
      <w:r w:rsidRPr="00334829">
        <w:rPr>
          <w:rFonts w:ascii="Times New Roman" w:eastAsia="Times New Roman" w:hAnsi="Times New Roman" w:cs="Times New Roman"/>
          <w:b/>
          <w:bCs/>
          <w:sz w:val="24"/>
          <w:szCs w:val="24"/>
          <w:vertAlign w:val="superscript"/>
          <w:lang w:val="en-US" w:eastAsia="es-ES"/>
        </w:rPr>
        <w:t>n</w:t>
      </w:r>
      <w:r>
        <w:rPr>
          <w:rFonts w:ascii="Times New Roman" w:eastAsia="Times New Roman" w:hAnsi="Times New Roman" w:cs="Times New Roman"/>
          <w:b/>
          <w:bCs/>
          <w:sz w:val="24"/>
          <w:szCs w:val="24"/>
          <w:lang w:val="en-US" w:eastAsia="es-ES"/>
        </w:rPr>
        <w:tab/>
        <w:t>10</w:t>
      </w:r>
      <w:r>
        <w:rPr>
          <w:rFonts w:ascii="Times New Roman" w:eastAsia="Times New Roman" w:hAnsi="Times New Roman" w:cs="Times New Roman"/>
          <w:b/>
          <w:bCs/>
          <w:sz w:val="24"/>
          <w:szCs w:val="24"/>
          <w:vertAlign w:val="subscript"/>
          <w:lang w:val="en-US" w:eastAsia="es-ES"/>
        </w:rPr>
        <w:t>b</w:t>
      </w:r>
    </w:p>
    <w:p w14:paraId="471B1C01" w14:textId="760E3950" w:rsidR="00E123AE" w:rsidRPr="00334829" w:rsidRDefault="00E123AE" w:rsidP="0078189C">
      <w:p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val="en-US" w:eastAsia="es-ES"/>
        </w:rPr>
      </w:pPr>
    </w:p>
    <w:p w14:paraId="1AB9A1EF" w14:textId="77777777" w:rsidR="00E123AE" w:rsidRPr="00334829" w:rsidRDefault="00E123AE" w:rsidP="0078189C">
      <w:pPr>
        <w:shd w:val="clear" w:color="auto" w:fill="FFFFFF" w:themeFill="background1"/>
        <w:autoSpaceDE w:val="0"/>
        <w:autoSpaceDN w:val="0"/>
        <w:adjustRightInd w:val="0"/>
        <w:spacing w:before="240"/>
        <w:jc w:val="both"/>
        <w:rPr>
          <w:rFonts w:ascii="Times New Roman" w:eastAsia="Times New Roman" w:hAnsi="Times New Roman" w:cs="Times New Roman"/>
          <w:b/>
          <w:bCs/>
          <w:sz w:val="24"/>
          <w:szCs w:val="24"/>
          <w:lang w:val="en-US" w:eastAsia="es-ES"/>
        </w:rPr>
      </w:pPr>
    </w:p>
    <w:p w14:paraId="40D6B713" w14:textId="76F28C93" w:rsidR="006A3FF6" w:rsidRPr="003C59F4" w:rsidRDefault="00A6755C" w:rsidP="00CA6226">
      <w:pPr>
        <w:shd w:val="clear" w:color="auto" w:fill="A8D08D" w:themeFill="accent6" w:themeFillTint="99"/>
        <w:autoSpaceDE w:val="0"/>
        <w:autoSpaceDN w:val="0"/>
        <w:adjustRightInd w:val="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 xml:space="preserve">AMPLIACIÓN (NO OBLIGATORIO-SUBIR </w:t>
      </w:r>
      <w:proofErr w:type="gramStart"/>
      <w:r>
        <w:rPr>
          <w:rFonts w:ascii="Times New Roman" w:eastAsia="Times New Roman" w:hAnsi="Times New Roman" w:cs="Times New Roman"/>
          <w:b/>
          <w:bCs/>
          <w:sz w:val="24"/>
          <w:szCs w:val="24"/>
          <w:lang w:eastAsia="es-ES"/>
        </w:rPr>
        <w:t>NOTA)</w:t>
      </w:r>
      <w:r w:rsidR="00960ADA">
        <w:rPr>
          <w:rFonts w:ascii="Times New Roman" w:eastAsia="Times New Roman" w:hAnsi="Times New Roman" w:cs="Times New Roman"/>
          <w:b/>
          <w:bCs/>
          <w:sz w:val="24"/>
          <w:szCs w:val="24"/>
          <w:lang w:eastAsia="es-ES"/>
        </w:rPr>
        <w:t>FORMATO</w:t>
      </w:r>
      <w:proofErr w:type="gramEnd"/>
      <w:r w:rsidR="00E123AE">
        <w:rPr>
          <w:rFonts w:ascii="Times New Roman" w:eastAsia="Times New Roman" w:hAnsi="Times New Roman" w:cs="Times New Roman"/>
          <w:b/>
          <w:bCs/>
          <w:sz w:val="24"/>
          <w:szCs w:val="24"/>
          <w:lang w:eastAsia="es-ES"/>
        </w:rPr>
        <w:t>:</w:t>
      </w:r>
    </w:p>
    <w:p w14:paraId="64DC05CF" w14:textId="77777777" w:rsidR="00334829" w:rsidRDefault="00334829" w:rsidP="00E80E3B">
      <w:pPr>
        <w:autoSpaceDE w:val="0"/>
        <w:autoSpaceDN w:val="0"/>
        <w:adjustRightInd w:val="0"/>
        <w:jc w:val="center"/>
        <w:rPr>
          <w:b/>
          <w:iCs/>
        </w:rPr>
      </w:pPr>
    </w:p>
    <w:p w14:paraId="5D3242A3" w14:textId="77777777" w:rsidR="00334829" w:rsidRDefault="00334829" w:rsidP="00E80E3B">
      <w:pPr>
        <w:autoSpaceDE w:val="0"/>
        <w:autoSpaceDN w:val="0"/>
        <w:adjustRightInd w:val="0"/>
        <w:jc w:val="center"/>
        <w:rPr>
          <w:b/>
          <w:iCs/>
        </w:rPr>
      </w:pPr>
    </w:p>
    <w:p w14:paraId="06507C62" w14:textId="77777777" w:rsidR="00334829" w:rsidRDefault="00334829" w:rsidP="00E80E3B">
      <w:pPr>
        <w:autoSpaceDE w:val="0"/>
        <w:autoSpaceDN w:val="0"/>
        <w:adjustRightInd w:val="0"/>
        <w:jc w:val="center"/>
        <w:rPr>
          <w:b/>
          <w:iCs/>
        </w:rPr>
      </w:pPr>
    </w:p>
    <w:p w14:paraId="026F9280" w14:textId="58C05D65" w:rsidR="009E192E" w:rsidRDefault="00960ADA" w:rsidP="00E80E3B">
      <w:pPr>
        <w:autoSpaceDE w:val="0"/>
        <w:autoSpaceDN w:val="0"/>
        <w:adjustRightInd w:val="0"/>
        <w:jc w:val="center"/>
        <w:rPr>
          <w:b/>
          <w:iCs/>
        </w:rPr>
      </w:pPr>
      <w:r>
        <w:rPr>
          <w:noProof/>
          <w:lang w:eastAsia="es-ES"/>
        </w:rPr>
        <w:lastRenderedPageBreak/>
        <w:drawing>
          <wp:inline distT="0" distB="0" distL="0" distR="0" wp14:anchorId="2D16A59D" wp14:editId="7F6090A6">
            <wp:extent cx="4636470" cy="497681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2248" cy="4993749"/>
                    </a:xfrm>
                    <a:prstGeom prst="rect">
                      <a:avLst/>
                    </a:prstGeom>
                  </pic:spPr>
                </pic:pic>
              </a:graphicData>
            </a:graphic>
          </wp:inline>
        </w:drawing>
      </w:r>
    </w:p>
    <w:p w14:paraId="66CBC275" w14:textId="31EFE962" w:rsidR="00334829" w:rsidRDefault="00334829" w:rsidP="00E80E3B">
      <w:pPr>
        <w:autoSpaceDE w:val="0"/>
        <w:autoSpaceDN w:val="0"/>
        <w:adjustRightInd w:val="0"/>
        <w:jc w:val="center"/>
        <w:rPr>
          <w:b/>
          <w:iCs/>
        </w:rPr>
      </w:pPr>
    </w:p>
    <w:p w14:paraId="5BD91723" w14:textId="32597EF2" w:rsidR="00334829" w:rsidRDefault="00334829" w:rsidP="00E80E3B">
      <w:pPr>
        <w:autoSpaceDE w:val="0"/>
        <w:autoSpaceDN w:val="0"/>
        <w:adjustRightInd w:val="0"/>
        <w:jc w:val="center"/>
        <w:rPr>
          <w:b/>
          <w:iCs/>
        </w:rPr>
      </w:pPr>
    </w:p>
    <w:p w14:paraId="2E67CC9A" w14:textId="126C61FA" w:rsidR="00334829" w:rsidRDefault="00334829" w:rsidP="00334829">
      <w:pPr>
        <w:pStyle w:val="Prrafodelista"/>
        <w:numPr>
          <w:ilvl w:val="1"/>
          <w:numId w:val="19"/>
        </w:numPr>
        <w:autoSpaceDE w:val="0"/>
        <w:autoSpaceDN w:val="0"/>
        <w:adjustRightInd w:val="0"/>
        <w:rPr>
          <w:b/>
          <w:iCs/>
          <w:sz w:val="28"/>
          <w:szCs w:val="28"/>
        </w:rPr>
      </w:pPr>
      <w:r w:rsidRPr="00334829">
        <w:rPr>
          <w:b/>
          <w:iCs/>
          <w:sz w:val="28"/>
          <w:szCs w:val="28"/>
        </w:rPr>
        <w:t>Este texto está en negrita.</w:t>
      </w:r>
    </w:p>
    <w:p w14:paraId="62F7759B" w14:textId="7E12EA00" w:rsidR="00334829" w:rsidRDefault="00334829" w:rsidP="00334829">
      <w:pPr>
        <w:pStyle w:val="Prrafodelista"/>
        <w:numPr>
          <w:ilvl w:val="1"/>
          <w:numId w:val="19"/>
        </w:numPr>
        <w:autoSpaceDE w:val="0"/>
        <w:autoSpaceDN w:val="0"/>
        <w:adjustRightInd w:val="0"/>
        <w:rPr>
          <w:i/>
          <w:iCs/>
          <w:sz w:val="28"/>
          <w:szCs w:val="28"/>
        </w:rPr>
      </w:pPr>
      <w:r w:rsidRPr="00334829">
        <w:rPr>
          <w:i/>
          <w:iCs/>
          <w:sz w:val="28"/>
          <w:szCs w:val="28"/>
        </w:rPr>
        <w:t>Este texto está en cursiva.</w:t>
      </w:r>
    </w:p>
    <w:p w14:paraId="36A7F2B1" w14:textId="22DABA44" w:rsidR="00334829" w:rsidRPr="00334829" w:rsidRDefault="00334829" w:rsidP="00334829">
      <w:pPr>
        <w:pStyle w:val="Prrafodelista"/>
        <w:numPr>
          <w:ilvl w:val="1"/>
          <w:numId w:val="19"/>
        </w:numPr>
        <w:autoSpaceDE w:val="0"/>
        <w:autoSpaceDN w:val="0"/>
        <w:adjustRightInd w:val="0"/>
        <w:ind w:left="1434" w:hanging="357"/>
        <w:rPr>
          <w:i/>
          <w:iCs/>
          <w:sz w:val="28"/>
          <w:szCs w:val="28"/>
        </w:rPr>
      </w:pPr>
      <w:r>
        <w:rPr>
          <w:i/>
          <w:iCs/>
          <w:sz w:val="28"/>
          <w:szCs w:val="28"/>
        </w:rPr>
        <w:t xml:space="preserve">4. </w:t>
      </w:r>
      <w:r w:rsidRPr="00334829">
        <w:rPr>
          <w:b/>
          <w:iCs/>
          <w:color w:val="FF0000"/>
          <w:sz w:val="28"/>
          <w:szCs w:val="28"/>
        </w:rPr>
        <w:t>Esta línea está de color rojo y en negrita</w:t>
      </w:r>
    </w:p>
    <w:p w14:paraId="3C2888C3" w14:textId="7A13744F" w:rsidR="00334829" w:rsidRDefault="00334829" w:rsidP="00334829">
      <w:pPr>
        <w:pStyle w:val="Prrafodelista"/>
        <w:autoSpaceDE w:val="0"/>
        <w:autoSpaceDN w:val="0"/>
        <w:adjustRightInd w:val="0"/>
        <w:ind w:left="1434"/>
        <w:rPr>
          <w:i/>
          <w:iCs/>
          <w:sz w:val="28"/>
          <w:szCs w:val="28"/>
        </w:rPr>
      </w:pPr>
    </w:p>
    <w:p w14:paraId="5761E1E0" w14:textId="090D1764" w:rsidR="00334829" w:rsidRDefault="00334829" w:rsidP="00334829">
      <w:pPr>
        <w:pStyle w:val="Prrafodelista"/>
        <w:autoSpaceDE w:val="0"/>
        <w:autoSpaceDN w:val="0"/>
        <w:adjustRightInd w:val="0"/>
        <w:ind w:left="1434"/>
        <w:rPr>
          <w:iCs/>
          <w:strike/>
          <w:color w:val="92D050"/>
          <w:sz w:val="28"/>
          <w:szCs w:val="28"/>
        </w:rPr>
      </w:pPr>
      <w:r w:rsidRPr="00334829">
        <w:rPr>
          <w:iCs/>
          <w:strike/>
          <w:color w:val="92D050"/>
          <w:sz w:val="28"/>
          <w:szCs w:val="28"/>
        </w:rPr>
        <w:t>Esta línea esta de color verde y tachada</w:t>
      </w:r>
    </w:p>
    <w:p w14:paraId="5647124C" w14:textId="7F95C592" w:rsidR="00334829" w:rsidRDefault="00334829" w:rsidP="00334829">
      <w:pPr>
        <w:pStyle w:val="Prrafodelista"/>
        <w:autoSpaceDE w:val="0"/>
        <w:autoSpaceDN w:val="0"/>
        <w:adjustRightInd w:val="0"/>
        <w:ind w:left="1434"/>
        <w:rPr>
          <w:iCs/>
          <w:strike/>
          <w:color w:val="92D050"/>
          <w:sz w:val="28"/>
          <w:szCs w:val="28"/>
        </w:rPr>
      </w:pPr>
    </w:p>
    <w:p w14:paraId="2FC97BAF" w14:textId="31DE1664" w:rsidR="00334829" w:rsidRDefault="00334829" w:rsidP="00334829">
      <w:pPr>
        <w:pStyle w:val="Prrafodelista"/>
        <w:autoSpaceDE w:val="0"/>
        <w:autoSpaceDN w:val="0"/>
        <w:adjustRightInd w:val="0"/>
        <w:ind w:left="1434"/>
        <w:rPr>
          <w:b/>
          <w:i/>
          <w:iCs/>
          <w:strike/>
          <w:color w:val="0070C0"/>
          <w:sz w:val="28"/>
          <w:szCs w:val="28"/>
        </w:rPr>
      </w:pPr>
      <w:r w:rsidRPr="000A338A">
        <w:rPr>
          <w:b/>
          <w:i/>
          <w:iCs/>
          <w:strike/>
          <w:color w:val="0070C0"/>
          <w:sz w:val="28"/>
          <w:szCs w:val="28"/>
        </w:rPr>
        <w:t xml:space="preserve">Esta línea </w:t>
      </w:r>
      <w:r w:rsidR="000A338A" w:rsidRPr="000A338A">
        <w:rPr>
          <w:b/>
          <w:i/>
          <w:iCs/>
          <w:strike/>
          <w:color w:val="0070C0"/>
          <w:sz w:val="28"/>
          <w:szCs w:val="28"/>
        </w:rPr>
        <w:t>de color azul en negrita y cursiva</w:t>
      </w:r>
    </w:p>
    <w:p w14:paraId="300DB9DE" w14:textId="19A054B0" w:rsidR="000A338A" w:rsidRDefault="000A338A" w:rsidP="00334829">
      <w:pPr>
        <w:pStyle w:val="Prrafodelista"/>
        <w:autoSpaceDE w:val="0"/>
        <w:autoSpaceDN w:val="0"/>
        <w:adjustRightInd w:val="0"/>
        <w:ind w:left="1434"/>
        <w:rPr>
          <w:b/>
          <w:i/>
          <w:iCs/>
          <w:strike/>
          <w:color w:val="0070C0"/>
          <w:sz w:val="28"/>
          <w:szCs w:val="28"/>
        </w:rPr>
      </w:pPr>
    </w:p>
    <w:p w14:paraId="36DDB203" w14:textId="7740244D" w:rsidR="000A338A" w:rsidRDefault="000A338A" w:rsidP="00334829">
      <w:pPr>
        <w:pStyle w:val="Prrafodelista"/>
        <w:autoSpaceDE w:val="0"/>
        <w:autoSpaceDN w:val="0"/>
        <w:adjustRightInd w:val="0"/>
        <w:ind w:left="1434"/>
        <w:rPr>
          <w:iCs/>
          <w:color w:val="ED7D31" w:themeColor="accent2"/>
          <w:sz w:val="28"/>
          <w:szCs w:val="28"/>
          <w:u w:val="double"/>
        </w:rPr>
      </w:pPr>
      <w:r w:rsidRPr="000A338A">
        <w:rPr>
          <w:iCs/>
          <w:color w:val="ED7D31" w:themeColor="accent2"/>
          <w:sz w:val="28"/>
          <w:szCs w:val="28"/>
          <w:u w:val="double"/>
        </w:rPr>
        <w:t xml:space="preserve">Está línea de color naranja y con este tipo de subrayado </w:t>
      </w:r>
    </w:p>
    <w:p w14:paraId="72BD8B37" w14:textId="6C92B6E3" w:rsidR="000A338A" w:rsidRDefault="000A338A" w:rsidP="00334829">
      <w:pPr>
        <w:pStyle w:val="Prrafodelista"/>
        <w:autoSpaceDE w:val="0"/>
        <w:autoSpaceDN w:val="0"/>
        <w:adjustRightInd w:val="0"/>
        <w:ind w:left="1434"/>
        <w:rPr>
          <w:iCs/>
          <w:color w:val="ED7D31" w:themeColor="accent2"/>
          <w:sz w:val="28"/>
          <w:szCs w:val="28"/>
          <w:u w:val="double"/>
        </w:rPr>
      </w:pPr>
    </w:p>
    <w:p w14:paraId="537F10AF" w14:textId="373E4CAE" w:rsidR="000A338A" w:rsidRDefault="000A338A" w:rsidP="00334829">
      <w:pPr>
        <w:pStyle w:val="Prrafodelista"/>
        <w:autoSpaceDE w:val="0"/>
        <w:autoSpaceDN w:val="0"/>
        <w:adjustRightInd w:val="0"/>
        <w:ind w:left="1434"/>
        <w:rPr>
          <w:b/>
          <w:iCs/>
          <w:color w:val="000000" w:themeColor="text1"/>
          <w:sz w:val="28"/>
          <w:szCs w:val="28"/>
          <w:u w:val="dash"/>
        </w:rPr>
      </w:pPr>
      <w:r w:rsidRPr="000A338A">
        <w:rPr>
          <w:b/>
          <w:iCs/>
          <w:color w:val="000000" w:themeColor="text1"/>
          <w:sz w:val="28"/>
          <w:szCs w:val="28"/>
          <w:u w:val="dash"/>
        </w:rPr>
        <w:t>Esta línea de color negro en negrita y con otro tipo de subrayado</w:t>
      </w:r>
    </w:p>
    <w:p w14:paraId="6C1072DE" w14:textId="4E13AFAD" w:rsidR="000A338A" w:rsidRDefault="000A338A" w:rsidP="00334829">
      <w:pPr>
        <w:pStyle w:val="Prrafodelista"/>
        <w:autoSpaceDE w:val="0"/>
        <w:autoSpaceDN w:val="0"/>
        <w:adjustRightInd w:val="0"/>
        <w:ind w:left="1434"/>
        <w:rPr>
          <w:b/>
          <w:iCs/>
          <w:color w:val="000000" w:themeColor="text1"/>
          <w:sz w:val="28"/>
          <w:szCs w:val="28"/>
          <w:u w:val="dash"/>
        </w:rPr>
      </w:pPr>
    </w:p>
    <w:p w14:paraId="64475198" w14:textId="04DA125C" w:rsidR="000A338A" w:rsidRDefault="000A338A" w:rsidP="00334829">
      <w:pPr>
        <w:pStyle w:val="Prrafodelista"/>
        <w:autoSpaceDE w:val="0"/>
        <w:autoSpaceDN w:val="0"/>
        <w:adjustRightInd w:val="0"/>
        <w:ind w:left="1434"/>
        <w:rPr>
          <w:iCs/>
          <w:color w:val="000000" w:themeColor="text1"/>
          <w:sz w:val="28"/>
          <w:szCs w:val="28"/>
        </w:rPr>
      </w:pPr>
      <w:r w:rsidRPr="000A338A">
        <w:rPr>
          <w:iCs/>
          <w:color w:val="000000" w:themeColor="text1"/>
          <w:sz w:val="28"/>
          <w:szCs w:val="28"/>
        </w:rPr>
        <w:t xml:space="preserve">Esta es la fórmula del </w:t>
      </w:r>
      <w:r w:rsidRPr="000A338A">
        <w:rPr>
          <w:b/>
          <w:iCs/>
          <w:color w:val="000000" w:themeColor="text1"/>
          <w:sz w:val="28"/>
          <w:szCs w:val="28"/>
        </w:rPr>
        <w:t>agua</w:t>
      </w:r>
      <w:r w:rsidRPr="000A338A">
        <w:rPr>
          <w:iCs/>
          <w:color w:val="000000" w:themeColor="text1"/>
          <w:sz w:val="28"/>
          <w:szCs w:val="28"/>
        </w:rPr>
        <w:t>: H</w:t>
      </w:r>
      <w:r w:rsidRPr="000A338A">
        <w:rPr>
          <w:iCs/>
          <w:color w:val="000000" w:themeColor="text1"/>
          <w:sz w:val="28"/>
          <w:szCs w:val="28"/>
          <w:vertAlign w:val="subscript"/>
        </w:rPr>
        <w:t>2</w:t>
      </w:r>
      <w:r w:rsidRPr="000A338A">
        <w:rPr>
          <w:iCs/>
          <w:color w:val="000000" w:themeColor="text1"/>
          <w:sz w:val="28"/>
          <w:szCs w:val="28"/>
        </w:rPr>
        <w:t>O</w:t>
      </w:r>
    </w:p>
    <w:p w14:paraId="3CFEFCF8" w14:textId="1D3B985D" w:rsidR="000A338A" w:rsidRDefault="000A338A" w:rsidP="00334829">
      <w:pPr>
        <w:pStyle w:val="Prrafodelista"/>
        <w:autoSpaceDE w:val="0"/>
        <w:autoSpaceDN w:val="0"/>
        <w:adjustRightInd w:val="0"/>
        <w:ind w:left="1434"/>
        <w:rPr>
          <w:iCs/>
          <w:color w:val="000000" w:themeColor="text1"/>
          <w:sz w:val="28"/>
          <w:szCs w:val="28"/>
        </w:rPr>
      </w:pPr>
    </w:p>
    <w:p w14:paraId="1250F6EA" w14:textId="78969C75" w:rsidR="000A338A" w:rsidRDefault="000A338A" w:rsidP="00334829">
      <w:pPr>
        <w:pStyle w:val="Prrafodelista"/>
        <w:autoSpaceDE w:val="0"/>
        <w:autoSpaceDN w:val="0"/>
        <w:adjustRightInd w:val="0"/>
        <w:ind w:left="1434"/>
        <w:rPr>
          <w:iCs/>
          <w:color w:val="000000" w:themeColor="text1"/>
          <w:sz w:val="28"/>
          <w:szCs w:val="28"/>
          <w:vertAlign w:val="subscript"/>
        </w:rPr>
      </w:pPr>
      <w:r>
        <w:rPr>
          <w:iCs/>
          <w:color w:val="000000" w:themeColor="text1"/>
          <w:sz w:val="28"/>
          <w:szCs w:val="28"/>
        </w:rPr>
        <w:t xml:space="preserve">Esta es la fórmula del </w:t>
      </w:r>
      <w:r w:rsidRPr="000A338A">
        <w:rPr>
          <w:b/>
          <w:iCs/>
          <w:color w:val="000000" w:themeColor="text1"/>
          <w:sz w:val="28"/>
          <w:szCs w:val="28"/>
          <w:u w:val="single"/>
        </w:rPr>
        <w:t>ácido sulfúrico</w:t>
      </w:r>
      <w:r>
        <w:rPr>
          <w:iCs/>
          <w:color w:val="000000" w:themeColor="text1"/>
          <w:sz w:val="28"/>
          <w:szCs w:val="28"/>
        </w:rPr>
        <w:t>: H</w:t>
      </w:r>
      <w:r>
        <w:rPr>
          <w:iCs/>
          <w:color w:val="000000" w:themeColor="text1"/>
          <w:sz w:val="28"/>
          <w:szCs w:val="28"/>
          <w:vertAlign w:val="subscript"/>
        </w:rPr>
        <w:t>2</w:t>
      </w:r>
      <w:r>
        <w:rPr>
          <w:iCs/>
          <w:color w:val="000000" w:themeColor="text1"/>
          <w:sz w:val="28"/>
          <w:szCs w:val="28"/>
        </w:rPr>
        <w:t>SO</w:t>
      </w:r>
      <w:r>
        <w:rPr>
          <w:iCs/>
          <w:color w:val="000000" w:themeColor="text1"/>
          <w:sz w:val="28"/>
          <w:szCs w:val="28"/>
          <w:vertAlign w:val="subscript"/>
        </w:rPr>
        <w:t>4</w:t>
      </w:r>
    </w:p>
    <w:p w14:paraId="44FD1D07" w14:textId="3D4F7E5E" w:rsidR="000A338A" w:rsidRDefault="000A338A" w:rsidP="00334829">
      <w:pPr>
        <w:pStyle w:val="Prrafodelista"/>
        <w:autoSpaceDE w:val="0"/>
        <w:autoSpaceDN w:val="0"/>
        <w:adjustRightInd w:val="0"/>
        <w:ind w:left="1434"/>
        <w:rPr>
          <w:iCs/>
          <w:color w:val="000000" w:themeColor="text1"/>
          <w:sz w:val="28"/>
          <w:szCs w:val="28"/>
          <w:vertAlign w:val="subscript"/>
        </w:rPr>
      </w:pPr>
    </w:p>
    <w:p w14:paraId="2DAFBA69" w14:textId="34DE5B44" w:rsidR="000A338A" w:rsidRDefault="000A338A" w:rsidP="00334829">
      <w:pPr>
        <w:pStyle w:val="Prrafodelista"/>
        <w:autoSpaceDE w:val="0"/>
        <w:autoSpaceDN w:val="0"/>
        <w:adjustRightInd w:val="0"/>
        <w:ind w:left="1434"/>
        <w:rPr>
          <w:iCs/>
          <w:color w:val="000000" w:themeColor="text1"/>
          <w:sz w:val="28"/>
          <w:szCs w:val="28"/>
        </w:rPr>
      </w:pPr>
      <w:r>
        <w:rPr>
          <w:iCs/>
          <w:color w:val="000000" w:themeColor="text1"/>
          <w:sz w:val="28"/>
          <w:szCs w:val="28"/>
        </w:rPr>
        <w:t xml:space="preserve">El resultado de la potencia </w:t>
      </w:r>
      <w:r w:rsidRPr="000A338A">
        <w:rPr>
          <w:b/>
          <w:iCs/>
          <w:color w:val="000000" w:themeColor="text1"/>
          <w:sz w:val="28"/>
          <w:szCs w:val="28"/>
        </w:rPr>
        <w:t>2</w:t>
      </w:r>
      <w:r w:rsidRPr="000A338A">
        <w:rPr>
          <w:b/>
          <w:iCs/>
          <w:color w:val="000000" w:themeColor="text1"/>
          <w:sz w:val="28"/>
          <w:szCs w:val="28"/>
          <w:vertAlign w:val="superscript"/>
        </w:rPr>
        <w:t>4</w:t>
      </w:r>
      <w:r>
        <w:rPr>
          <w:iCs/>
          <w:color w:val="000000" w:themeColor="text1"/>
          <w:sz w:val="28"/>
          <w:szCs w:val="28"/>
        </w:rPr>
        <w:t xml:space="preserve"> es </w:t>
      </w:r>
      <w:r w:rsidRPr="000A338A">
        <w:rPr>
          <w:b/>
          <w:iCs/>
          <w:color w:val="000000" w:themeColor="text1"/>
          <w:sz w:val="28"/>
          <w:szCs w:val="28"/>
        </w:rPr>
        <w:t>16</w:t>
      </w:r>
      <w:r>
        <w:rPr>
          <w:iCs/>
          <w:color w:val="000000" w:themeColor="text1"/>
          <w:sz w:val="28"/>
          <w:szCs w:val="28"/>
        </w:rPr>
        <w:t>.</w:t>
      </w:r>
    </w:p>
    <w:p w14:paraId="5160029D" w14:textId="6B5122BD" w:rsidR="000A338A" w:rsidRDefault="000A338A" w:rsidP="00334829">
      <w:pPr>
        <w:pStyle w:val="Prrafodelista"/>
        <w:autoSpaceDE w:val="0"/>
        <w:autoSpaceDN w:val="0"/>
        <w:adjustRightInd w:val="0"/>
        <w:ind w:left="1434"/>
        <w:rPr>
          <w:iCs/>
          <w:color w:val="000000" w:themeColor="text1"/>
          <w:sz w:val="28"/>
          <w:szCs w:val="28"/>
        </w:rPr>
      </w:pPr>
    </w:p>
    <w:p w14:paraId="22AEA778" w14:textId="5FC79E0C" w:rsidR="000A338A" w:rsidRDefault="000A338A" w:rsidP="00334829">
      <w:pPr>
        <w:pStyle w:val="Prrafodelista"/>
        <w:autoSpaceDE w:val="0"/>
        <w:autoSpaceDN w:val="0"/>
        <w:adjustRightInd w:val="0"/>
        <w:ind w:left="1434"/>
        <w:rPr>
          <w:iCs/>
          <w:color w:val="000000" w:themeColor="text1"/>
          <w:sz w:val="28"/>
          <w:szCs w:val="28"/>
        </w:rPr>
      </w:pPr>
      <w:r>
        <w:rPr>
          <w:iCs/>
          <w:color w:val="000000" w:themeColor="text1"/>
          <w:sz w:val="28"/>
          <w:szCs w:val="28"/>
        </w:rPr>
        <w:t xml:space="preserve">El resultado de la potencia </w:t>
      </w:r>
      <w:r w:rsidRPr="000A338A">
        <w:rPr>
          <w:b/>
          <w:iCs/>
          <w:color w:val="000000" w:themeColor="text1"/>
          <w:sz w:val="28"/>
          <w:szCs w:val="28"/>
        </w:rPr>
        <w:t>3</w:t>
      </w:r>
      <w:r w:rsidRPr="000A338A">
        <w:rPr>
          <w:b/>
          <w:iCs/>
          <w:color w:val="000000" w:themeColor="text1"/>
          <w:sz w:val="28"/>
          <w:szCs w:val="28"/>
          <w:vertAlign w:val="superscript"/>
        </w:rPr>
        <w:t>2</w:t>
      </w:r>
      <w:r>
        <w:rPr>
          <w:iCs/>
          <w:color w:val="000000" w:themeColor="text1"/>
          <w:sz w:val="28"/>
          <w:szCs w:val="28"/>
        </w:rPr>
        <w:t xml:space="preserve"> es </w:t>
      </w:r>
      <w:r w:rsidRPr="000A338A">
        <w:rPr>
          <w:b/>
          <w:iCs/>
          <w:color w:val="000000" w:themeColor="text1"/>
          <w:sz w:val="28"/>
          <w:szCs w:val="28"/>
        </w:rPr>
        <w:t>9</w:t>
      </w:r>
      <w:r>
        <w:rPr>
          <w:iCs/>
          <w:color w:val="000000" w:themeColor="text1"/>
          <w:sz w:val="28"/>
          <w:szCs w:val="28"/>
        </w:rPr>
        <w:t>.</w:t>
      </w:r>
    </w:p>
    <w:p w14:paraId="08072EE5" w14:textId="169EB653" w:rsidR="000A338A" w:rsidRDefault="000A338A" w:rsidP="00334829">
      <w:pPr>
        <w:pStyle w:val="Prrafodelista"/>
        <w:autoSpaceDE w:val="0"/>
        <w:autoSpaceDN w:val="0"/>
        <w:adjustRightInd w:val="0"/>
        <w:ind w:left="1434"/>
        <w:rPr>
          <w:iCs/>
          <w:color w:val="000000" w:themeColor="text1"/>
          <w:sz w:val="28"/>
          <w:szCs w:val="28"/>
        </w:rPr>
      </w:pPr>
    </w:p>
    <w:p w14:paraId="61C54B4B" w14:textId="414E91C5" w:rsidR="000A338A" w:rsidRPr="000A338A" w:rsidRDefault="000A338A" w:rsidP="00334829">
      <w:pPr>
        <w:pStyle w:val="Prrafodelista"/>
        <w:autoSpaceDE w:val="0"/>
        <w:autoSpaceDN w:val="0"/>
        <w:adjustRightInd w:val="0"/>
        <w:ind w:left="1434"/>
        <w:rPr>
          <w:rFonts w:ascii="Arial Black" w:hAnsi="Arial Black"/>
          <w:iCs/>
          <w:color w:val="000000" w:themeColor="text1"/>
          <w:sz w:val="32"/>
          <w:szCs w:val="32"/>
        </w:rPr>
      </w:pPr>
      <w:r w:rsidRPr="000A338A">
        <w:rPr>
          <w:rFonts w:ascii="Arial Black" w:hAnsi="Arial Black"/>
          <w:iCs/>
          <w:color w:val="000000" w:themeColor="text1"/>
          <w:sz w:val="32"/>
          <w:szCs w:val="32"/>
        </w:rPr>
        <w:t>Esta es una fuente Arial Black en 16</w:t>
      </w:r>
    </w:p>
    <w:p w14:paraId="0F8D0C33" w14:textId="3119A7B7" w:rsidR="00334829" w:rsidRDefault="00334829" w:rsidP="00E80E3B">
      <w:pPr>
        <w:autoSpaceDE w:val="0"/>
        <w:autoSpaceDN w:val="0"/>
        <w:adjustRightInd w:val="0"/>
        <w:jc w:val="center"/>
        <w:rPr>
          <w:b/>
          <w:iCs/>
        </w:rPr>
      </w:pPr>
    </w:p>
    <w:p w14:paraId="4043F13F" w14:textId="098AC898" w:rsidR="00334829" w:rsidRDefault="00334829" w:rsidP="00E80E3B">
      <w:pPr>
        <w:autoSpaceDE w:val="0"/>
        <w:autoSpaceDN w:val="0"/>
        <w:adjustRightInd w:val="0"/>
        <w:jc w:val="center"/>
        <w:rPr>
          <w:b/>
          <w:iCs/>
        </w:rPr>
      </w:pPr>
    </w:p>
    <w:p w14:paraId="2C3E265E" w14:textId="6752B1FF" w:rsidR="00334829" w:rsidRDefault="00334829" w:rsidP="00E80E3B">
      <w:pPr>
        <w:autoSpaceDE w:val="0"/>
        <w:autoSpaceDN w:val="0"/>
        <w:adjustRightInd w:val="0"/>
        <w:jc w:val="center"/>
        <w:rPr>
          <w:b/>
          <w:iCs/>
        </w:rPr>
      </w:pPr>
    </w:p>
    <w:p w14:paraId="6A837946" w14:textId="50D05303" w:rsidR="00334829" w:rsidRDefault="00334829" w:rsidP="00E80E3B">
      <w:pPr>
        <w:autoSpaceDE w:val="0"/>
        <w:autoSpaceDN w:val="0"/>
        <w:adjustRightInd w:val="0"/>
        <w:jc w:val="center"/>
        <w:rPr>
          <w:b/>
          <w:iCs/>
        </w:rPr>
      </w:pPr>
    </w:p>
    <w:p w14:paraId="630D7919" w14:textId="16EB9A36" w:rsidR="00334829" w:rsidRDefault="00334829" w:rsidP="00E80E3B">
      <w:pPr>
        <w:autoSpaceDE w:val="0"/>
        <w:autoSpaceDN w:val="0"/>
        <w:adjustRightInd w:val="0"/>
        <w:jc w:val="center"/>
        <w:rPr>
          <w:b/>
          <w:iCs/>
        </w:rPr>
      </w:pPr>
    </w:p>
    <w:p w14:paraId="6787D332" w14:textId="60BE0D3D" w:rsidR="00334829" w:rsidRDefault="00334829" w:rsidP="00E80E3B">
      <w:pPr>
        <w:autoSpaceDE w:val="0"/>
        <w:autoSpaceDN w:val="0"/>
        <w:adjustRightInd w:val="0"/>
        <w:jc w:val="center"/>
        <w:rPr>
          <w:b/>
          <w:iCs/>
        </w:rPr>
      </w:pPr>
    </w:p>
    <w:p w14:paraId="760EC276" w14:textId="77777777" w:rsidR="00334829" w:rsidRDefault="00334829" w:rsidP="00E80E3B">
      <w:pPr>
        <w:autoSpaceDE w:val="0"/>
        <w:autoSpaceDN w:val="0"/>
        <w:adjustRightInd w:val="0"/>
        <w:jc w:val="center"/>
        <w:rPr>
          <w:b/>
          <w:iCs/>
        </w:rPr>
      </w:pPr>
      <w:bookmarkStart w:id="1" w:name="_GoBack"/>
      <w:bookmarkEnd w:id="1"/>
    </w:p>
    <w:p w14:paraId="30F361FB" w14:textId="2E117C45" w:rsidR="0078189C" w:rsidRPr="004611AD" w:rsidRDefault="00A6755C" w:rsidP="0078189C">
      <w:pPr>
        <w:shd w:val="clear" w:color="auto" w:fill="BDD6EE" w:themeFill="accent5" w:themeFillTint="66"/>
        <w:autoSpaceDE w:val="0"/>
        <w:autoSpaceDN w:val="0"/>
        <w:adjustRightInd w:val="0"/>
        <w:spacing w:before="240"/>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AMPLIACIÓN (NO OBLIGATORIO-SUBIR NOTA)</w:t>
      </w:r>
      <w:r w:rsidR="0078189C" w:rsidRPr="0078189C">
        <w:rPr>
          <w:b/>
          <w:iCs/>
          <w:noProof/>
          <w:lang w:eastAsia="es-ES"/>
        </w:rPr>
        <w:drawing>
          <wp:anchor distT="0" distB="0" distL="114300" distR="114300" simplePos="0" relativeHeight="251663360" behindDoc="1" locked="0" layoutInCell="1" allowOverlap="1" wp14:anchorId="00A309BE" wp14:editId="35FEF4B3">
            <wp:simplePos x="0" y="0"/>
            <wp:positionH relativeFrom="page">
              <wp:posOffset>1668145</wp:posOffset>
            </wp:positionH>
            <wp:positionV relativeFrom="paragraph">
              <wp:posOffset>276225</wp:posOffset>
            </wp:positionV>
            <wp:extent cx="4076700" cy="2868930"/>
            <wp:effectExtent l="0" t="0" r="0" b="7620"/>
            <wp:wrapTight wrapText="bothSides">
              <wp:wrapPolygon edited="0">
                <wp:start x="0" y="0"/>
                <wp:lineTo x="0" y="21514"/>
                <wp:lineTo x="21499" y="21514"/>
                <wp:lineTo x="21499"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76700" cy="2868930"/>
                    </a:xfrm>
                    <a:prstGeom prst="rect">
                      <a:avLst/>
                    </a:prstGeom>
                  </pic:spPr>
                </pic:pic>
              </a:graphicData>
            </a:graphic>
          </wp:anchor>
        </w:drawing>
      </w:r>
      <w:r w:rsidR="0078189C">
        <w:rPr>
          <w:rFonts w:ascii="Times New Roman" w:eastAsia="Times New Roman" w:hAnsi="Times New Roman" w:cs="Times New Roman"/>
          <w:b/>
          <w:bCs/>
          <w:sz w:val="24"/>
          <w:szCs w:val="24"/>
          <w:lang w:eastAsia="es-ES"/>
        </w:rPr>
        <w:t>FORMATO</w:t>
      </w:r>
    </w:p>
    <w:p w14:paraId="431FAB17" w14:textId="5CAEE7E1" w:rsidR="0078189C" w:rsidRDefault="0078189C" w:rsidP="00E80E3B">
      <w:pPr>
        <w:autoSpaceDE w:val="0"/>
        <w:autoSpaceDN w:val="0"/>
        <w:adjustRightInd w:val="0"/>
        <w:jc w:val="center"/>
        <w:rPr>
          <w:b/>
          <w:iCs/>
        </w:rPr>
      </w:pPr>
    </w:p>
    <w:p w14:paraId="29930055" w14:textId="6B15281D" w:rsidR="0078189C" w:rsidRDefault="0078189C" w:rsidP="00E80E3B">
      <w:pPr>
        <w:autoSpaceDE w:val="0"/>
        <w:autoSpaceDN w:val="0"/>
        <w:adjustRightInd w:val="0"/>
        <w:jc w:val="center"/>
        <w:rPr>
          <w:b/>
          <w:iCs/>
        </w:rPr>
      </w:pPr>
    </w:p>
    <w:p w14:paraId="49F144A0" w14:textId="21B0B6FC" w:rsidR="0005565C" w:rsidRDefault="0005565C" w:rsidP="00E80E3B">
      <w:pPr>
        <w:autoSpaceDE w:val="0"/>
        <w:autoSpaceDN w:val="0"/>
        <w:adjustRightInd w:val="0"/>
        <w:jc w:val="center"/>
        <w:rPr>
          <w:b/>
          <w:iCs/>
        </w:rPr>
      </w:pPr>
    </w:p>
    <w:sectPr w:rsidR="0005565C" w:rsidSect="00646199">
      <w:headerReference w:type="default" r:id="rId19"/>
      <w:footerReference w:type="default" r:id="rId20"/>
      <w:footnotePr>
        <w:pos w:val="beneathText"/>
      </w:footnotePr>
      <w:pgSz w:w="11905" w:h="16837" w:code="9"/>
      <w:pgMar w:top="1021" w:right="1021" w:bottom="1021" w:left="1021" w:header="680" w:footer="680" w:gutter="0"/>
      <w:pgBorders>
        <w:top w:val="thinThickSmallGap" w:sz="24" w:space="11" w:color="4472C4" w:themeColor="accent1"/>
        <w:left w:val="thinThickSmallGap" w:sz="24" w:space="31" w:color="4472C4" w:themeColor="accent1"/>
        <w:bottom w:val="thickThinSmallGap" w:sz="24" w:space="11" w:color="4472C4" w:themeColor="accent1"/>
        <w:right w:val="thickThinSmallGap" w:sz="24" w:space="31"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A9C4F" w14:textId="77777777" w:rsidR="00610982" w:rsidRDefault="00610982">
      <w:r>
        <w:separator/>
      </w:r>
    </w:p>
  </w:endnote>
  <w:endnote w:type="continuationSeparator" w:id="0">
    <w:p w14:paraId="1BCE40D1" w14:textId="77777777" w:rsidR="00610982" w:rsidRDefault="00610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DEDE3" w14:textId="77777777" w:rsidR="004339AD" w:rsidRPr="003C59F4" w:rsidRDefault="004339AD" w:rsidP="00A44C59">
    <w:pPr>
      <w:pStyle w:val="Piedepgina"/>
      <w:pBdr>
        <w:bottom w:val="threeDEmboss" w:sz="18" w:space="1" w:color="4472C4" w:themeColor="accent1"/>
      </w:pBdr>
      <w:rPr>
        <w:lang w:val="fr-FR"/>
      </w:rPr>
    </w:pPr>
    <w:r w:rsidRPr="003C59F4">
      <w:rPr>
        <w:lang w:val="fr-FR"/>
      </w:rPr>
      <w:t>Mª MICAELA MARTINEZ SANCHEZ</w:t>
    </w:r>
    <w:r w:rsidRPr="003C59F4">
      <w:rPr>
        <w:lang w:val="fr-FR"/>
      </w:rPr>
      <w:tab/>
    </w:r>
    <w:r w:rsidRPr="003C59F4">
      <w:rPr>
        <w:lang w:val="fr-FR"/>
      </w:rPr>
      <w:tab/>
    </w:r>
    <w:r w:rsidRPr="003C59F4">
      <w:rPr>
        <w:rStyle w:val="Nmerodepgina"/>
        <w:lang w:val="fr-FR"/>
      </w:rPr>
      <w:t xml:space="preserve"> PAGE </w:t>
    </w:r>
    <w:r w:rsidRPr="003C59F4">
      <w:rPr>
        <w:rStyle w:val="Nmerodepgina"/>
        <w:noProof/>
        <w:lang w:val="fr-FR"/>
      </w:rPr>
      <w:t>1</w:t>
    </w:r>
  </w:p>
  <w:p w14:paraId="675C05B0" w14:textId="77777777" w:rsidR="004339AD" w:rsidRPr="003C59F4" w:rsidRDefault="004339AD">
    <w:pPr>
      <w:pStyle w:val="Piedepgina"/>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605BD" w14:textId="77777777" w:rsidR="00610982" w:rsidRDefault="00610982">
      <w:r>
        <w:separator/>
      </w:r>
    </w:p>
  </w:footnote>
  <w:footnote w:type="continuationSeparator" w:id="0">
    <w:p w14:paraId="23823E50" w14:textId="77777777" w:rsidR="00610982" w:rsidRDefault="00610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07885" w14:textId="77777777" w:rsidR="004339AD" w:rsidRDefault="00AA2A2F" w:rsidP="009C0E4B">
    <w:pPr>
      <w:pStyle w:val="Encabezado"/>
      <w:pBdr>
        <w:bottom w:val="threeDEmboss" w:sz="18" w:space="1" w:color="4472C4" w:themeColor="accent1"/>
      </w:pBdr>
      <w:tabs>
        <w:tab w:val="clear" w:pos="4252"/>
        <w:tab w:val="clear" w:pos="8504"/>
        <w:tab w:val="right" w:pos="8519"/>
      </w:tabs>
      <w:rPr>
        <w:b/>
      </w:rPr>
    </w:pPr>
    <w:r>
      <w:rPr>
        <w:b/>
      </w:rPr>
      <w:t>WORD</w:t>
    </w:r>
    <w:r w:rsidR="009C0E4B">
      <w:rPr>
        <w:b/>
      </w:rPr>
      <w:tab/>
    </w:r>
    <w:r w:rsidR="00A44C59">
      <w:rPr>
        <w:b/>
      </w:rPr>
      <w:tab/>
    </w:r>
    <w:r>
      <w:rPr>
        <w:b/>
      </w:rPr>
      <w:t>1</w:t>
    </w:r>
    <w:r w:rsidR="009C0E4B">
      <w:rPr>
        <w:b/>
      </w:rPr>
      <w:t>FPB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2"/>
    <w:lvl w:ilvl="0">
      <w:start w:val="1"/>
      <w:numFmt w:val="decimal"/>
      <w:lvlText w:val="%1."/>
      <w:lvlJc w:val="left"/>
      <w:pPr>
        <w:tabs>
          <w:tab w:val="num" w:pos="1920"/>
        </w:tabs>
        <w:ind w:left="1920" w:hanging="360"/>
      </w:pPr>
    </w:lvl>
  </w:abstractNum>
  <w:abstractNum w:abstractNumId="1" w15:restartNumberingAfterBreak="0">
    <w:nsid w:val="00000002"/>
    <w:multiLevelType w:val="singleLevel"/>
    <w:tmpl w:val="00000002"/>
    <w:name w:val="WW8Num1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71E47D3"/>
    <w:multiLevelType w:val="hybridMultilevel"/>
    <w:tmpl w:val="5DAC2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B70D6C"/>
    <w:multiLevelType w:val="multilevel"/>
    <w:tmpl w:val="4CD2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B1CEB"/>
    <w:multiLevelType w:val="multilevel"/>
    <w:tmpl w:val="3BFE0A4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32FB5"/>
    <w:multiLevelType w:val="hybridMultilevel"/>
    <w:tmpl w:val="26607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0A0508"/>
    <w:multiLevelType w:val="hybridMultilevel"/>
    <w:tmpl w:val="FFA644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38A3D49"/>
    <w:multiLevelType w:val="hybridMultilevel"/>
    <w:tmpl w:val="B4D0292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174E4D08"/>
    <w:multiLevelType w:val="multilevel"/>
    <w:tmpl w:val="E254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71FCE"/>
    <w:multiLevelType w:val="multilevel"/>
    <w:tmpl w:val="FA08AFE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1C13398"/>
    <w:multiLevelType w:val="multilevel"/>
    <w:tmpl w:val="16F8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6B23B2"/>
    <w:multiLevelType w:val="multilevel"/>
    <w:tmpl w:val="14D0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A0EC6"/>
    <w:multiLevelType w:val="hybridMultilevel"/>
    <w:tmpl w:val="DC706E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F04315"/>
    <w:multiLevelType w:val="multilevel"/>
    <w:tmpl w:val="5E86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255FF"/>
    <w:multiLevelType w:val="hybridMultilevel"/>
    <w:tmpl w:val="79D2CD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07428F"/>
    <w:multiLevelType w:val="hybridMultilevel"/>
    <w:tmpl w:val="D4D236A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A655964"/>
    <w:multiLevelType w:val="hybridMultilevel"/>
    <w:tmpl w:val="A5A8D01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E04188"/>
    <w:multiLevelType w:val="hybridMultilevel"/>
    <w:tmpl w:val="5AA4C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C21226"/>
    <w:multiLevelType w:val="multilevel"/>
    <w:tmpl w:val="F2184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3D6EB7"/>
    <w:multiLevelType w:val="multilevel"/>
    <w:tmpl w:val="85E29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D530C5"/>
    <w:multiLevelType w:val="multilevel"/>
    <w:tmpl w:val="4A0A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50EC4"/>
    <w:multiLevelType w:val="hybridMultilevel"/>
    <w:tmpl w:val="94B43B2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C64D1B"/>
    <w:multiLevelType w:val="multilevel"/>
    <w:tmpl w:val="8230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12812"/>
    <w:multiLevelType w:val="multilevel"/>
    <w:tmpl w:val="C3E6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A6E58"/>
    <w:multiLevelType w:val="multilevel"/>
    <w:tmpl w:val="D924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1643FC"/>
    <w:multiLevelType w:val="hybridMultilevel"/>
    <w:tmpl w:val="239EAE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41422E6"/>
    <w:multiLevelType w:val="multilevel"/>
    <w:tmpl w:val="05C006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8A192C"/>
    <w:multiLevelType w:val="hybridMultilevel"/>
    <w:tmpl w:val="A5A8D0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5BB5866"/>
    <w:multiLevelType w:val="multilevel"/>
    <w:tmpl w:val="3002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21"/>
  </w:num>
  <w:num w:numId="8">
    <w:abstractNumId w:val="28"/>
  </w:num>
  <w:num w:numId="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8"/>
  </w:num>
  <w:num w:numId="13">
    <w:abstractNumId w:val="18"/>
  </w:num>
  <w:num w:numId="14">
    <w:abstractNumId w:val="17"/>
  </w:num>
  <w:num w:numId="15">
    <w:abstractNumId w:val="29"/>
  </w:num>
  <w:num w:numId="16">
    <w:abstractNumId w:val="6"/>
  </w:num>
  <w:num w:numId="17">
    <w:abstractNumId w:val="10"/>
  </w:num>
  <w:num w:numId="18">
    <w:abstractNumId w:val="5"/>
  </w:num>
  <w:num w:numId="19">
    <w:abstractNumId w:val="11"/>
  </w:num>
  <w:num w:numId="20">
    <w:abstractNumId w:val="20"/>
  </w:num>
  <w:num w:numId="21">
    <w:abstractNumId w:val="30"/>
  </w:num>
  <w:num w:numId="22">
    <w:abstractNumId w:val="19"/>
  </w:num>
  <w:num w:numId="23">
    <w:abstractNumId w:val="23"/>
  </w:num>
  <w:num w:numId="24">
    <w:abstractNumId w:val="12"/>
  </w:num>
  <w:num w:numId="25">
    <w:abstractNumId w:val="22"/>
  </w:num>
  <w:num w:numId="26">
    <w:abstractNumId w:val="27"/>
  </w:num>
  <w:num w:numId="27">
    <w:abstractNumId w:val="9"/>
  </w:num>
  <w:num w:numId="28">
    <w:abstractNumId w:val="14"/>
  </w:num>
  <w:num w:numId="29">
    <w:abstractNumId w:val="16"/>
  </w:num>
  <w:num w:numId="30">
    <w:abstractNumId w:val="26"/>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2F"/>
    <w:rsid w:val="0003544F"/>
    <w:rsid w:val="0005565C"/>
    <w:rsid w:val="000A338A"/>
    <w:rsid w:val="000A5547"/>
    <w:rsid w:val="000E5483"/>
    <w:rsid w:val="00140318"/>
    <w:rsid w:val="0014143E"/>
    <w:rsid w:val="001A58D5"/>
    <w:rsid w:val="002253DD"/>
    <w:rsid w:val="0025576E"/>
    <w:rsid w:val="0027168C"/>
    <w:rsid w:val="00283F0F"/>
    <w:rsid w:val="002B7545"/>
    <w:rsid w:val="00334829"/>
    <w:rsid w:val="00343773"/>
    <w:rsid w:val="00363D65"/>
    <w:rsid w:val="003C59F4"/>
    <w:rsid w:val="003C72D3"/>
    <w:rsid w:val="003F3556"/>
    <w:rsid w:val="00406113"/>
    <w:rsid w:val="004100BF"/>
    <w:rsid w:val="004339AD"/>
    <w:rsid w:val="00451BD7"/>
    <w:rsid w:val="004611AD"/>
    <w:rsid w:val="004B34EC"/>
    <w:rsid w:val="004C6B37"/>
    <w:rsid w:val="00503C53"/>
    <w:rsid w:val="0052340A"/>
    <w:rsid w:val="005269EA"/>
    <w:rsid w:val="005C78CF"/>
    <w:rsid w:val="00610982"/>
    <w:rsid w:val="00632246"/>
    <w:rsid w:val="00646199"/>
    <w:rsid w:val="006542C7"/>
    <w:rsid w:val="00696601"/>
    <w:rsid w:val="006A3FF6"/>
    <w:rsid w:val="006B3504"/>
    <w:rsid w:val="00766D90"/>
    <w:rsid w:val="0078189C"/>
    <w:rsid w:val="00835984"/>
    <w:rsid w:val="009326FA"/>
    <w:rsid w:val="009509D0"/>
    <w:rsid w:val="00960ADA"/>
    <w:rsid w:val="00995148"/>
    <w:rsid w:val="009B0D2C"/>
    <w:rsid w:val="009C0E4B"/>
    <w:rsid w:val="009E192E"/>
    <w:rsid w:val="00A42960"/>
    <w:rsid w:val="00A44C59"/>
    <w:rsid w:val="00A6755C"/>
    <w:rsid w:val="00A94793"/>
    <w:rsid w:val="00AA07F0"/>
    <w:rsid w:val="00AA2A2F"/>
    <w:rsid w:val="00AC4E20"/>
    <w:rsid w:val="00B205F1"/>
    <w:rsid w:val="00B30992"/>
    <w:rsid w:val="00B74AF3"/>
    <w:rsid w:val="00BA312C"/>
    <w:rsid w:val="00C63A79"/>
    <w:rsid w:val="00C936A2"/>
    <w:rsid w:val="00CA6226"/>
    <w:rsid w:val="00CC55C4"/>
    <w:rsid w:val="00CD3F1F"/>
    <w:rsid w:val="00CE27E2"/>
    <w:rsid w:val="00CF646C"/>
    <w:rsid w:val="00D1182D"/>
    <w:rsid w:val="00D23272"/>
    <w:rsid w:val="00D937DB"/>
    <w:rsid w:val="00DC4301"/>
    <w:rsid w:val="00E123AE"/>
    <w:rsid w:val="00E32DE4"/>
    <w:rsid w:val="00E56AA0"/>
    <w:rsid w:val="00E705BC"/>
    <w:rsid w:val="00E80E3B"/>
    <w:rsid w:val="00E8642F"/>
    <w:rsid w:val="00E877E4"/>
    <w:rsid w:val="00EA6009"/>
    <w:rsid w:val="00EE1C5C"/>
    <w:rsid w:val="00F12BFF"/>
    <w:rsid w:val="00F14128"/>
    <w:rsid w:val="00F35F2F"/>
    <w:rsid w:val="00F40478"/>
    <w:rsid w:val="00F43C67"/>
    <w:rsid w:val="00FE0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1E39"/>
  <w15:chartTrackingRefBased/>
  <w15:docId w15:val="{53F7BF99-2FC4-4730-9404-76F533FE5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89C"/>
    <w:pPr>
      <w:spacing w:after="160" w:line="259" w:lineRule="auto"/>
    </w:pPr>
    <w:rPr>
      <w:rFonts w:asciiTheme="minorHAnsi" w:eastAsiaTheme="minorHAnsi" w:hAnsiTheme="minorHAnsi" w:cstheme="minorBid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Wingdings" w:eastAsia="Times New Roman" w:hAnsi="Wingdings"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21z0">
    <w:name w:val="WW8Num21z0"/>
    <w:rPr>
      <w:rFonts w:ascii="Symbol" w:hAnsi="Symbol"/>
      <w:sz w:val="20"/>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Fuentedeprrafopredeter1">
    <w:name w:val="Fuente de párrafo predeter.1"/>
  </w:style>
  <w:style w:type="character" w:styleId="Textoennegrita">
    <w:name w:val="Strong"/>
    <w:uiPriority w:val="22"/>
    <w:qFormat/>
    <w:rPr>
      <w:b/>
      <w:bCs/>
    </w:rPr>
  </w:style>
  <w:style w:type="character" w:styleId="Nmerodepgina">
    <w:name w:val="page number"/>
    <w:basedOn w:val="Fuentedeprrafopredeter1"/>
    <w:semiHidden/>
  </w:style>
  <w:style w:type="character" w:styleId="nfasis">
    <w:name w:val="Emphasis"/>
    <w:uiPriority w:val="20"/>
    <w:qFormat/>
    <w:rPr>
      <w:i/>
      <w:iCs/>
    </w:rPr>
  </w:style>
  <w:style w:type="paragraph" w:customStyle="1" w:styleId="Encabezado1">
    <w:name w:val="Encabezado1"/>
    <w:basedOn w:val="Normal"/>
    <w:next w:val="Textoindependiente"/>
    <w:pPr>
      <w:keepNext/>
      <w:spacing w:before="240" w:after="120"/>
    </w:pPr>
    <w:rPr>
      <w:rFonts w:ascii="Arial" w:eastAsia="Lucida Sans Unicode" w:hAnsi="Arial" w:cs="Tahoma"/>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NormalWeb">
    <w:name w:val="Normal (Web)"/>
    <w:basedOn w:val="Normal"/>
    <w:uiPriority w:val="99"/>
    <w:pPr>
      <w:spacing w:before="280" w:after="119"/>
    </w:pPr>
  </w:style>
  <w:style w:type="paragraph" w:customStyle="1" w:styleId="Textosinformato1">
    <w:name w:val="Texto sin formato1"/>
    <w:basedOn w:val="Normal"/>
    <w:rPr>
      <w:rFonts w:ascii="Courier New" w:hAnsi="Courier New" w:cs="Courier New"/>
      <w:sz w:val="20"/>
      <w:szCs w:val="20"/>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Prrafodelista">
    <w:name w:val="List Paragraph"/>
    <w:basedOn w:val="Normal"/>
    <w:uiPriority w:val="34"/>
    <w:qFormat/>
    <w:rsid w:val="00AA2A2F"/>
    <w:pPr>
      <w:ind w:left="720"/>
      <w:contextualSpacing/>
    </w:pPr>
  </w:style>
  <w:style w:type="character" w:customStyle="1" w:styleId="txtsubtitulo">
    <w:name w:val="txtsubtitulo"/>
    <w:basedOn w:val="Fuentedeprrafopredeter"/>
    <w:rsid w:val="00696601"/>
  </w:style>
  <w:style w:type="character" w:customStyle="1" w:styleId="txtboldazul">
    <w:name w:val="txtboldazul"/>
    <w:basedOn w:val="Fuentedeprrafopredeter"/>
    <w:rsid w:val="005C78CF"/>
  </w:style>
  <w:style w:type="character" w:customStyle="1" w:styleId="subraya">
    <w:name w:val="subraya"/>
    <w:basedOn w:val="Fuentedeprrafopredeter"/>
    <w:rsid w:val="0005565C"/>
  </w:style>
  <w:style w:type="character" w:customStyle="1" w:styleId="lead">
    <w:name w:val="lead"/>
    <w:basedOn w:val="Fuentedeprrafopredeter"/>
    <w:rsid w:val="00FE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53407">
      <w:bodyDiv w:val="1"/>
      <w:marLeft w:val="0"/>
      <w:marRight w:val="0"/>
      <w:marTop w:val="0"/>
      <w:marBottom w:val="0"/>
      <w:divBdr>
        <w:top w:val="none" w:sz="0" w:space="0" w:color="auto"/>
        <w:left w:val="none" w:sz="0" w:space="0" w:color="auto"/>
        <w:bottom w:val="none" w:sz="0" w:space="0" w:color="auto"/>
        <w:right w:val="none" w:sz="0" w:space="0" w:color="auto"/>
      </w:divBdr>
    </w:div>
    <w:div w:id="312955309">
      <w:bodyDiv w:val="1"/>
      <w:marLeft w:val="0"/>
      <w:marRight w:val="0"/>
      <w:marTop w:val="0"/>
      <w:marBottom w:val="0"/>
      <w:divBdr>
        <w:top w:val="none" w:sz="0" w:space="0" w:color="auto"/>
        <w:left w:val="none" w:sz="0" w:space="0" w:color="auto"/>
        <w:bottom w:val="none" w:sz="0" w:space="0" w:color="auto"/>
        <w:right w:val="none" w:sz="0" w:space="0" w:color="auto"/>
      </w:divBdr>
      <w:divsChild>
        <w:div w:id="1647315253">
          <w:marLeft w:val="0"/>
          <w:marRight w:val="0"/>
          <w:marTop w:val="0"/>
          <w:marBottom w:val="300"/>
          <w:divBdr>
            <w:top w:val="single" w:sz="6" w:space="0" w:color="EEEEEE"/>
            <w:left w:val="single" w:sz="6" w:space="0" w:color="EEEEEE"/>
            <w:bottom w:val="single" w:sz="6" w:space="0" w:color="EEEEEE"/>
            <w:right w:val="single" w:sz="6" w:space="0" w:color="EEEEEE"/>
          </w:divBdr>
          <w:divsChild>
            <w:div w:id="431628563">
              <w:marLeft w:val="0"/>
              <w:marRight w:val="0"/>
              <w:marTop w:val="0"/>
              <w:marBottom w:val="0"/>
              <w:divBdr>
                <w:top w:val="none" w:sz="0" w:space="0" w:color="auto"/>
                <w:left w:val="none" w:sz="0" w:space="0" w:color="auto"/>
                <w:bottom w:val="none" w:sz="0" w:space="0" w:color="auto"/>
                <w:right w:val="none" w:sz="0" w:space="0" w:color="auto"/>
              </w:divBdr>
            </w:div>
          </w:divsChild>
        </w:div>
        <w:div w:id="560557965">
          <w:marLeft w:val="344"/>
          <w:marRight w:val="0"/>
          <w:marTop w:val="0"/>
          <w:marBottom w:val="300"/>
          <w:divBdr>
            <w:top w:val="single" w:sz="6" w:space="0" w:color="EEEEEE"/>
            <w:left w:val="single" w:sz="6" w:space="0" w:color="EEEEEE"/>
            <w:bottom w:val="single" w:sz="6" w:space="0" w:color="EEEEEE"/>
            <w:right w:val="single" w:sz="6" w:space="0" w:color="EEEEEE"/>
          </w:divBdr>
          <w:divsChild>
            <w:div w:id="1243761573">
              <w:marLeft w:val="0"/>
              <w:marRight w:val="0"/>
              <w:marTop w:val="0"/>
              <w:marBottom w:val="0"/>
              <w:divBdr>
                <w:top w:val="none" w:sz="0" w:space="0" w:color="auto"/>
                <w:left w:val="none" w:sz="0" w:space="0" w:color="auto"/>
                <w:bottom w:val="none" w:sz="0" w:space="0" w:color="auto"/>
                <w:right w:val="none" w:sz="0" w:space="0" w:color="auto"/>
              </w:divBdr>
            </w:div>
          </w:divsChild>
        </w:div>
        <w:div w:id="1007054402">
          <w:marLeft w:val="344"/>
          <w:marRight w:val="0"/>
          <w:marTop w:val="0"/>
          <w:marBottom w:val="300"/>
          <w:divBdr>
            <w:top w:val="single" w:sz="6" w:space="0" w:color="EEEEEE"/>
            <w:left w:val="single" w:sz="6" w:space="0" w:color="EEEEEE"/>
            <w:bottom w:val="single" w:sz="6" w:space="0" w:color="EEEEEE"/>
            <w:right w:val="single" w:sz="6" w:space="0" w:color="EEEEEE"/>
          </w:divBdr>
          <w:divsChild>
            <w:div w:id="6347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745">
      <w:bodyDiv w:val="1"/>
      <w:marLeft w:val="0"/>
      <w:marRight w:val="0"/>
      <w:marTop w:val="0"/>
      <w:marBottom w:val="0"/>
      <w:divBdr>
        <w:top w:val="none" w:sz="0" w:space="0" w:color="auto"/>
        <w:left w:val="none" w:sz="0" w:space="0" w:color="auto"/>
        <w:bottom w:val="none" w:sz="0" w:space="0" w:color="auto"/>
        <w:right w:val="none" w:sz="0" w:space="0" w:color="auto"/>
      </w:divBdr>
    </w:div>
    <w:div w:id="532963010">
      <w:bodyDiv w:val="1"/>
      <w:marLeft w:val="0"/>
      <w:marRight w:val="0"/>
      <w:marTop w:val="0"/>
      <w:marBottom w:val="0"/>
      <w:divBdr>
        <w:top w:val="none" w:sz="0" w:space="0" w:color="auto"/>
        <w:left w:val="none" w:sz="0" w:space="0" w:color="auto"/>
        <w:bottom w:val="none" w:sz="0" w:space="0" w:color="auto"/>
        <w:right w:val="none" w:sz="0" w:space="0" w:color="auto"/>
      </w:divBdr>
    </w:div>
    <w:div w:id="1077479031">
      <w:bodyDiv w:val="1"/>
      <w:marLeft w:val="0"/>
      <w:marRight w:val="0"/>
      <w:marTop w:val="0"/>
      <w:marBottom w:val="0"/>
      <w:divBdr>
        <w:top w:val="none" w:sz="0" w:space="0" w:color="auto"/>
        <w:left w:val="none" w:sz="0" w:space="0" w:color="auto"/>
        <w:bottom w:val="none" w:sz="0" w:space="0" w:color="auto"/>
        <w:right w:val="none" w:sz="0" w:space="0" w:color="auto"/>
      </w:divBdr>
    </w:div>
    <w:div w:id="1109811073">
      <w:bodyDiv w:val="1"/>
      <w:marLeft w:val="0"/>
      <w:marRight w:val="0"/>
      <w:marTop w:val="0"/>
      <w:marBottom w:val="0"/>
      <w:divBdr>
        <w:top w:val="none" w:sz="0" w:space="0" w:color="auto"/>
        <w:left w:val="none" w:sz="0" w:space="0" w:color="auto"/>
        <w:bottom w:val="none" w:sz="0" w:space="0" w:color="auto"/>
        <w:right w:val="none" w:sz="0" w:space="0" w:color="auto"/>
      </w:divBdr>
    </w:div>
    <w:div w:id="1987665338">
      <w:bodyDiv w:val="1"/>
      <w:marLeft w:val="0"/>
      <w:marRight w:val="0"/>
      <w:marTop w:val="0"/>
      <w:marBottom w:val="0"/>
      <w:divBdr>
        <w:top w:val="none" w:sz="0" w:space="0" w:color="auto"/>
        <w:left w:val="none" w:sz="0" w:space="0" w:color="auto"/>
        <w:bottom w:val="none" w:sz="0" w:space="0" w:color="auto"/>
        <w:right w:val="none" w:sz="0" w:space="0" w:color="auto"/>
      </w:divBdr>
    </w:div>
    <w:div w:id="20533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LANTILLA%20DOCUM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6B8EF-FF0F-4195-ADF1-A7C7B25A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DOCUMENTOS</Template>
  <TotalTime>0</TotalTime>
  <Pages>7</Pages>
  <Words>979</Words>
  <Characters>5388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Comandos de Linux</vt:lpstr>
    </vt:vector>
  </TitlesOfParts>
  <Company>Windows uE</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Comandos de Linux</dc:title>
  <dc:subject/>
  <dc:creator>mariela martinez</dc:creator>
  <cp:keywords/>
  <cp:lastModifiedBy>Juan Carlos Navidad García</cp:lastModifiedBy>
  <cp:revision>2</cp:revision>
  <cp:lastPrinted>2012-01-24T13:09:00Z</cp:lastPrinted>
  <dcterms:created xsi:type="dcterms:W3CDTF">2020-10-06T12:05:00Z</dcterms:created>
  <dcterms:modified xsi:type="dcterms:W3CDTF">2020-10-06T12:05:00Z</dcterms:modified>
</cp:coreProperties>
</file>