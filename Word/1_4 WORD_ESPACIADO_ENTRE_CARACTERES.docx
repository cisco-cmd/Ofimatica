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289A98" w14:textId="7973A283" w:rsidR="00F35F2F" w:rsidRDefault="007500D2" w:rsidP="007500D2">
      <w:pPr>
        <w:pStyle w:val="NormalWeb"/>
        <w:shd w:val="clear" w:color="auto" w:fill="8DB3E2"/>
        <w:spacing w:after="0"/>
        <w:jc w:val="both"/>
        <w:rPr>
          <w:b/>
        </w:rPr>
      </w:pPr>
      <w:r>
        <w:rPr>
          <w:b/>
        </w:rPr>
        <w:t>ESPACIADO ENTRE CARACTERES</w:t>
      </w:r>
    </w:p>
    <w:p w14:paraId="0DBF722B" w14:textId="77777777" w:rsidR="00AE1360" w:rsidRDefault="00AE1360" w:rsidP="007500D2">
      <w:pPr>
        <w:shd w:val="clear" w:color="auto" w:fill="FFFFFF"/>
        <w:suppressAutoHyphens w:val="0"/>
        <w:spacing w:after="150"/>
        <w:jc w:val="both"/>
        <w:rPr>
          <w:rFonts w:ascii="Arial" w:hAnsi="Arial" w:cs="Arial"/>
          <w:b/>
          <w:bCs/>
          <w:color w:val="444444"/>
          <w:sz w:val="20"/>
          <w:szCs w:val="20"/>
          <w:lang w:eastAsia="es-ES"/>
        </w:rPr>
      </w:pPr>
    </w:p>
    <w:p w14:paraId="4A9DD607" w14:textId="5E736890" w:rsidR="007500D2" w:rsidRDefault="007500D2" w:rsidP="007500D2">
      <w:pPr>
        <w:shd w:val="clear" w:color="auto" w:fill="FFFFFF"/>
        <w:suppressAutoHyphens w:val="0"/>
        <w:spacing w:after="150"/>
        <w:jc w:val="both"/>
        <w:rPr>
          <w:rFonts w:ascii="Arial" w:hAnsi="Arial" w:cs="Arial"/>
          <w:color w:val="444444"/>
          <w:sz w:val="20"/>
          <w:szCs w:val="20"/>
          <w:lang w:eastAsia="es-ES"/>
        </w:rPr>
      </w:pPr>
      <w:r w:rsidRPr="007500D2">
        <w:rPr>
          <w:rFonts w:ascii="Arial" w:hAnsi="Arial" w:cs="Arial"/>
          <w:color w:val="444444"/>
          <w:sz w:val="20"/>
          <w:szCs w:val="20"/>
          <w:lang w:eastAsia="es-ES"/>
        </w:rPr>
        <w:t xml:space="preserve">El espacio entre caracteres permite ajustar perfectamente el texto a copiar, de modo que (sin haber de recurrir al cambio de párrafo) cada línea acabe exactamente en el punto que corresponda.  </w:t>
      </w:r>
    </w:p>
    <w:p w14:paraId="5E4E0733" w14:textId="1A9CFA4F" w:rsidR="007500D2" w:rsidRPr="007500D2" w:rsidRDefault="007500D2" w:rsidP="007500D2">
      <w:pPr>
        <w:shd w:val="clear" w:color="auto" w:fill="FFFFFF"/>
        <w:suppressAutoHyphens w:val="0"/>
        <w:spacing w:after="150"/>
        <w:jc w:val="both"/>
        <w:rPr>
          <w:rFonts w:ascii="Arial" w:hAnsi="Arial" w:cs="Arial"/>
          <w:color w:val="444444"/>
          <w:sz w:val="20"/>
          <w:szCs w:val="20"/>
          <w:lang w:eastAsia="es-ES"/>
        </w:rPr>
      </w:pPr>
      <w:r w:rsidRPr="007500D2">
        <w:rPr>
          <w:rFonts w:ascii="Arial" w:hAnsi="Arial" w:cs="Arial"/>
          <w:color w:val="444444"/>
          <w:sz w:val="20"/>
          <w:szCs w:val="20"/>
          <w:lang w:eastAsia="es-ES"/>
        </w:rPr>
        <w:t xml:space="preserve">Para ello podemos cambiar, por ejemplo, el espaciado entre caracteres de una palabra o, mejor, de una línea en intervalos de décimas de punto. Así, por ejemplo, en el siguiente ejemplo el espacio entre caracteres es de 0 ptos. (Normal), en el primer caso, y de 0,1 ptos. en el segundo: </w:t>
      </w:r>
    </w:p>
    <w:p w14:paraId="60525768" w14:textId="6EF8964B" w:rsidR="007500D2" w:rsidRPr="007500D2" w:rsidRDefault="007500D2" w:rsidP="007500D2">
      <w:p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Antropología  </w:t>
      </w:r>
      <w:r>
        <w:rPr>
          <w:rFonts w:ascii="Arial" w:hAnsi="Arial" w:cs="Arial"/>
          <w:b/>
          <w:bCs/>
          <w:color w:val="444444"/>
          <w:sz w:val="20"/>
          <w:szCs w:val="20"/>
          <w:lang w:eastAsia="es-ES"/>
        </w:rPr>
        <w:t>(0 ptos)</w:t>
      </w:r>
    </w:p>
    <w:p w14:paraId="51F02299" w14:textId="4EDF4D54" w:rsidR="007500D2" w:rsidRPr="007500D2" w:rsidRDefault="007500D2" w:rsidP="007500D2">
      <w:p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Antropología </w:t>
      </w:r>
      <w:r>
        <w:rPr>
          <w:rFonts w:ascii="Arial" w:hAnsi="Arial" w:cs="Arial"/>
          <w:b/>
          <w:bCs/>
          <w:color w:val="444444"/>
          <w:sz w:val="20"/>
          <w:szCs w:val="20"/>
          <w:lang w:eastAsia="es-ES"/>
        </w:rPr>
        <w:t>(0,1 ptos)</w:t>
      </w:r>
    </w:p>
    <w:p w14:paraId="42C9A3BA" w14:textId="756F81E0" w:rsidR="007500D2" w:rsidRPr="007500D2" w:rsidRDefault="007500D2" w:rsidP="007500D2">
      <w:pPr>
        <w:shd w:val="clear" w:color="auto" w:fill="FFFFFF"/>
        <w:suppressAutoHyphens w:val="0"/>
        <w:spacing w:after="150"/>
        <w:jc w:val="both"/>
        <w:rPr>
          <w:rFonts w:ascii="Arial" w:hAnsi="Arial" w:cs="Arial"/>
          <w:color w:val="444444"/>
          <w:sz w:val="20"/>
          <w:szCs w:val="20"/>
          <w:lang w:eastAsia="es-ES"/>
        </w:rPr>
      </w:pPr>
      <w:r w:rsidRPr="007500D2">
        <w:rPr>
          <w:rFonts w:ascii="Arial" w:hAnsi="Arial" w:cs="Arial"/>
          <w:color w:val="444444"/>
          <w:sz w:val="20"/>
          <w:szCs w:val="20"/>
          <w:lang w:eastAsia="es-ES"/>
        </w:rPr>
        <w:t xml:space="preserve"> La diferencia es inapreciable a simple vista y, sin embargo, puede ser de gran utilidad para ajustar el texto, cuando para ello no basten las sangrías, márgenes, tipos de letra, etc. </w:t>
      </w:r>
    </w:p>
    <w:p w14:paraId="4C9AE997" w14:textId="149D094C" w:rsidR="007500D2" w:rsidRPr="007500D2" w:rsidRDefault="007500D2" w:rsidP="007500D2">
      <w:pPr>
        <w:pStyle w:val="NormalWeb"/>
        <w:shd w:val="clear" w:color="auto" w:fill="8DB3E2"/>
        <w:spacing w:after="0"/>
        <w:jc w:val="both"/>
        <w:rPr>
          <w:b/>
        </w:rPr>
      </w:pPr>
      <w:r w:rsidRPr="007500D2">
        <w:rPr>
          <w:b/>
        </w:rPr>
        <w:t>TIPOS DE ESPACIADOS ENTRE CARACTERES</w:t>
      </w:r>
    </w:p>
    <w:p w14:paraId="0C7F3392" w14:textId="5471AACC" w:rsidR="007500D2" w:rsidRDefault="007500D2" w:rsidP="007500D2">
      <w:pPr>
        <w:shd w:val="clear" w:color="auto" w:fill="FFFFFF"/>
        <w:suppressAutoHyphens w:val="0"/>
        <w:spacing w:after="150"/>
        <w:jc w:val="both"/>
        <w:rPr>
          <w:rFonts w:ascii="Arial" w:hAnsi="Arial" w:cs="Arial"/>
          <w:color w:val="444444"/>
          <w:sz w:val="20"/>
          <w:szCs w:val="20"/>
          <w:lang w:eastAsia="es-ES"/>
        </w:rPr>
      </w:pPr>
    </w:p>
    <w:p w14:paraId="27B23CDC" w14:textId="49E15843" w:rsidR="007500D2" w:rsidRPr="007500D2" w:rsidRDefault="007500D2" w:rsidP="007500D2">
      <w:pPr>
        <w:pStyle w:val="Prrafodelista"/>
        <w:numPr>
          <w:ilvl w:val="0"/>
          <w:numId w:val="19"/>
        </w:num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Normal</w:t>
      </w:r>
    </w:p>
    <w:p w14:paraId="6503D0DD" w14:textId="63F7443A" w:rsidR="007500D2" w:rsidRPr="007500D2" w:rsidRDefault="007500D2" w:rsidP="007500D2">
      <w:pPr>
        <w:pStyle w:val="Prrafodelista"/>
        <w:numPr>
          <w:ilvl w:val="0"/>
          <w:numId w:val="19"/>
        </w:num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Comprimido </w:t>
      </w:r>
    </w:p>
    <w:p w14:paraId="20015D7B" w14:textId="2A3A2E5B" w:rsidR="007500D2" w:rsidRDefault="00653EA2" w:rsidP="007500D2">
      <w:pPr>
        <w:pStyle w:val="Prrafodelista"/>
        <w:numPr>
          <w:ilvl w:val="0"/>
          <w:numId w:val="19"/>
        </w:num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E</w:t>
      </w:r>
      <w:r w:rsidR="007500D2" w:rsidRPr="007500D2">
        <w:rPr>
          <w:rFonts w:ascii="Arial" w:hAnsi="Arial" w:cs="Arial"/>
          <w:b/>
          <w:bCs/>
          <w:color w:val="444444"/>
          <w:sz w:val="20"/>
          <w:szCs w:val="20"/>
          <w:lang w:eastAsia="es-ES"/>
        </w:rPr>
        <w:t>xpandido</w:t>
      </w:r>
    </w:p>
    <w:p w14:paraId="7710AC35" w14:textId="70EE31BB" w:rsidR="00653EA2" w:rsidRPr="00653EA2" w:rsidRDefault="00653EA2" w:rsidP="00653EA2">
      <w:pPr>
        <w:pStyle w:val="NormalWeb"/>
        <w:shd w:val="clear" w:color="auto" w:fill="8DB3E2"/>
        <w:spacing w:after="0"/>
        <w:jc w:val="both"/>
        <w:rPr>
          <w:b/>
        </w:rPr>
      </w:pPr>
      <w:r w:rsidRPr="00653EA2">
        <w:rPr>
          <w:b/>
        </w:rPr>
        <w:t>PROCEDIMIENTO</w:t>
      </w:r>
    </w:p>
    <w:p w14:paraId="7CF6C0C6" w14:textId="3A00C5A7" w:rsidR="00653EA2" w:rsidRDefault="00B8027E" w:rsidP="00653EA2">
      <w:pPr>
        <w:shd w:val="clear" w:color="auto" w:fill="FFFFFF"/>
        <w:suppressAutoHyphens w:val="0"/>
        <w:spacing w:after="150"/>
        <w:jc w:val="both"/>
        <w:rPr>
          <w:rFonts w:ascii="Arial" w:hAnsi="Arial" w:cs="Arial"/>
          <w:b/>
          <w:bCs/>
          <w:color w:val="444444"/>
          <w:sz w:val="20"/>
          <w:szCs w:val="20"/>
          <w:lang w:eastAsia="es-ES"/>
        </w:rPr>
      </w:pPr>
      <w:r>
        <w:rPr>
          <w:noProof/>
          <w:lang w:eastAsia="es-ES"/>
        </w:rPr>
        <w:drawing>
          <wp:anchor distT="0" distB="0" distL="114300" distR="114300" simplePos="0" relativeHeight="251658240" behindDoc="1" locked="0" layoutInCell="1" allowOverlap="1" wp14:anchorId="7168FE4D" wp14:editId="4AAB5A47">
            <wp:simplePos x="0" y="0"/>
            <wp:positionH relativeFrom="margin">
              <wp:align>right</wp:align>
            </wp:positionH>
            <wp:positionV relativeFrom="paragraph">
              <wp:posOffset>145473</wp:posOffset>
            </wp:positionV>
            <wp:extent cx="2182810" cy="696029"/>
            <wp:effectExtent l="0" t="0" r="8255" b="8890"/>
            <wp:wrapTight wrapText="bothSides">
              <wp:wrapPolygon edited="0">
                <wp:start x="0" y="0"/>
                <wp:lineTo x="0" y="21285"/>
                <wp:lineTo x="21493" y="21285"/>
                <wp:lineTo x="2149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2810" cy="696029"/>
                    </a:xfrm>
                    <a:prstGeom prst="rect">
                      <a:avLst/>
                    </a:prstGeom>
                  </pic:spPr>
                </pic:pic>
              </a:graphicData>
            </a:graphic>
          </wp:anchor>
        </w:drawing>
      </w:r>
    </w:p>
    <w:p w14:paraId="1102A3E3" w14:textId="417F30A8" w:rsidR="00653EA2" w:rsidRPr="002C039E" w:rsidRDefault="00653EA2" w:rsidP="00B8027E">
      <w:pPr>
        <w:pStyle w:val="Prrafodelista"/>
        <w:numPr>
          <w:ilvl w:val="0"/>
          <w:numId w:val="20"/>
        </w:numPr>
        <w:shd w:val="clear" w:color="auto" w:fill="FFFFFF"/>
        <w:suppressAutoHyphens w:val="0"/>
        <w:spacing w:after="150"/>
        <w:jc w:val="both"/>
        <w:rPr>
          <w:rFonts w:ascii="Arial" w:hAnsi="Arial" w:cs="Arial"/>
          <w:color w:val="444444"/>
          <w:sz w:val="20"/>
          <w:szCs w:val="20"/>
          <w:lang w:eastAsia="es-ES"/>
        </w:rPr>
      </w:pPr>
      <w:r w:rsidRPr="002C039E">
        <w:rPr>
          <w:rFonts w:ascii="Arial" w:hAnsi="Arial" w:cs="Arial"/>
          <w:color w:val="444444"/>
          <w:sz w:val="20"/>
          <w:szCs w:val="20"/>
          <w:lang w:eastAsia="es-ES"/>
        </w:rPr>
        <w:t xml:space="preserve">Selecciona el icono para abrir el cuadro de </w:t>
      </w:r>
      <w:r w:rsidR="002C039E" w:rsidRPr="002C039E">
        <w:rPr>
          <w:rFonts w:ascii="Arial" w:hAnsi="Arial" w:cs="Arial"/>
          <w:color w:val="444444"/>
          <w:sz w:val="20"/>
          <w:szCs w:val="20"/>
          <w:lang w:eastAsia="es-ES"/>
        </w:rPr>
        <w:t>configuración</w:t>
      </w:r>
      <w:r w:rsidRPr="002C039E">
        <w:rPr>
          <w:rFonts w:ascii="Arial" w:hAnsi="Arial" w:cs="Arial"/>
          <w:color w:val="444444"/>
          <w:sz w:val="20"/>
          <w:szCs w:val="20"/>
          <w:lang w:eastAsia="es-ES"/>
        </w:rPr>
        <w:t xml:space="preserve"> de FUENTE de la ficha INICIO.</w:t>
      </w:r>
    </w:p>
    <w:p w14:paraId="5C872DBB" w14:textId="7BA81D4D" w:rsidR="00653EA2" w:rsidRPr="002C039E" w:rsidRDefault="00653EA2" w:rsidP="00653EA2">
      <w:pPr>
        <w:pStyle w:val="Prrafodelista"/>
        <w:numPr>
          <w:ilvl w:val="0"/>
          <w:numId w:val="20"/>
        </w:numPr>
        <w:shd w:val="clear" w:color="auto" w:fill="FFFFFF"/>
        <w:suppressAutoHyphens w:val="0"/>
        <w:spacing w:after="150"/>
        <w:jc w:val="both"/>
        <w:rPr>
          <w:rFonts w:ascii="Arial" w:hAnsi="Arial" w:cs="Arial"/>
          <w:color w:val="444444"/>
          <w:sz w:val="20"/>
          <w:szCs w:val="20"/>
          <w:lang w:eastAsia="es-ES"/>
        </w:rPr>
      </w:pPr>
      <w:r w:rsidRPr="002C039E">
        <w:rPr>
          <w:rFonts w:ascii="Arial" w:hAnsi="Arial" w:cs="Arial"/>
          <w:color w:val="444444"/>
          <w:sz w:val="20"/>
          <w:szCs w:val="20"/>
          <w:lang w:eastAsia="es-ES"/>
        </w:rPr>
        <w:t>Selecciona la ficha avanzado</w:t>
      </w:r>
    </w:p>
    <w:p w14:paraId="7B791C50" w14:textId="3D29E46D" w:rsidR="00653EA2" w:rsidRPr="002C039E" w:rsidRDefault="00653EA2" w:rsidP="00653EA2">
      <w:pPr>
        <w:pStyle w:val="Prrafodelista"/>
        <w:numPr>
          <w:ilvl w:val="0"/>
          <w:numId w:val="20"/>
        </w:numPr>
        <w:shd w:val="clear" w:color="auto" w:fill="FFFFFF"/>
        <w:suppressAutoHyphens w:val="0"/>
        <w:spacing w:after="150"/>
        <w:jc w:val="both"/>
        <w:rPr>
          <w:rFonts w:ascii="Arial" w:hAnsi="Arial" w:cs="Arial"/>
          <w:color w:val="444444"/>
          <w:sz w:val="20"/>
          <w:szCs w:val="20"/>
          <w:lang w:eastAsia="es-ES"/>
        </w:rPr>
      </w:pPr>
      <w:r w:rsidRPr="002C039E">
        <w:rPr>
          <w:rFonts w:ascii="Arial" w:hAnsi="Arial" w:cs="Arial"/>
          <w:color w:val="444444"/>
          <w:sz w:val="20"/>
          <w:szCs w:val="20"/>
          <w:lang w:eastAsia="es-ES"/>
        </w:rPr>
        <w:t xml:space="preserve">En espaciado elige normal comprimido o </w:t>
      </w:r>
      <w:r w:rsidR="002C039E" w:rsidRPr="002C039E">
        <w:rPr>
          <w:rFonts w:ascii="Arial" w:hAnsi="Arial" w:cs="Arial"/>
          <w:color w:val="444444"/>
          <w:sz w:val="20"/>
          <w:szCs w:val="20"/>
          <w:lang w:eastAsia="es-ES"/>
        </w:rPr>
        <w:t>expandido y</w:t>
      </w:r>
      <w:r w:rsidRPr="002C039E">
        <w:rPr>
          <w:rFonts w:ascii="Arial" w:hAnsi="Arial" w:cs="Arial"/>
          <w:color w:val="444444"/>
          <w:sz w:val="20"/>
          <w:szCs w:val="20"/>
          <w:lang w:eastAsia="es-ES"/>
        </w:rPr>
        <w:t xml:space="preserve"> los puntos</w:t>
      </w:r>
    </w:p>
    <w:p w14:paraId="5AAA5AFE" w14:textId="326D1811" w:rsidR="007500D2" w:rsidRDefault="007500D2" w:rsidP="005548A9">
      <w:pPr>
        <w:shd w:val="clear" w:color="auto" w:fill="A8D08D" w:themeFill="accent6" w:themeFillTint="99"/>
        <w:suppressAutoHyphens w:val="0"/>
        <w:spacing w:after="150"/>
        <w:jc w:val="both"/>
        <w:rPr>
          <w:rFonts w:ascii="Arial" w:hAnsi="Arial" w:cs="Arial"/>
          <w:b/>
          <w:bCs/>
          <w:color w:val="444444"/>
          <w:sz w:val="20"/>
          <w:szCs w:val="20"/>
          <w:lang w:eastAsia="es-ES"/>
        </w:rPr>
      </w:pPr>
      <w:r>
        <w:rPr>
          <w:rFonts w:ascii="Arial" w:hAnsi="Arial" w:cs="Arial"/>
          <w:b/>
          <w:bCs/>
          <w:color w:val="444444"/>
          <w:sz w:val="20"/>
          <w:szCs w:val="20"/>
          <w:lang w:eastAsia="es-ES"/>
        </w:rPr>
        <w:t>ACTIVIDAD: PRACTICA CON LA PALABRE ANTROPOLOGIA</w:t>
      </w:r>
    </w:p>
    <w:p w14:paraId="03578858" w14:textId="77777777" w:rsidR="007500D2" w:rsidRDefault="007500D2" w:rsidP="007500D2">
      <w:pPr>
        <w:shd w:val="clear" w:color="auto" w:fill="FFFFFF"/>
        <w:suppressAutoHyphens w:val="0"/>
        <w:spacing w:after="150"/>
        <w:jc w:val="both"/>
        <w:rPr>
          <w:rFonts w:ascii="Arial" w:hAnsi="Arial" w:cs="Arial"/>
          <w:b/>
          <w:bCs/>
          <w:color w:val="444444"/>
          <w:sz w:val="20"/>
          <w:szCs w:val="20"/>
          <w:lang w:eastAsia="es-ES"/>
        </w:rPr>
      </w:pPr>
    </w:p>
    <w:p w14:paraId="483F5DDE" w14:textId="7D7B6ED3" w:rsidR="007500D2" w:rsidRPr="007500D2" w:rsidRDefault="007500D2" w:rsidP="007500D2">
      <w:p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Normal: Antropología </w:t>
      </w:r>
    </w:p>
    <w:p w14:paraId="351FB637" w14:textId="66766449" w:rsidR="007500D2" w:rsidRPr="007500D2" w:rsidRDefault="007500D2" w:rsidP="007500D2">
      <w:p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Comprimido (1 pto.): </w:t>
      </w:r>
      <w:r w:rsidRPr="005A55FA">
        <w:rPr>
          <w:rFonts w:ascii="Arial" w:hAnsi="Arial" w:cs="Arial"/>
          <w:b/>
          <w:bCs/>
          <w:color w:val="444444"/>
          <w:spacing w:val="-20"/>
          <w:sz w:val="20"/>
          <w:szCs w:val="20"/>
          <w:lang w:eastAsia="es-ES"/>
        </w:rPr>
        <w:t>Antropología</w:t>
      </w:r>
      <w:r w:rsidRPr="007500D2">
        <w:rPr>
          <w:rFonts w:ascii="Arial" w:hAnsi="Arial" w:cs="Arial"/>
          <w:b/>
          <w:bCs/>
          <w:color w:val="444444"/>
          <w:sz w:val="20"/>
          <w:szCs w:val="20"/>
          <w:lang w:eastAsia="es-ES"/>
        </w:rPr>
        <w:t xml:space="preserve"> </w:t>
      </w:r>
    </w:p>
    <w:p w14:paraId="7C9D69CB" w14:textId="74DC1A8D" w:rsidR="007500D2" w:rsidRPr="007500D2" w:rsidRDefault="007500D2" w:rsidP="007500D2">
      <w:p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Expandido(1 pto.): </w:t>
      </w:r>
      <w:r w:rsidRPr="005A55FA">
        <w:rPr>
          <w:rFonts w:ascii="Arial" w:hAnsi="Arial" w:cs="Arial"/>
          <w:b/>
          <w:bCs/>
          <w:color w:val="444444"/>
          <w:spacing w:val="20"/>
          <w:sz w:val="20"/>
          <w:szCs w:val="20"/>
          <w:lang w:eastAsia="es-ES"/>
        </w:rPr>
        <w:t>Antropología</w:t>
      </w:r>
      <w:r w:rsidRPr="007500D2">
        <w:rPr>
          <w:rFonts w:ascii="Arial" w:hAnsi="Arial" w:cs="Arial"/>
          <w:b/>
          <w:bCs/>
          <w:color w:val="444444"/>
          <w:sz w:val="20"/>
          <w:szCs w:val="20"/>
          <w:lang w:eastAsia="es-ES"/>
        </w:rPr>
        <w:t xml:space="preserve"> </w:t>
      </w:r>
    </w:p>
    <w:p w14:paraId="51152AAD" w14:textId="2D490FE6" w:rsidR="007500D2" w:rsidRPr="007500D2" w:rsidRDefault="007500D2" w:rsidP="007500D2">
      <w:pPr>
        <w:shd w:val="clear" w:color="auto" w:fill="FFFFFF"/>
        <w:suppressAutoHyphens w:val="0"/>
        <w:spacing w:after="150"/>
        <w:jc w:val="both"/>
        <w:rPr>
          <w:rFonts w:ascii="Arial" w:hAnsi="Arial" w:cs="Arial"/>
          <w:b/>
          <w:bCs/>
          <w:color w:val="444444"/>
          <w:sz w:val="20"/>
          <w:szCs w:val="20"/>
          <w:lang w:eastAsia="es-ES"/>
        </w:rPr>
      </w:pPr>
      <w:r w:rsidRPr="007500D2">
        <w:rPr>
          <w:rFonts w:ascii="Arial" w:hAnsi="Arial" w:cs="Arial"/>
          <w:b/>
          <w:bCs/>
          <w:color w:val="444444"/>
          <w:sz w:val="20"/>
          <w:szCs w:val="20"/>
          <w:lang w:eastAsia="es-ES"/>
        </w:rPr>
        <w:t xml:space="preserve">Expandido (2 ptos.): </w:t>
      </w:r>
      <w:r w:rsidRPr="005A55FA">
        <w:rPr>
          <w:rFonts w:ascii="Arial" w:hAnsi="Arial" w:cs="Arial"/>
          <w:b/>
          <w:bCs/>
          <w:color w:val="444444"/>
          <w:spacing w:val="40"/>
          <w:sz w:val="20"/>
          <w:szCs w:val="20"/>
          <w:lang w:eastAsia="es-ES"/>
        </w:rPr>
        <w:t>Antropología</w:t>
      </w:r>
      <w:r w:rsidRPr="007500D2">
        <w:rPr>
          <w:rFonts w:ascii="Arial" w:hAnsi="Arial" w:cs="Arial"/>
          <w:b/>
          <w:bCs/>
          <w:color w:val="444444"/>
          <w:sz w:val="20"/>
          <w:szCs w:val="20"/>
          <w:lang w:eastAsia="es-ES"/>
        </w:rPr>
        <w:t xml:space="preserve"> </w:t>
      </w:r>
    </w:p>
    <w:p w14:paraId="09078608" w14:textId="5D9937E4" w:rsidR="00653EA2" w:rsidRDefault="005A55FA" w:rsidP="00D34E08">
      <w:pPr>
        <w:shd w:val="clear" w:color="auto" w:fill="FFFFFF"/>
        <w:suppressAutoHyphens w:val="0"/>
        <w:spacing w:after="150"/>
        <w:jc w:val="both"/>
        <w:rPr>
          <w:rFonts w:ascii="Arial" w:hAnsi="Arial" w:cs="Arial"/>
          <w:color w:val="444444"/>
          <w:sz w:val="20"/>
          <w:szCs w:val="20"/>
          <w:lang w:eastAsia="es-ES"/>
        </w:rPr>
      </w:pPr>
      <w:r>
        <w:rPr>
          <w:rFonts w:ascii="Arial" w:hAnsi="Arial" w:cs="Arial"/>
          <w:b/>
          <w:bCs/>
          <w:color w:val="444444"/>
          <w:sz w:val="20"/>
          <w:szCs w:val="20"/>
          <w:lang w:eastAsia="es-ES"/>
        </w:rPr>
        <w:t xml:space="preserve">Expandido (3 ptos.): </w:t>
      </w:r>
      <w:r w:rsidRPr="005A55FA">
        <w:rPr>
          <w:rFonts w:ascii="Arial" w:hAnsi="Arial" w:cs="Arial"/>
          <w:b/>
          <w:bCs/>
          <w:color w:val="444444"/>
          <w:spacing w:val="60"/>
          <w:sz w:val="20"/>
          <w:szCs w:val="20"/>
          <w:lang w:eastAsia="es-ES"/>
        </w:rPr>
        <w:t>Antropologí</w:t>
      </w:r>
      <w:r w:rsidR="007500D2" w:rsidRPr="005A55FA">
        <w:rPr>
          <w:rFonts w:ascii="Arial" w:hAnsi="Arial" w:cs="Arial"/>
          <w:b/>
          <w:bCs/>
          <w:color w:val="444444"/>
          <w:spacing w:val="60"/>
          <w:sz w:val="20"/>
          <w:szCs w:val="20"/>
          <w:lang w:eastAsia="es-ES"/>
        </w:rPr>
        <w:t xml:space="preserve">a </w:t>
      </w:r>
      <w:r w:rsidR="007500D2" w:rsidRPr="005A55FA">
        <w:rPr>
          <w:rFonts w:ascii="Arial" w:hAnsi="Arial" w:cs="Arial"/>
          <w:color w:val="444444"/>
          <w:spacing w:val="60"/>
          <w:sz w:val="20"/>
          <w:szCs w:val="20"/>
          <w:lang w:eastAsia="es-ES"/>
        </w:rPr>
        <w:t xml:space="preserve"> </w:t>
      </w:r>
      <w:r w:rsidR="00653EA2">
        <w:rPr>
          <w:rFonts w:ascii="Arial" w:hAnsi="Arial" w:cs="Arial"/>
          <w:color w:val="444444"/>
          <w:sz w:val="20"/>
          <w:szCs w:val="20"/>
          <w:lang w:eastAsia="es-ES"/>
        </w:rPr>
        <w:br w:type="page"/>
      </w:r>
    </w:p>
    <w:p w14:paraId="00AD924A" w14:textId="7C7EDCE5" w:rsidR="00AE1360" w:rsidRPr="00AE1360" w:rsidRDefault="008E5671" w:rsidP="005548A9">
      <w:pPr>
        <w:pStyle w:val="NormalWeb"/>
        <w:shd w:val="clear" w:color="auto" w:fill="A8D08D" w:themeFill="accent6" w:themeFillTint="99"/>
        <w:tabs>
          <w:tab w:val="left" w:pos="1583"/>
        </w:tabs>
        <w:spacing w:after="0"/>
        <w:jc w:val="both"/>
        <w:rPr>
          <w:b/>
        </w:rPr>
      </w:pPr>
      <w:r>
        <w:rPr>
          <w:b/>
        </w:rPr>
        <w:lastRenderedPageBreak/>
        <w:t>ESPACIADO ENTRE CARACTERES</w:t>
      </w:r>
    </w:p>
    <w:p w14:paraId="1DD1C8E6" w14:textId="4DF915F5" w:rsidR="00875020" w:rsidRDefault="00875020" w:rsidP="00AE1360">
      <w:pPr>
        <w:pStyle w:val="NormalWeb"/>
        <w:shd w:val="clear" w:color="auto" w:fill="FFFFFF"/>
        <w:spacing w:before="0" w:after="150"/>
        <w:rPr>
          <w:rFonts w:ascii="Arial" w:hAnsi="Arial" w:cs="Arial"/>
          <w:color w:val="444444"/>
          <w:sz w:val="20"/>
          <w:szCs w:val="20"/>
        </w:rPr>
      </w:pPr>
    </w:p>
    <w:p w14:paraId="7288165F" w14:textId="0B2D01DE" w:rsidR="0051163A" w:rsidRDefault="008E5671" w:rsidP="008E5671">
      <w:pPr>
        <w:pStyle w:val="NormalWeb"/>
        <w:shd w:val="clear" w:color="auto" w:fill="FFFFFF"/>
        <w:spacing w:before="0" w:after="150"/>
        <w:jc w:val="both"/>
        <w:rPr>
          <w:rFonts w:ascii="Arial" w:hAnsi="Arial" w:cs="Arial"/>
          <w:color w:val="444444"/>
          <w:sz w:val="20"/>
          <w:szCs w:val="20"/>
        </w:rPr>
      </w:pPr>
      <w:r w:rsidRPr="008E5671">
        <w:rPr>
          <w:rFonts w:ascii="Arial" w:hAnsi="Arial" w:cs="Arial"/>
          <w:color w:val="444444"/>
          <w:sz w:val="20"/>
          <w:szCs w:val="20"/>
        </w:rPr>
        <w:t>Escribe los siguientes textos ajustando las líneas de forma que acaben exactamente en el punto en que aparece en el ejercicio. Utiliza para ello: sangrías, alineación del texto, tipo y estilo de letra, márgenes izquierdo y derecho y, si es necesario, espaciado entre caracteres.</w:t>
      </w:r>
      <w:r w:rsidR="00653EA2">
        <w:rPr>
          <w:rFonts w:ascii="Arial" w:hAnsi="Arial" w:cs="Arial"/>
          <w:color w:val="444444"/>
          <w:sz w:val="20"/>
          <w:szCs w:val="20"/>
        </w:rPr>
        <w:t xml:space="preserve"> </w:t>
      </w:r>
      <w:r w:rsidR="00653EA2" w:rsidRPr="00653EA2">
        <w:rPr>
          <w:rFonts w:ascii="Arial" w:hAnsi="Arial" w:cs="Arial"/>
          <w:b/>
          <w:bCs/>
          <w:color w:val="444444"/>
          <w:sz w:val="20"/>
          <w:szCs w:val="20"/>
        </w:rPr>
        <w:t>TIME NEW ROMAN</w:t>
      </w:r>
    </w:p>
    <w:p w14:paraId="216FCB9F" w14:textId="114DA242" w:rsidR="005A55FA" w:rsidRDefault="005A55FA" w:rsidP="008E5671">
      <w:pPr>
        <w:pStyle w:val="NormalWeb"/>
        <w:shd w:val="clear" w:color="auto" w:fill="FFFFFF"/>
        <w:spacing w:before="0" w:after="150"/>
        <w:jc w:val="both"/>
        <w:rPr>
          <w:rFonts w:ascii="Arial" w:hAnsi="Arial" w:cs="Arial"/>
          <w:color w:val="444444"/>
          <w:sz w:val="20"/>
          <w:szCs w:val="20"/>
        </w:rPr>
      </w:pPr>
    </w:p>
    <w:p w14:paraId="28A72762" w14:textId="77777777" w:rsidR="005A55FA" w:rsidRDefault="005A55FA" w:rsidP="008E5671">
      <w:pPr>
        <w:pStyle w:val="NormalWeb"/>
        <w:shd w:val="clear" w:color="auto" w:fill="FFFFFF"/>
        <w:spacing w:before="0" w:after="150"/>
        <w:jc w:val="both"/>
        <w:rPr>
          <w:rFonts w:ascii="Arial" w:hAnsi="Arial" w:cs="Arial"/>
          <w:color w:val="444444"/>
          <w:sz w:val="20"/>
          <w:szCs w:val="20"/>
        </w:rPr>
      </w:pPr>
    </w:p>
    <w:p w14:paraId="783FAB02" w14:textId="77777777" w:rsidR="005A55FA" w:rsidRDefault="005A55FA" w:rsidP="008E5671">
      <w:pPr>
        <w:pStyle w:val="NormalWeb"/>
        <w:shd w:val="clear" w:color="auto" w:fill="FFFFFF"/>
        <w:spacing w:before="0" w:after="150"/>
        <w:jc w:val="both"/>
        <w:rPr>
          <w:rFonts w:ascii="Arial" w:hAnsi="Arial" w:cs="Arial"/>
          <w:color w:val="444444"/>
          <w:sz w:val="20"/>
          <w:szCs w:val="20"/>
        </w:rPr>
      </w:pPr>
    </w:p>
    <w:p w14:paraId="59D23342" w14:textId="77E71C90" w:rsidR="0051163A" w:rsidRDefault="0051163A" w:rsidP="008E5671">
      <w:pPr>
        <w:pStyle w:val="NormalWeb"/>
        <w:shd w:val="clear" w:color="auto" w:fill="FFFFFF"/>
        <w:spacing w:before="0" w:after="150"/>
        <w:jc w:val="both"/>
        <w:rPr>
          <w:rFonts w:ascii="Arial" w:hAnsi="Arial" w:cs="Arial"/>
          <w:color w:val="444444"/>
          <w:sz w:val="20"/>
          <w:szCs w:val="20"/>
        </w:rPr>
      </w:pPr>
      <w:bookmarkStart w:id="0" w:name="_GoBack"/>
      <w:bookmarkEnd w:id="0"/>
      <w:r>
        <w:rPr>
          <w:noProof/>
          <w:lang w:eastAsia="es-ES"/>
        </w:rPr>
        <w:drawing>
          <wp:inline distT="0" distB="0" distL="0" distR="0" wp14:anchorId="4733A642" wp14:editId="37AF3F15">
            <wp:extent cx="6263005" cy="5957570"/>
            <wp:effectExtent l="0" t="0" r="444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3005" cy="5957570"/>
                    </a:xfrm>
                    <a:prstGeom prst="rect">
                      <a:avLst/>
                    </a:prstGeom>
                  </pic:spPr>
                </pic:pic>
              </a:graphicData>
            </a:graphic>
          </wp:inline>
        </w:drawing>
      </w:r>
    </w:p>
    <w:sectPr w:rsidR="0051163A" w:rsidSect="00646199">
      <w:headerReference w:type="default" r:id="rId9"/>
      <w:footerReference w:type="default" r:id="rId10"/>
      <w:footnotePr>
        <w:pos w:val="beneathText"/>
      </w:footnotePr>
      <w:pgSz w:w="11905" w:h="16837" w:code="9"/>
      <w:pgMar w:top="1021" w:right="1021" w:bottom="1021" w:left="1021" w:header="680" w:footer="680" w:gutter="0"/>
      <w:pgBorders>
        <w:top w:val="thinThickSmallGap" w:sz="24" w:space="11" w:color="4472C4" w:themeColor="accent1"/>
        <w:left w:val="thinThickSmallGap" w:sz="24" w:space="31" w:color="4472C4" w:themeColor="accent1"/>
        <w:bottom w:val="thickThinSmallGap" w:sz="24" w:space="11" w:color="4472C4" w:themeColor="accent1"/>
        <w:right w:val="thickThinSmallGap" w:sz="24" w:space="31"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2C76F" w14:textId="77777777" w:rsidR="00E8716B" w:rsidRDefault="00E8716B">
      <w:r>
        <w:separator/>
      </w:r>
    </w:p>
  </w:endnote>
  <w:endnote w:type="continuationSeparator" w:id="0">
    <w:p w14:paraId="0AC00251" w14:textId="77777777" w:rsidR="00E8716B" w:rsidRDefault="00E8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A0EF" w14:textId="5E8129EE" w:rsidR="004339AD" w:rsidRDefault="004339AD" w:rsidP="00A44C59">
    <w:pPr>
      <w:pStyle w:val="Piedepgina"/>
      <w:pBdr>
        <w:bottom w:val="threeDEmboss" w:sz="18" w:space="1" w:color="4472C4" w:themeColor="accent1"/>
      </w:pBdr>
    </w:pPr>
    <w:r>
      <w:t>Mª MICAELA MARTINEZ SANCHEZ</w:t>
    </w:r>
    <w:r>
      <w:tab/>
    </w:r>
    <w:r>
      <w:tab/>
    </w:r>
    <w:r>
      <w:rPr>
        <w:rStyle w:val="Nmerodepgina"/>
      </w:rPr>
      <w:t xml:space="preserve"> </w:t>
    </w:r>
    <w:r w:rsidR="00D34E08" w:rsidRPr="00D34E08">
      <w:rPr>
        <w:rStyle w:val="Nmerodepgina"/>
      </w:rPr>
      <w:fldChar w:fldCharType="begin"/>
    </w:r>
    <w:r w:rsidR="00D34E08" w:rsidRPr="00D34E08">
      <w:rPr>
        <w:rStyle w:val="Nmerodepgina"/>
      </w:rPr>
      <w:instrText>PAGE   \* MERGEFORMAT</w:instrText>
    </w:r>
    <w:r w:rsidR="00D34E08" w:rsidRPr="00D34E08">
      <w:rPr>
        <w:rStyle w:val="Nmerodepgina"/>
      </w:rPr>
      <w:fldChar w:fldCharType="separate"/>
    </w:r>
    <w:r w:rsidR="005A55FA">
      <w:rPr>
        <w:rStyle w:val="Nmerodepgina"/>
        <w:noProof/>
      </w:rPr>
      <w:t>2</w:t>
    </w:r>
    <w:r w:rsidR="00D34E08" w:rsidRPr="00D34E08">
      <w:rPr>
        <w:rStyle w:val="Nmerodepgina"/>
      </w:rPr>
      <w:fldChar w:fldCharType="end"/>
    </w:r>
  </w:p>
  <w:p w14:paraId="1280DED2" w14:textId="77777777" w:rsidR="004339AD" w:rsidRDefault="004339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1F527" w14:textId="77777777" w:rsidR="00E8716B" w:rsidRDefault="00E8716B">
      <w:r>
        <w:separator/>
      </w:r>
    </w:p>
  </w:footnote>
  <w:footnote w:type="continuationSeparator" w:id="0">
    <w:p w14:paraId="31465309" w14:textId="77777777" w:rsidR="00E8716B" w:rsidRDefault="00E87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99AEB" w14:textId="11E6167E" w:rsidR="004339AD" w:rsidRPr="007500D2" w:rsidRDefault="00AE1360" w:rsidP="007500D2">
    <w:pPr>
      <w:pStyle w:val="Encabezado"/>
      <w:pBdr>
        <w:bottom w:val="threeDEmboss" w:sz="18" w:space="1" w:color="4472C4" w:themeColor="accent1"/>
      </w:pBdr>
      <w:tabs>
        <w:tab w:val="clear" w:pos="4252"/>
      </w:tabs>
      <w:rPr>
        <w:b/>
      </w:rPr>
    </w:pPr>
    <w:r>
      <w:rPr>
        <w:b/>
      </w:rPr>
      <w:t>WORD</w:t>
    </w:r>
    <w:r w:rsidR="009C0E4B">
      <w:rPr>
        <w:b/>
      </w:rPr>
      <w:tab/>
    </w:r>
    <w:r w:rsidR="00A44C59">
      <w:rPr>
        <w:b/>
      </w:rPr>
      <w:tab/>
    </w:r>
    <w:r>
      <w:rPr>
        <w:b/>
      </w:rPr>
      <w:t>1</w:t>
    </w:r>
    <w:r w:rsidR="009C0E4B">
      <w:rPr>
        <w:b/>
      </w:rPr>
      <w:t>FPB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C7011E"/>
    <w:multiLevelType w:val="multilevel"/>
    <w:tmpl w:val="FBA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80857"/>
    <w:multiLevelType w:val="hybridMultilevel"/>
    <w:tmpl w:val="596638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1E47D3"/>
    <w:multiLevelType w:val="hybridMultilevel"/>
    <w:tmpl w:val="5DAC2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F32FB5"/>
    <w:multiLevelType w:val="hybridMultilevel"/>
    <w:tmpl w:val="266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0C14EF"/>
    <w:multiLevelType w:val="multilevel"/>
    <w:tmpl w:val="6E3A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D6EFB"/>
    <w:multiLevelType w:val="multilevel"/>
    <w:tmpl w:val="BE7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C7C0E"/>
    <w:multiLevelType w:val="multilevel"/>
    <w:tmpl w:val="EDFC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94EF6"/>
    <w:multiLevelType w:val="multilevel"/>
    <w:tmpl w:val="08B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37D87"/>
    <w:multiLevelType w:val="multilevel"/>
    <w:tmpl w:val="D2A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F44DF"/>
    <w:multiLevelType w:val="multilevel"/>
    <w:tmpl w:val="B8A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63B26"/>
    <w:multiLevelType w:val="multilevel"/>
    <w:tmpl w:val="A1B6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E0105"/>
    <w:multiLevelType w:val="multilevel"/>
    <w:tmpl w:val="9684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C5AB5"/>
    <w:multiLevelType w:val="hybridMultilevel"/>
    <w:tmpl w:val="58D0B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BD44CAF"/>
    <w:multiLevelType w:val="hybridMultilevel"/>
    <w:tmpl w:val="4852C0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644D3C"/>
    <w:multiLevelType w:val="hybridMultilevel"/>
    <w:tmpl w:val="91585E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720EAF"/>
    <w:multiLevelType w:val="multilevel"/>
    <w:tmpl w:val="012E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5"/>
  </w:num>
  <w:num w:numId="8">
    <w:abstractNumId w:val="16"/>
  </w:num>
  <w:num w:numId="9">
    <w:abstractNumId w:val="11"/>
  </w:num>
  <w:num w:numId="10">
    <w:abstractNumId w:val="13"/>
  </w:num>
  <w:num w:numId="11">
    <w:abstractNumId w:val="9"/>
  </w:num>
  <w:num w:numId="12">
    <w:abstractNumId w:val="12"/>
  </w:num>
  <w:num w:numId="13">
    <w:abstractNumId w:val="10"/>
  </w:num>
  <w:num w:numId="14">
    <w:abstractNumId w:val="19"/>
  </w:num>
  <w:num w:numId="15">
    <w:abstractNumId w:val="8"/>
  </w:num>
  <w:num w:numId="16">
    <w:abstractNumId w:val="14"/>
  </w:num>
  <w:num w:numId="17">
    <w:abstractNumId w:val="4"/>
  </w:num>
  <w:num w:numId="18">
    <w:abstractNumId w:val="15"/>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60"/>
    <w:rsid w:val="0003544F"/>
    <w:rsid w:val="00222347"/>
    <w:rsid w:val="0027168C"/>
    <w:rsid w:val="002C039E"/>
    <w:rsid w:val="00363D65"/>
    <w:rsid w:val="004100BF"/>
    <w:rsid w:val="004339AD"/>
    <w:rsid w:val="0051163A"/>
    <w:rsid w:val="005548A9"/>
    <w:rsid w:val="005A55FA"/>
    <w:rsid w:val="005F2A1D"/>
    <w:rsid w:val="00632246"/>
    <w:rsid w:val="00646199"/>
    <w:rsid w:val="00653EA2"/>
    <w:rsid w:val="006B3504"/>
    <w:rsid w:val="007500D2"/>
    <w:rsid w:val="00875020"/>
    <w:rsid w:val="008E5671"/>
    <w:rsid w:val="009C0E4B"/>
    <w:rsid w:val="00A42960"/>
    <w:rsid w:val="00A44C59"/>
    <w:rsid w:val="00AE1360"/>
    <w:rsid w:val="00B12C2C"/>
    <w:rsid w:val="00B205F1"/>
    <w:rsid w:val="00B8027E"/>
    <w:rsid w:val="00CC55C4"/>
    <w:rsid w:val="00CD3F1F"/>
    <w:rsid w:val="00D23272"/>
    <w:rsid w:val="00D34E08"/>
    <w:rsid w:val="00E32DE4"/>
    <w:rsid w:val="00E8642F"/>
    <w:rsid w:val="00E8716B"/>
    <w:rsid w:val="00EA6009"/>
    <w:rsid w:val="00EA70B8"/>
    <w:rsid w:val="00F35F2F"/>
    <w:rsid w:val="00F40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377E"/>
  <w15:chartTrackingRefBased/>
  <w15:docId w15:val="{0864233A-4E47-49DB-8E88-59F4C50D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2">
    <w:name w:val="heading 2"/>
    <w:basedOn w:val="Normal"/>
    <w:next w:val="Normal"/>
    <w:link w:val="Ttulo2Car"/>
    <w:uiPriority w:val="9"/>
    <w:semiHidden/>
    <w:unhideWhenUsed/>
    <w:qFormat/>
    <w:rsid w:val="00AE1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E1360"/>
    <w:pPr>
      <w:suppressAutoHyphens w:val="0"/>
      <w:spacing w:before="100" w:beforeAutospacing="1" w:after="100" w:afterAutospacing="1"/>
      <w:outlineLvl w:val="2"/>
    </w:pPr>
    <w:rPr>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eastAsia="Times New Roman" w:hAnsi="Wing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Fuentedeprrafopredeter1">
    <w:name w:val="Fuente de párrafo predeter.1"/>
  </w:style>
  <w:style w:type="character" w:styleId="Textoennegrita">
    <w:name w:val="Strong"/>
    <w:uiPriority w:val="22"/>
    <w:qFormat/>
    <w:rPr>
      <w:b/>
      <w:bCs/>
    </w:rPr>
  </w:style>
  <w:style w:type="character" w:styleId="Nmerodepgina">
    <w:name w:val="page number"/>
    <w:basedOn w:val="Fuentedeprrafopredeter1"/>
    <w:semiHidden/>
  </w:style>
  <w:style w:type="character" w:styleId="nfasis">
    <w:name w:val="Emphasis"/>
    <w:qFormat/>
    <w:rPr>
      <w:i/>
      <w:iCs/>
    </w:rPr>
  </w:style>
  <w:style w:type="paragraph" w:customStyle="1" w:styleId="Encabezado1">
    <w:name w:val="Encabezado1"/>
    <w:basedOn w:val="Normal"/>
    <w:next w:val="Textoindependiente"/>
    <w:pPr>
      <w:keepNext/>
      <w:spacing w:before="240"/>
    </w:pPr>
    <w:rPr>
      <w:rFonts w:ascii="Arial" w:eastAsia="Lucida Sans Unicode" w:hAnsi="Arial" w:cs="Tahoma"/>
      <w:sz w:val="28"/>
      <w:szCs w:val="28"/>
    </w:rPr>
  </w:style>
  <w:style w:type="paragraph" w:styleId="Textoindependiente">
    <w:name w:val="Body Text"/>
    <w:basedOn w:val="Normal"/>
    <w:semiHidden/>
  </w:style>
  <w:style w:type="paragraph" w:styleId="Lista">
    <w:name w:val="List"/>
    <w:basedOn w:val="Textoindependiente"/>
    <w:semiHidden/>
    <w:rPr>
      <w:rFonts w:cs="Tahoma"/>
    </w:rPr>
  </w:style>
  <w:style w:type="paragraph" w:customStyle="1" w:styleId="Etiqueta">
    <w:name w:val="Etiqueta"/>
    <w:basedOn w:val="Normal"/>
    <w:pPr>
      <w:suppressLineNumbers/>
      <w:spacing w:before="120"/>
    </w:pPr>
    <w:rPr>
      <w:rFonts w:cs="Tahoma"/>
      <w:i/>
      <w:iCs/>
    </w:rPr>
  </w:style>
  <w:style w:type="paragraph" w:customStyle="1" w:styleId="ndice">
    <w:name w:val="Índice"/>
    <w:basedOn w:val="Normal"/>
    <w:pPr>
      <w:suppressLineNumbers/>
    </w:pPr>
    <w:rPr>
      <w:rFonts w:cs="Tahoma"/>
    </w:rPr>
  </w:style>
  <w:style w:type="paragraph" w:styleId="NormalWeb">
    <w:name w:val="Normal (Web)"/>
    <w:basedOn w:val="Normal"/>
    <w:uiPriority w:val="99"/>
    <w:pPr>
      <w:spacing w:before="280" w:after="119"/>
    </w:pPr>
  </w:style>
  <w:style w:type="paragraph" w:customStyle="1" w:styleId="Textosinformato1">
    <w:name w:val="Texto sin formato1"/>
    <w:basedOn w:val="Normal"/>
    <w:rPr>
      <w:rFonts w:ascii="Courier New" w:hAnsi="Courier New" w:cs="Courier New"/>
      <w:sz w:val="20"/>
      <w:szCs w:val="20"/>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customStyle="1" w:styleId="Ttulo3Car">
    <w:name w:val="Título 3 Car"/>
    <w:basedOn w:val="Fuentedeprrafopredeter"/>
    <w:link w:val="Ttulo3"/>
    <w:uiPriority w:val="9"/>
    <w:rsid w:val="00AE1360"/>
    <w:rPr>
      <w:b/>
      <w:bCs/>
      <w:sz w:val="27"/>
      <w:szCs w:val="27"/>
    </w:rPr>
  </w:style>
  <w:style w:type="character" w:styleId="Hipervnculo">
    <w:name w:val="Hyperlink"/>
    <w:basedOn w:val="Fuentedeprrafopredeter"/>
    <w:uiPriority w:val="99"/>
    <w:semiHidden/>
    <w:unhideWhenUsed/>
    <w:rsid w:val="00AE1360"/>
    <w:rPr>
      <w:color w:val="0000FF"/>
      <w:u w:val="single"/>
    </w:rPr>
  </w:style>
  <w:style w:type="paragraph" w:customStyle="1" w:styleId="informar">
    <w:name w:val="informar"/>
    <w:basedOn w:val="Normal"/>
    <w:rsid w:val="00AE1360"/>
    <w:pPr>
      <w:suppressAutoHyphens w:val="0"/>
      <w:spacing w:before="100" w:beforeAutospacing="1" w:after="100" w:afterAutospacing="1"/>
    </w:pPr>
    <w:rPr>
      <w:lang w:eastAsia="es-ES"/>
    </w:rPr>
  </w:style>
  <w:style w:type="character" w:customStyle="1" w:styleId="Ttulo2Car">
    <w:name w:val="Título 2 Car"/>
    <w:basedOn w:val="Fuentedeprrafopredeter"/>
    <w:link w:val="Ttulo2"/>
    <w:uiPriority w:val="9"/>
    <w:semiHidden/>
    <w:rsid w:val="00AE1360"/>
    <w:rPr>
      <w:rFonts w:asciiTheme="majorHAnsi" w:eastAsiaTheme="majorEastAsia" w:hAnsiTheme="majorHAnsi" w:cstheme="majorBidi"/>
      <w:color w:val="2F5496" w:themeColor="accent1" w:themeShade="BF"/>
      <w:sz w:val="26"/>
      <w:szCs w:val="26"/>
      <w:lang w:eastAsia="ar-SA"/>
    </w:rPr>
  </w:style>
  <w:style w:type="character" w:customStyle="1" w:styleId="lead">
    <w:name w:val="lead"/>
    <w:basedOn w:val="Fuentedeprrafopredeter"/>
    <w:rsid w:val="00875020"/>
  </w:style>
  <w:style w:type="paragraph" w:styleId="Prrafodelista">
    <w:name w:val="List Paragraph"/>
    <w:basedOn w:val="Normal"/>
    <w:uiPriority w:val="34"/>
    <w:qFormat/>
    <w:rsid w:val="0075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9043">
      <w:bodyDiv w:val="1"/>
      <w:marLeft w:val="0"/>
      <w:marRight w:val="0"/>
      <w:marTop w:val="0"/>
      <w:marBottom w:val="0"/>
      <w:divBdr>
        <w:top w:val="none" w:sz="0" w:space="0" w:color="auto"/>
        <w:left w:val="none" w:sz="0" w:space="0" w:color="auto"/>
        <w:bottom w:val="none" w:sz="0" w:space="0" w:color="auto"/>
        <w:right w:val="none" w:sz="0" w:space="0" w:color="auto"/>
      </w:divBdr>
      <w:divsChild>
        <w:div w:id="1399086837">
          <w:marLeft w:val="0"/>
          <w:marRight w:val="0"/>
          <w:marTop w:val="0"/>
          <w:marBottom w:val="0"/>
          <w:divBdr>
            <w:top w:val="none" w:sz="0" w:space="0" w:color="auto"/>
            <w:left w:val="none" w:sz="0" w:space="0" w:color="auto"/>
            <w:bottom w:val="none" w:sz="0" w:space="0" w:color="auto"/>
            <w:right w:val="none" w:sz="0" w:space="0" w:color="auto"/>
          </w:divBdr>
        </w:div>
      </w:divsChild>
    </w:div>
    <w:div w:id="243344742">
      <w:bodyDiv w:val="1"/>
      <w:marLeft w:val="0"/>
      <w:marRight w:val="0"/>
      <w:marTop w:val="0"/>
      <w:marBottom w:val="0"/>
      <w:divBdr>
        <w:top w:val="none" w:sz="0" w:space="0" w:color="auto"/>
        <w:left w:val="none" w:sz="0" w:space="0" w:color="auto"/>
        <w:bottom w:val="none" w:sz="0" w:space="0" w:color="auto"/>
        <w:right w:val="none" w:sz="0" w:space="0" w:color="auto"/>
      </w:divBdr>
      <w:divsChild>
        <w:div w:id="1699815700">
          <w:marLeft w:val="0"/>
          <w:marRight w:val="0"/>
          <w:marTop w:val="0"/>
          <w:marBottom w:val="0"/>
          <w:divBdr>
            <w:top w:val="none" w:sz="0" w:space="0" w:color="auto"/>
            <w:left w:val="none" w:sz="0" w:space="0" w:color="auto"/>
            <w:bottom w:val="none" w:sz="0" w:space="0" w:color="auto"/>
            <w:right w:val="none" w:sz="0" w:space="0" w:color="auto"/>
          </w:divBdr>
        </w:div>
      </w:divsChild>
    </w:div>
    <w:div w:id="1442610453">
      <w:bodyDiv w:val="1"/>
      <w:marLeft w:val="0"/>
      <w:marRight w:val="0"/>
      <w:marTop w:val="0"/>
      <w:marBottom w:val="0"/>
      <w:divBdr>
        <w:top w:val="none" w:sz="0" w:space="0" w:color="auto"/>
        <w:left w:val="none" w:sz="0" w:space="0" w:color="auto"/>
        <w:bottom w:val="none" w:sz="0" w:space="0" w:color="auto"/>
        <w:right w:val="none" w:sz="0" w:space="0" w:color="auto"/>
      </w:divBdr>
      <w:divsChild>
        <w:div w:id="1523202301">
          <w:marLeft w:val="0"/>
          <w:marRight w:val="0"/>
          <w:marTop w:val="0"/>
          <w:marBottom w:val="0"/>
          <w:divBdr>
            <w:top w:val="none" w:sz="0" w:space="0" w:color="auto"/>
            <w:left w:val="none" w:sz="0" w:space="0" w:color="auto"/>
            <w:bottom w:val="none" w:sz="0" w:space="0" w:color="auto"/>
            <w:right w:val="none" w:sz="0" w:space="0" w:color="auto"/>
          </w:divBdr>
        </w:div>
      </w:divsChild>
    </w:div>
    <w:div w:id="1475176692">
      <w:bodyDiv w:val="1"/>
      <w:marLeft w:val="0"/>
      <w:marRight w:val="0"/>
      <w:marTop w:val="0"/>
      <w:marBottom w:val="0"/>
      <w:divBdr>
        <w:top w:val="none" w:sz="0" w:space="0" w:color="auto"/>
        <w:left w:val="none" w:sz="0" w:space="0" w:color="auto"/>
        <w:bottom w:val="none" w:sz="0" w:space="0" w:color="auto"/>
        <w:right w:val="none" w:sz="0" w:space="0" w:color="auto"/>
      </w:divBdr>
      <w:divsChild>
        <w:div w:id="1411004459">
          <w:marLeft w:val="0"/>
          <w:marRight w:val="0"/>
          <w:marTop w:val="0"/>
          <w:marBottom w:val="0"/>
          <w:divBdr>
            <w:top w:val="none" w:sz="0" w:space="0" w:color="auto"/>
            <w:left w:val="none" w:sz="0" w:space="0" w:color="auto"/>
            <w:bottom w:val="none" w:sz="0" w:space="0" w:color="auto"/>
            <w:right w:val="none" w:sz="0" w:space="0" w:color="auto"/>
          </w:divBdr>
          <w:divsChild>
            <w:div w:id="844780282">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 w:id="1482771722">
      <w:bodyDiv w:val="1"/>
      <w:marLeft w:val="0"/>
      <w:marRight w:val="0"/>
      <w:marTop w:val="0"/>
      <w:marBottom w:val="0"/>
      <w:divBdr>
        <w:top w:val="none" w:sz="0" w:space="0" w:color="auto"/>
        <w:left w:val="none" w:sz="0" w:space="0" w:color="auto"/>
        <w:bottom w:val="none" w:sz="0" w:space="0" w:color="auto"/>
        <w:right w:val="none" w:sz="0" w:space="0" w:color="auto"/>
      </w:divBdr>
    </w:div>
    <w:div w:id="1597206537">
      <w:bodyDiv w:val="1"/>
      <w:marLeft w:val="0"/>
      <w:marRight w:val="0"/>
      <w:marTop w:val="0"/>
      <w:marBottom w:val="0"/>
      <w:divBdr>
        <w:top w:val="none" w:sz="0" w:space="0" w:color="auto"/>
        <w:left w:val="none" w:sz="0" w:space="0" w:color="auto"/>
        <w:bottom w:val="none" w:sz="0" w:space="0" w:color="auto"/>
        <w:right w:val="none" w:sz="0" w:space="0" w:color="auto"/>
      </w:divBdr>
      <w:divsChild>
        <w:div w:id="653874968">
          <w:marLeft w:val="0"/>
          <w:marRight w:val="0"/>
          <w:marTop w:val="0"/>
          <w:marBottom w:val="0"/>
          <w:divBdr>
            <w:top w:val="none" w:sz="0" w:space="0" w:color="auto"/>
            <w:left w:val="none" w:sz="0" w:space="0" w:color="auto"/>
            <w:bottom w:val="none" w:sz="0" w:space="0" w:color="auto"/>
            <w:right w:val="none" w:sz="0" w:space="0" w:color="auto"/>
          </w:divBdr>
        </w:div>
      </w:divsChild>
    </w:div>
    <w:div w:id="1854756465">
      <w:bodyDiv w:val="1"/>
      <w:marLeft w:val="0"/>
      <w:marRight w:val="0"/>
      <w:marTop w:val="0"/>
      <w:marBottom w:val="0"/>
      <w:divBdr>
        <w:top w:val="none" w:sz="0" w:space="0" w:color="auto"/>
        <w:left w:val="none" w:sz="0" w:space="0" w:color="auto"/>
        <w:bottom w:val="none" w:sz="0" w:space="0" w:color="auto"/>
        <w:right w:val="none" w:sz="0" w:space="0" w:color="auto"/>
      </w:divBdr>
      <w:divsChild>
        <w:div w:id="350106797">
          <w:marLeft w:val="0"/>
          <w:marRight w:val="0"/>
          <w:marTop w:val="0"/>
          <w:marBottom w:val="0"/>
          <w:divBdr>
            <w:top w:val="none" w:sz="0" w:space="0" w:color="auto"/>
            <w:left w:val="none" w:sz="0" w:space="0" w:color="auto"/>
            <w:bottom w:val="none" w:sz="0" w:space="0" w:color="auto"/>
            <w:right w:val="none" w:sz="0" w:space="0" w:color="auto"/>
          </w:divBdr>
        </w:div>
      </w:divsChild>
    </w:div>
    <w:div w:id="1882478732">
      <w:bodyDiv w:val="1"/>
      <w:marLeft w:val="0"/>
      <w:marRight w:val="0"/>
      <w:marTop w:val="0"/>
      <w:marBottom w:val="0"/>
      <w:divBdr>
        <w:top w:val="none" w:sz="0" w:space="0" w:color="auto"/>
        <w:left w:val="none" w:sz="0" w:space="0" w:color="auto"/>
        <w:bottom w:val="none" w:sz="0" w:space="0" w:color="auto"/>
        <w:right w:val="none" w:sz="0" w:space="0" w:color="auto"/>
      </w:divBdr>
      <w:divsChild>
        <w:div w:id="1627812001">
          <w:marLeft w:val="0"/>
          <w:marRight w:val="0"/>
          <w:marTop w:val="0"/>
          <w:marBottom w:val="0"/>
          <w:divBdr>
            <w:top w:val="none" w:sz="0" w:space="0" w:color="auto"/>
            <w:left w:val="none" w:sz="0" w:space="0" w:color="auto"/>
            <w:bottom w:val="none" w:sz="0" w:space="0" w:color="auto"/>
            <w:right w:val="none" w:sz="0" w:space="0" w:color="auto"/>
          </w:divBdr>
        </w:div>
      </w:divsChild>
    </w:div>
    <w:div w:id="18902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LANTILLA%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DOCUMENTOS</Template>
  <TotalTime>1</TotalTime>
  <Pages>2</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Comandos de Linux</vt:lpstr>
    </vt:vector>
  </TitlesOfParts>
  <Company>Windows uE</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de Linux</dc:title>
  <dc:subject/>
  <dc:creator>mariela martinez</dc:creator>
  <cp:keywords/>
  <cp:lastModifiedBy>Juan Carlos Navidad García</cp:lastModifiedBy>
  <cp:revision>2</cp:revision>
  <cp:lastPrinted>2012-01-24T13:09:00Z</cp:lastPrinted>
  <dcterms:created xsi:type="dcterms:W3CDTF">2020-10-06T12:13:00Z</dcterms:created>
  <dcterms:modified xsi:type="dcterms:W3CDTF">2020-10-06T12:13:00Z</dcterms:modified>
</cp:coreProperties>
</file>