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80A51CA" w14:textId="77777777" w:rsidR="0076524F" w:rsidRPr="005D2EA9" w:rsidRDefault="0076524F" w:rsidP="0076524F">
      <w:pPr>
        <w:shd w:val="clear" w:color="auto" w:fill="C5E0B3" w:themeFill="accent6" w:themeFillTint="66"/>
        <w:rPr>
          <w:b/>
          <w:bCs/>
        </w:rPr>
      </w:pPr>
      <w:bookmarkStart w:id="0" w:name="_Hlk52215987"/>
      <w:bookmarkEnd w:id="0"/>
      <w:r w:rsidRPr="005D2EA9">
        <w:rPr>
          <w:b/>
          <w:bCs/>
        </w:rPr>
        <w:t>CORTAR Y PEGAR: DÍAS Y MESES</w:t>
      </w:r>
    </w:p>
    <w:p w14:paraId="261E19BC" w14:textId="7DE909EE" w:rsidR="006F0CE6" w:rsidRPr="007E0ACA" w:rsidRDefault="006F0CE6" w:rsidP="0076524F">
      <w:pPr>
        <w:pStyle w:val="NormalWeb"/>
        <w:shd w:val="clear" w:color="auto" w:fill="FFFFFF"/>
        <w:spacing w:before="0" w:after="150"/>
        <w:jc w:val="both"/>
        <w:rPr>
          <w:color w:val="444444"/>
        </w:rPr>
      </w:pPr>
      <w:r>
        <w:rPr>
          <w:color w:val="444444"/>
        </w:rPr>
        <w:t xml:space="preserve">Ordena </w:t>
      </w:r>
      <w:r w:rsidRPr="007E0ACA">
        <w:rPr>
          <w:rStyle w:val="Textoennegrita"/>
          <w:color w:val="444444"/>
        </w:rPr>
        <w:t>los días de la semana y los meses del año desordenados</w:t>
      </w:r>
      <w:r>
        <w:rPr>
          <w:color w:val="444444"/>
        </w:rPr>
        <w:t xml:space="preserve"> con la opción </w:t>
      </w:r>
      <w:r w:rsidR="0076524F" w:rsidRPr="007E0ACA">
        <w:rPr>
          <w:color w:val="444444"/>
        </w:rPr>
        <w:t>de </w:t>
      </w:r>
      <w:r w:rsidR="0076524F" w:rsidRPr="007E0ACA">
        <w:rPr>
          <w:rStyle w:val="Textoennegrita"/>
          <w:color w:val="444444"/>
        </w:rPr>
        <w:t>Cortar</w:t>
      </w:r>
      <w:r w:rsidR="0076524F" w:rsidRPr="007E0ACA">
        <w:rPr>
          <w:color w:val="444444"/>
        </w:rPr>
        <w:t> y </w:t>
      </w:r>
      <w:r w:rsidR="0076524F" w:rsidRPr="007E0ACA">
        <w:rPr>
          <w:rStyle w:val="Textoennegrita"/>
          <w:color w:val="444444"/>
        </w:rPr>
        <w:t>Pegar</w:t>
      </w:r>
      <w:r>
        <w:rPr>
          <w:color w:val="444444"/>
        </w:rPr>
        <w:t>.</w:t>
      </w:r>
    </w:p>
    <w:p w14:paraId="6F594BF9" w14:textId="77777777" w:rsidR="0076524F" w:rsidRPr="007E0ACA" w:rsidRDefault="0076524F" w:rsidP="0076524F">
      <w:pPr>
        <w:pStyle w:val="NormalWeb"/>
        <w:shd w:val="clear" w:color="auto" w:fill="F7CAAC" w:themeFill="accent2" w:themeFillTint="66"/>
        <w:spacing w:before="0" w:after="0"/>
        <w:jc w:val="both"/>
        <w:rPr>
          <w:color w:val="444444"/>
        </w:rPr>
      </w:pPr>
      <w:r w:rsidRPr="007E0ACA">
        <w:rPr>
          <w:rStyle w:val="lead"/>
          <w:color w:val="444444"/>
        </w:rPr>
        <w:t>Recuerda</w:t>
      </w:r>
    </w:p>
    <w:p w14:paraId="4FC48625" w14:textId="77777777" w:rsidR="0076524F" w:rsidRPr="007E0ACA" w:rsidRDefault="0076524F" w:rsidP="0076524F">
      <w:pPr>
        <w:numPr>
          <w:ilvl w:val="0"/>
          <w:numId w:val="18"/>
        </w:numPr>
        <w:shd w:val="clear" w:color="auto" w:fill="F7CAAC" w:themeFill="accent2" w:themeFillTint="66"/>
        <w:suppressAutoHyphens w:val="0"/>
        <w:spacing w:before="100" w:beforeAutospacing="1" w:after="100" w:afterAutospacing="1" w:line="300" w:lineRule="atLeast"/>
        <w:ind w:left="375"/>
        <w:jc w:val="both"/>
        <w:rPr>
          <w:color w:val="444444"/>
        </w:rPr>
      </w:pPr>
      <w:r w:rsidRPr="007E0ACA">
        <w:rPr>
          <w:color w:val="444444"/>
        </w:rPr>
        <w:t>Has de seleccionar el texto antes de cortar.</w:t>
      </w:r>
    </w:p>
    <w:p w14:paraId="415B087E" w14:textId="77777777" w:rsidR="0076524F" w:rsidRPr="007E0ACA" w:rsidRDefault="0076524F" w:rsidP="0076524F">
      <w:pPr>
        <w:numPr>
          <w:ilvl w:val="0"/>
          <w:numId w:val="18"/>
        </w:numPr>
        <w:shd w:val="clear" w:color="auto" w:fill="F7CAAC" w:themeFill="accent2" w:themeFillTint="66"/>
        <w:suppressAutoHyphens w:val="0"/>
        <w:spacing w:before="100" w:beforeAutospacing="1" w:after="100" w:afterAutospacing="1" w:line="300" w:lineRule="atLeast"/>
        <w:ind w:left="375"/>
        <w:jc w:val="both"/>
        <w:rPr>
          <w:color w:val="444444"/>
        </w:rPr>
      </w:pPr>
      <w:r w:rsidRPr="007E0ACA">
        <w:rPr>
          <w:color w:val="444444"/>
        </w:rPr>
        <w:t>Es importante que antes de pegar, coloques el punto de inserción en el lugar adecuado.</w:t>
      </w:r>
    </w:p>
    <w:p w14:paraId="3C33C521" w14:textId="74144D8D" w:rsidR="006F0CE6" w:rsidRPr="006F0CE6" w:rsidRDefault="006F0CE6" w:rsidP="006F0CE6">
      <w:pPr>
        <w:shd w:val="clear" w:color="auto" w:fill="FF0000"/>
        <w:suppressAutoHyphens w:val="0"/>
        <w:spacing w:before="100" w:beforeAutospacing="1" w:after="100" w:afterAutospacing="1" w:line="300" w:lineRule="atLeast"/>
        <w:jc w:val="both"/>
        <w:rPr>
          <w:b/>
          <w:bCs/>
          <w:color w:val="444444"/>
        </w:rPr>
      </w:pPr>
      <w:r w:rsidRPr="006F0CE6">
        <w:rPr>
          <w:b/>
          <w:bCs/>
          <w:color w:val="444444"/>
        </w:rPr>
        <w:t>SOL</w:t>
      </w:r>
    </w:p>
    <w:p w14:paraId="74E33ABC" w14:textId="77777777" w:rsidR="006F0CE6" w:rsidRDefault="006F0CE6" w:rsidP="006F0CE6">
      <w:pPr>
        <w:pStyle w:val="Ttulo1"/>
        <w:pBdr>
          <w:bottom w:val="single" w:sz="4" w:space="1" w:color="000000"/>
        </w:pBdr>
        <w:spacing w:before="120"/>
        <w:rPr>
          <w:sz w:val="36"/>
        </w:rPr>
      </w:pPr>
      <w:r>
        <w:rPr>
          <w:sz w:val="36"/>
        </w:rPr>
        <w:t>Días de la semana</w:t>
      </w:r>
    </w:p>
    <w:p w14:paraId="073C6D55" w14:textId="63214A00" w:rsidR="000D6CB4" w:rsidRDefault="000D6CB4" w:rsidP="006F0CE6">
      <w:pPr>
        <w:pStyle w:val="Standard"/>
        <w:spacing w:before="120"/>
        <w:rPr>
          <w:sz w:val="36"/>
          <w:lang w:val="es-ES"/>
        </w:rPr>
      </w:pPr>
      <w:r>
        <w:rPr>
          <w:sz w:val="36"/>
          <w:lang w:val="es-ES"/>
        </w:rPr>
        <w:t>Lunes</w:t>
      </w:r>
    </w:p>
    <w:p w14:paraId="63BDA77C" w14:textId="235B78F7" w:rsidR="006F0CE6" w:rsidRDefault="006F0CE6" w:rsidP="006F0CE6">
      <w:pPr>
        <w:pStyle w:val="Standard"/>
        <w:spacing w:before="120"/>
        <w:rPr>
          <w:sz w:val="36"/>
          <w:lang w:val="es-ES"/>
        </w:rPr>
      </w:pPr>
      <w:r>
        <w:rPr>
          <w:sz w:val="36"/>
          <w:lang w:val="es-ES"/>
        </w:rPr>
        <w:t>Martes</w:t>
      </w:r>
    </w:p>
    <w:p w14:paraId="784F8A31" w14:textId="141740EE" w:rsidR="000D6CB4" w:rsidRDefault="000D6CB4" w:rsidP="006F0CE6">
      <w:pPr>
        <w:pStyle w:val="Standard"/>
        <w:spacing w:before="120"/>
        <w:rPr>
          <w:sz w:val="36"/>
          <w:lang w:val="es-ES"/>
        </w:rPr>
      </w:pPr>
      <w:r>
        <w:rPr>
          <w:sz w:val="36"/>
          <w:lang w:val="es-ES"/>
        </w:rPr>
        <w:t>Miércoles</w:t>
      </w:r>
    </w:p>
    <w:p w14:paraId="7DCF2619" w14:textId="6D7152C6" w:rsidR="006F0CE6" w:rsidRDefault="006F0CE6" w:rsidP="006F0CE6">
      <w:pPr>
        <w:pStyle w:val="Standard"/>
        <w:spacing w:before="120"/>
        <w:rPr>
          <w:sz w:val="36"/>
          <w:lang w:val="es-ES"/>
        </w:rPr>
      </w:pPr>
      <w:r>
        <w:rPr>
          <w:sz w:val="36"/>
          <w:lang w:val="es-ES"/>
        </w:rPr>
        <w:t>Jueves</w:t>
      </w:r>
    </w:p>
    <w:p w14:paraId="2F815816" w14:textId="0F039F6C" w:rsidR="000D6CB4" w:rsidRDefault="000D6CB4" w:rsidP="006F0CE6">
      <w:pPr>
        <w:pStyle w:val="Standard"/>
        <w:spacing w:before="120"/>
        <w:rPr>
          <w:sz w:val="36"/>
          <w:lang w:val="es-ES"/>
        </w:rPr>
      </w:pPr>
      <w:r>
        <w:rPr>
          <w:sz w:val="36"/>
          <w:lang w:val="es-ES"/>
        </w:rPr>
        <w:t>Viernes</w:t>
      </w:r>
    </w:p>
    <w:p w14:paraId="19079BBF" w14:textId="26220E56" w:rsidR="000D6CB4" w:rsidRDefault="000D6CB4" w:rsidP="006F0CE6">
      <w:pPr>
        <w:pStyle w:val="Standard"/>
        <w:spacing w:before="120"/>
        <w:rPr>
          <w:sz w:val="36"/>
          <w:lang w:val="es-ES"/>
        </w:rPr>
      </w:pPr>
      <w:r>
        <w:rPr>
          <w:sz w:val="36"/>
          <w:lang w:val="es-ES"/>
        </w:rPr>
        <w:t>Sábado</w:t>
      </w:r>
    </w:p>
    <w:p w14:paraId="36BCA950" w14:textId="708FD49B" w:rsidR="000D6CB4" w:rsidRDefault="006F0CE6" w:rsidP="006F0CE6">
      <w:pPr>
        <w:pStyle w:val="Standard"/>
        <w:spacing w:before="120"/>
        <w:rPr>
          <w:sz w:val="36"/>
          <w:lang w:val="es-ES"/>
        </w:rPr>
      </w:pPr>
      <w:r>
        <w:rPr>
          <w:sz w:val="36"/>
          <w:lang w:val="es-ES"/>
        </w:rPr>
        <w:t>Domingo</w:t>
      </w:r>
    </w:p>
    <w:p w14:paraId="75DB2FF5" w14:textId="77777777" w:rsidR="006F0CE6" w:rsidRDefault="006F0CE6" w:rsidP="006F0CE6">
      <w:pPr>
        <w:pStyle w:val="Ttulo1"/>
        <w:pBdr>
          <w:bottom w:val="single" w:sz="4" w:space="1" w:color="000000"/>
        </w:pBdr>
        <w:spacing w:before="120"/>
        <w:rPr>
          <w:sz w:val="36"/>
        </w:rPr>
      </w:pPr>
      <w:r>
        <w:rPr>
          <w:sz w:val="36"/>
        </w:rPr>
        <w:t>Meses del año</w:t>
      </w:r>
    </w:p>
    <w:p w14:paraId="5AB55E10" w14:textId="77777777" w:rsidR="000D6CB4" w:rsidRDefault="000D6CB4" w:rsidP="000D6CB4">
      <w:pPr>
        <w:pStyle w:val="Standard"/>
        <w:spacing w:before="120"/>
        <w:rPr>
          <w:sz w:val="36"/>
          <w:lang w:val="es-ES"/>
        </w:rPr>
      </w:pPr>
      <w:r>
        <w:rPr>
          <w:sz w:val="36"/>
          <w:lang w:val="es-ES"/>
        </w:rPr>
        <w:t>Enero</w:t>
      </w:r>
    </w:p>
    <w:p w14:paraId="0C1F4766" w14:textId="77777777" w:rsidR="000D6CB4" w:rsidRDefault="000D6CB4" w:rsidP="000D6CB4">
      <w:pPr>
        <w:pStyle w:val="Standard"/>
        <w:spacing w:before="120"/>
        <w:rPr>
          <w:sz w:val="36"/>
          <w:lang w:val="es-ES"/>
        </w:rPr>
      </w:pPr>
      <w:r>
        <w:rPr>
          <w:sz w:val="36"/>
          <w:lang w:val="es-ES"/>
        </w:rPr>
        <w:t>Febrero</w:t>
      </w:r>
    </w:p>
    <w:p w14:paraId="1C2BC87A" w14:textId="77777777" w:rsidR="000D6CB4" w:rsidRDefault="000D6CB4" w:rsidP="000D6CB4">
      <w:pPr>
        <w:pStyle w:val="Standard"/>
        <w:spacing w:before="120"/>
        <w:rPr>
          <w:sz w:val="36"/>
          <w:lang w:val="es-ES"/>
        </w:rPr>
      </w:pPr>
      <w:r>
        <w:rPr>
          <w:sz w:val="36"/>
          <w:lang w:val="es-ES"/>
        </w:rPr>
        <w:t>Marzo</w:t>
      </w:r>
    </w:p>
    <w:p w14:paraId="6FE58BBB" w14:textId="77777777" w:rsidR="000D6CB4" w:rsidRDefault="000D6CB4" w:rsidP="000D6CB4">
      <w:pPr>
        <w:pStyle w:val="Standard"/>
        <w:spacing w:before="120"/>
        <w:rPr>
          <w:sz w:val="36"/>
          <w:lang w:val="es-ES"/>
        </w:rPr>
      </w:pPr>
      <w:r>
        <w:rPr>
          <w:sz w:val="36"/>
          <w:lang w:val="es-ES"/>
        </w:rPr>
        <w:t>Abril</w:t>
      </w:r>
    </w:p>
    <w:p w14:paraId="3E329216" w14:textId="7A113A5A" w:rsidR="000D6CB4" w:rsidRDefault="000D6CB4" w:rsidP="000D6CB4">
      <w:pPr>
        <w:pStyle w:val="Standard"/>
        <w:spacing w:before="120"/>
        <w:rPr>
          <w:sz w:val="36"/>
          <w:lang w:val="es-ES"/>
        </w:rPr>
      </w:pPr>
      <w:r>
        <w:rPr>
          <w:sz w:val="36"/>
          <w:lang w:val="es-ES"/>
        </w:rPr>
        <w:t>Mayo</w:t>
      </w:r>
    </w:p>
    <w:p w14:paraId="74CBB765" w14:textId="0E4312BD" w:rsidR="006F0CE6" w:rsidRDefault="006F0CE6" w:rsidP="006F0CE6">
      <w:pPr>
        <w:pStyle w:val="Standard"/>
        <w:spacing w:before="120"/>
        <w:jc w:val="both"/>
        <w:rPr>
          <w:sz w:val="36"/>
          <w:lang w:val="es-ES"/>
        </w:rPr>
      </w:pPr>
      <w:r>
        <w:rPr>
          <w:sz w:val="36"/>
          <w:lang w:val="es-ES"/>
        </w:rPr>
        <w:t>Junio</w:t>
      </w:r>
    </w:p>
    <w:p w14:paraId="3E00D39D" w14:textId="25E8CF19" w:rsidR="006F0CE6" w:rsidRDefault="006F0CE6" w:rsidP="006F0CE6">
      <w:pPr>
        <w:pStyle w:val="Standard"/>
        <w:spacing w:before="120"/>
        <w:rPr>
          <w:sz w:val="36"/>
          <w:lang w:val="es-ES"/>
        </w:rPr>
      </w:pPr>
      <w:r>
        <w:rPr>
          <w:sz w:val="36"/>
          <w:lang w:val="es-ES"/>
        </w:rPr>
        <w:t>Julio</w:t>
      </w:r>
    </w:p>
    <w:p w14:paraId="7417925D" w14:textId="77777777" w:rsidR="000D6CB4" w:rsidRDefault="000D6CB4" w:rsidP="000D6CB4">
      <w:pPr>
        <w:pStyle w:val="Standard"/>
        <w:spacing w:before="120"/>
        <w:rPr>
          <w:sz w:val="36"/>
          <w:lang w:val="es-ES"/>
        </w:rPr>
      </w:pPr>
      <w:r>
        <w:rPr>
          <w:sz w:val="36"/>
          <w:lang w:val="es-ES"/>
        </w:rPr>
        <w:t>Agosto</w:t>
      </w:r>
    </w:p>
    <w:p w14:paraId="5DCF6978" w14:textId="052E668E" w:rsidR="000D6CB4" w:rsidRDefault="000D6CB4" w:rsidP="000D6CB4">
      <w:pPr>
        <w:pStyle w:val="Standard"/>
        <w:spacing w:before="120"/>
        <w:rPr>
          <w:sz w:val="36"/>
          <w:lang w:val="es-ES"/>
        </w:rPr>
      </w:pPr>
      <w:r>
        <w:rPr>
          <w:sz w:val="36"/>
          <w:lang w:val="es-ES"/>
        </w:rPr>
        <w:t>Septiembre</w:t>
      </w:r>
    </w:p>
    <w:p w14:paraId="60210B3C" w14:textId="631C3724" w:rsidR="000D6CB4" w:rsidRDefault="000D6CB4" w:rsidP="000D6CB4">
      <w:pPr>
        <w:pStyle w:val="Standard"/>
        <w:spacing w:before="120"/>
        <w:rPr>
          <w:sz w:val="36"/>
          <w:lang w:val="es-ES"/>
        </w:rPr>
      </w:pPr>
      <w:r>
        <w:rPr>
          <w:sz w:val="36"/>
          <w:lang w:val="es-ES"/>
        </w:rPr>
        <w:t>Octubre</w:t>
      </w:r>
    </w:p>
    <w:p w14:paraId="6F5DC8EC" w14:textId="7DA53491" w:rsidR="000D6CB4" w:rsidRDefault="000D6CB4" w:rsidP="006F0CE6">
      <w:pPr>
        <w:pStyle w:val="Standard"/>
        <w:spacing w:before="120"/>
        <w:rPr>
          <w:sz w:val="36"/>
          <w:lang w:val="es-ES"/>
        </w:rPr>
      </w:pPr>
      <w:r w:rsidRPr="006F0CE6">
        <w:rPr>
          <w:sz w:val="36"/>
          <w:lang w:val="es-ES"/>
        </w:rPr>
        <w:t>Noviembre</w:t>
      </w:r>
    </w:p>
    <w:p w14:paraId="40C2F73E" w14:textId="77777777" w:rsidR="006F0CE6" w:rsidRDefault="006F0CE6" w:rsidP="006F0CE6">
      <w:pPr>
        <w:pStyle w:val="Standard"/>
        <w:spacing w:before="120"/>
        <w:rPr>
          <w:sz w:val="36"/>
          <w:lang w:val="es-ES"/>
        </w:rPr>
      </w:pPr>
      <w:r>
        <w:rPr>
          <w:sz w:val="36"/>
          <w:lang w:val="es-ES"/>
        </w:rPr>
        <w:t>Diciembre</w:t>
      </w:r>
    </w:p>
    <w:p w14:paraId="6A400C22" w14:textId="77777777" w:rsidR="0076524F" w:rsidRPr="005D2EA9" w:rsidRDefault="0076524F" w:rsidP="0076524F">
      <w:pPr>
        <w:shd w:val="clear" w:color="auto" w:fill="A8D08D" w:themeFill="accent6" w:themeFillTint="99"/>
        <w:rPr>
          <w:b/>
          <w:bCs/>
        </w:rPr>
      </w:pPr>
      <w:r w:rsidRPr="005D2EA9">
        <w:rPr>
          <w:b/>
          <w:bCs/>
        </w:rPr>
        <w:lastRenderedPageBreak/>
        <w:t>CORTAR Y PEGAR: EL SISTEMA SOLAR</w:t>
      </w:r>
    </w:p>
    <w:p w14:paraId="361E5409" w14:textId="77777777" w:rsidR="0076524F" w:rsidRDefault="0076524F" w:rsidP="0076524F">
      <w:pPr>
        <w:pStyle w:val="NormalWeb"/>
        <w:shd w:val="clear" w:color="auto" w:fill="FFFFFF"/>
        <w:spacing w:before="0" w:after="150"/>
        <w:jc w:val="both"/>
        <w:rPr>
          <w:color w:val="444444"/>
        </w:rPr>
      </w:pPr>
    </w:p>
    <w:p w14:paraId="517E7A5F" w14:textId="7267C1D2" w:rsidR="0076524F" w:rsidRDefault="0076524F" w:rsidP="0076524F">
      <w:pPr>
        <w:pStyle w:val="NormalWeb"/>
        <w:shd w:val="clear" w:color="auto" w:fill="FFFFFF"/>
        <w:spacing w:before="0" w:after="150"/>
        <w:jc w:val="both"/>
        <w:rPr>
          <w:rStyle w:val="Textoennegrita"/>
          <w:color w:val="444444"/>
        </w:rPr>
      </w:pPr>
      <w:r w:rsidRPr="007E0ACA">
        <w:rPr>
          <w:color w:val="444444"/>
        </w:rPr>
        <w:t>Mediante el uso del Cortar y Pegar, </w:t>
      </w:r>
      <w:r w:rsidRPr="007E0ACA">
        <w:rPr>
          <w:rStyle w:val="Textoennegrita"/>
          <w:color w:val="444444"/>
        </w:rPr>
        <w:t>ordén</w:t>
      </w:r>
      <w:r w:rsidR="000F0E4B">
        <w:rPr>
          <w:rStyle w:val="Textoennegrita"/>
          <w:color w:val="444444"/>
        </w:rPr>
        <w:t>a:</w:t>
      </w:r>
    </w:p>
    <w:p w14:paraId="70FBBE06" w14:textId="77777777" w:rsidR="000D6CB4" w:rsidRPr="000D6CB4" w:rsidRDefault="000D6CB4" w:rsidP="000D6CB4">
      <w:pPr>
        <w:pStyle w:val="NormalWeb"/>
        <w:numPr>
          <w:ilvl w:val="0"/>
          <w:numId w:val="23"/>
        </w:numPr>
        <w:shd w:val="clear" w:color="auto" w:fill="FFFFFF"/>
        <w:spacing w:before="0" w:after="150"/>
        <w:jc w:val="both"/>
        <w:rPr>
          <w:color w:val="444444"/>
        </w:rPr>
      </w:pPr>
      <w:r>
        <w:rPr>
          <w:color w:val="444444"/>
        </w:rPr>
        <w:t>Sistema solar</w:t>
      </w:r>
    </w:p>
    <w:p w14:paraId="118386E2" w14:textId="625EF99B" w:rsidR="000F0E4B" w:rsidRDefault="000F0E4B" w:rsidP="000F0E4B">
      <w:pPr>
        <w:pStyle w:val="NormalWeb"/>
        <w:numPr>
          <w:ilvl w:val="0"/>
          <w:numId w:val="23"/>
        </w:numPr>
        <w:shd w:val="clear" w:color="auto" w:fill="FFFFFF"/>
        <w:spacing w:before="0" w:after="150"/>
        <w:jc w:val="both"/>
        <w:rPr>
          <w:color w:val="444444"/>
        </w:rPr>
      </w:pPr>
      <w:r>
        <w:rPr>
          <w:color w:val="444444"/>
        </w:rPr>
        <w:t>Sol</w:t>
      </w:r>
    </w:p>
    <w:p w14:paraId="28D94708" w14:textId="77777777" w:rsidR="000D6CB4" w:rsidRDefault="000D6CB4" w:rsidP="000D6CB4">
      <w:pPr>
        <w:pStyle w:val="NormalWeb"/>
        <w:numPr>
          <w:ilvl w:val="0"/>
          <w:numId w:val="23"/>
        </w:numPr>
        <w:shd w:val="clear" w:color="auto" w:fill="FFFFFF"/>
        <w:spacing w:before="0" w:after="150"/>
        <w:jc w:val="both"/>
        <w:rPr>
          <w:color w:val="444444"/>
        </w:rPr>
      </w:pPr>
      <w:r>
        <w:rPr>
          <w:color w:val="444444"/>
        </w:rPr>
        <w:t>Mercurio</w:t>
      </w:r>
    </w:p>
    <w:p w14:paraId="5AEEE5F5" w14:textId="77777777" w:rsidR="000D6CB4" w:rsidRDefault="000D6CB4" w:rsidP="000D6CB4">
      <w:pPr>
        <w:pStyle w:val="NormalWeb"/>
        <w:numPr>
          <w:ilvl w:val="0"/>
          <w:numId w:val="23"/>
        </w:numPr>
        <w:shd w:val="clear" w:color="auto" w:fill="FFFFFF"/>
        <w:spacing w:before="0" w:after="150"/>
        <w:jc w:val="both"/>
        <w:rPr>
          <w:color w:val="444444"/>
        </w:rPr>
      </w:pPr>
      <w:r>
        <w:rPr>
          <w:color w:val="444444"/>
        </w:rPr>
        <w:t xml:space="preserve">Venus </w:t>
      </w:r>
    </w:p>
    <w:p w14:paraId="15B20A3E" w14:textId="2A4CA37B" w:rsidR="000F0E4B" w:rsidRDefault="000F0E4B" w:rsidP="000F0E4B">
      <w:pPr>
        <w:pStyle w:val="NormalWeb"/>
        <w:numPr>
          <w:ilvl w:val="0"/>
          <w:numId w:val="23"/>
        </w:numPr>
        <w:shd w:val="clear" w:color="auto" w:fill="FFFFFF"/>
        <w:spacing w:before="0" w:after="150"/>
        <w:jc w:val="both"/>
        <w:rPr>
          <w:color w:val="444444"/>
        </w:rPr>
      </w:pPr>
      <w:r>
        <w:rPr>
          <w:color w:val="444444"/>
        </w:rPr>
        <w:t>La tierra</w:t>
      </w:r>
    </w:p>
    <w:p w14:paraId="7C297A7B" w14:textId="3A071E26" w:rsidR="0076524F" w:rsidRPr="006F0CE6" w:rsidRDefault="0076524F" w:rsidP="006F0CE6">
      <w:pPr>
        <w:pStyle w:val="NormalWeb"/>
        <w:shd w:val="clear" w:color="auto" w:fill="FF0000"/>
        <w:spacing w:before="0" w:after="150"/>
        <w:jc w:val="both"/>
        <w:rPr>
          <w:b/>
          <w:bCs/>
          <w:color w:val="444444"/>
        </w:rPr>
      </w:pPr>
      <w:r w:rsidRPr="006F0CE6">
        <w:rPr>
          <w:b/>
          <w:bCs/>
          <w:color w:val="444444"/>
        </w:rPr>
        <w:t> </w:t>
      </w:r>
      <w:r w:rsidR="006F0CE6" w:rsidRPr="006F0CE6">
        <w:rPr>
          <w:b/>
          <w:bCs/>
          <w:color w:val="444444"/>
        </w:rPr>
        <w:t>SOL</w:t>
      </w:r>
    </w:p>
    <w:p w14:paraId="5E4CB712" w14:textId="32EB77F2" w:rsidR="0076524F" w:rsidRDefault="0076524F" w:rsidP="0076524F">
      <w:pPr>
        <w:pStyle w:val="NormalWeb"/>
        <w:shd w:val="clear" w:color="auto" w:fill="FFFFFF"/>
        <w:spacing w:before="0" w:after="150"/>
        <w:jc w:val="both"/>
        <w:rPr>
          <w:color w:val="444444"/>
        </w:rPr>
      </w:pPr>
    </w:p>
    <w:p w14:paraId="332BF7FE" w14:textId="77777777" w:rsidR="006F0CE6" w:rsidRDefault="006F0CE6" w:rsidP="006F0CE6">
      <w:pPr>
        <w:pStyle w:val="Ttulo6"/>
        <w:jc w:val="both"/>
      </w:pPr>
      <w:r>
        <w:t>El Sistema Solar</w:t>
      </w:r>
    </w:p>
    <w:p w14:paraId="38D58D5C" w14:textId="77777777" w:rsidR="006F0CE6" w:rsidRDefault="006F0CE6" w:rsidP="006F0CE6">
      <w:pPr>
        <w:pStyle w:val="Standard"/>
        <w:jc w:val="both"/>
      </w:pPr>
      <w:r>
        <w:rPr>
          <w:color w:val="000000"/>
          <w:szCs w:val="23"/>
        </w:rPr>
        <w:t>Tal como se conoce actualmente, el Sistema Solar ocupa un diminuto espacio situado cerca del borde de uno de los brazos de la Vía Láctea, a unos 33000 años luz del centro. Para dar una vuelta completa alrededor de este centro, el sol necesita entre 225 y 250 millones de años terrestres. Sin embargo, de ser ciertos los cálculos de algunos astrónomos, los limites exteriores del Sistema Solar se extenderían mucho mas allá de la orbita de Plutón, en una especie de esfera llamada "nube de Oort".</w:t>
      </w:r>
    </w:p>
    <w:p w14:paraId="739CE433" w14:textId="77777777" w:rsidR="006F0CE6" w:rsidRDefault="006F0CE6" w:rsidP="006F0CE6">
      <w:pPr>
        <w:pStyle w:val="Standard"/>
        <w:jc w:val="both"/>
        <w:rPr>
          <w:color w:val="000000"/>
          <w:szCs w:val="23"/>
        </w:rPr>
      </w:pPr>
    </w:p>
    <w:p w14:paraId="64EB7A4D" w14:textId="77777777" w:rsidR="006F0CE6" w:rsidRDefault="006F0CE6" w:rsidP="006F0CE6">
      <w:pPr>
        <w:pStyle w:val="Standard"/>
        <w:jc w:val="both"/>
        <w:rPr>
          <w:color w:val="000000"/>
          <w:szCs w:val="30"/>
        </w:rPr>
      </w:pPr>
      <w:r>
        <w:rPr>
          <w:color w:val="000000"/>
          <w:szCs w:val="30"/>
        </w:rPr>
        <w:t>El Sol</w:t>
      </w:r>
    </w:p>
    <w:p w14:paraId="38BFCCE4" w14:textId="77777777" w:rsidR="006F0CE6" w:rsidRDefault="006F0CE6" w:rsidP="006F0CE6">
      <w:pPr>
        <w:pStyle w:val="Standard"/>
        <w:jc w:val="both"/>
      </w:pPr>
      <w:r>
        <w:rPr>
          <w:color w:val="000000"/>
          <w:szCs w:val="23"/>
        </w:rPr>
        <w:t>La alta temperatura del Sol lo hace un cuerpo gaseoso o, mas exactamente, un plasma, cuarto  estado de la materia. Sin embargo, comparado con otras estrellas, el sol tiene tamaño y temperatura promedios. Teóricamente, en el núcleo solar (temperatura: aprox. 15,000,000 *C) ocurren reacciones termonucleares (cuatro átomos de hidrogeno se combinan para formar un átomo de helio), pero se calcula que cada segundo el Sol pierde 4,000,000 T de materia en forma de radiación. La atmósfera solar o heliosfera se filtra a través del medio interplanetario en una corriente constante de protones y electrones conocida como "viento solar". Las mediciones realizadas por la sonda Ulises mostraron que el viento solar es mas rápido (800 Km/seg) en las regiones polares del Sol en el ecuador.</w:t>
      </w:r>
    </w:p>
    <w:p w14:paraId="31241667" w14:textId="77777777" w:rsidR="006F0CE6" w:rsidRDefault="006F0CE6" w:rsidP="006F0CE6">
      <w:pPr>
        <w:pStyle w:val="Standard"/>
        <w:jc w:val="both"/>
      </w:pPr>
      <w:r>
        <w:rPr>
          <w:color w:val="000000"/>
          <w:szCs w:val="23"/>
        </w:rPr>
        <w:t>La superficie solar esta cubierta por una fina estructura celular (granulación) y en ella aparecen, entre otros fenómenos, las prominencias espectaculares erupciones gaseosas; las manchas solares, que se ven oscuras contra la fotosfera debido a que su temperatura es varios miles de grados mas baja que la del espacio circundante; las llamaradas, que producen radiación electromagnética acompañada por emisión de partículas.</w:t>
      </w:r>
    </w:p>
    <w:p w14:paraId="507C4383" w14:textId="77777777" w:rsidR="006F0CE6" w:rsidRDefault="006F0CE6" w:rsidP="006F0CE6">
      <w:pPr>
        <w:pStyle w:val="Standard"/>
        <w:jc w:val="both"/>
        <w:rPr>
          <w:color w:val="000000"/>
          <w:szCs w:val="23"/>
        </w:rPr>
      </w:pPr>
    </w:p>
    <w:p w14:paraId="4A36C71D" w14:textId="77777777" w:rsidR="006F0CE6" w:rsidRDefault="006F0CE6" w:rsidP="006F0CE6">
      <w:pPr>
        <w:pStyle w:val="Standard"/>
        <w:jc w:val="both"/>
        <w:rPr>
          <w:color w:val="000000"/>
          <w:szCs w:val="30"/>
        </w:rPr>
      </w:pPr>
      <w:r>
        <w:rPr>
          <w:color w:val="000000"/>
          <w:szCs w:val="30"/>
        </w:rPr>
        <w:t>Mercurio</w:t>
      </w:r>
    </w:p>
    <w:p w14:paraId="32818B2A" w14:textId="77777777" w:rsidR="006F0CE6" w:rsidRDefault="006F0CE6" w:rsidP="006F0CE6">
      <w:pPr>
        <w:pStyle w:val="Standard"/>
        <w:jc w:val="both"/>
      </w:pPr>
      <w:r>
        <w:rPr>
          <w:color w:val="000000"/>
          <w:szCs w:val="23"/>
        </w:rPr>
        <w:t xml:space="preserve">Es el mas pequeño de los planetas interiores del Sistema Solar. Debido a su gran proximidad al Sol y a las elevadas temperaturas que prevalecen sobre su superficie, su atmósfera es insignificante. Los numeroso cráteres producidos por impactos de meteoritos que saturan su corteza le asemejan a la luna. A pesar de su lenta rotación, su gran masa metálica produce </w:t>
      </w:r>
      <w:r>
        <w:rPr>
          <w:color w:val="000000"/>
          <w:szCs w:val="23"/>
        </w:rPr>
        <w:lastRenderedPageBreak/>
        <w:t>un débil pero apreciable campo magnético (1/100 del de la tierra). Su elevada densidad es sorprendente para un cuerpo tan pequeño. La diferencia de temperatura entre sus regiones diurna y nocturna, consecuencia de su proximidad al Sol y lenta rotación, es la mayor de todos los cuerpos conocidos del Sistema Solar. Los datos del radiotelescopio de Arecibo, en PR, parecen haber confirmado la presencia de hielo en los polos de Mercurio, descubrimiento sorprendente por las elevadísimas temperaturas del planeta.</w:t>
      </w:r>
    </w:p>
    <w:p w14:paraId="2EC485C1" w14:textId="77777777" w:rsidR="006F0CE6" w:rsidRDefault="006F0CE6" w:rsidP="006F0CE6">
      <w:pPr>
        <w:pStyle w:val="Standard"/>
        <w:jc w:val="both"/>
        <w:rPr>
          <w:color w:val="000000"/>
          <w:szCs w:val="23"/>
        </w:rPr>
      </w:pPr>
    </w:p>
    <w:p w14:paraId="444BF922" w14:textId="77777777" w:rsidR="006F0CE6" w:rsidRDefault="006F0CE6" w:rsidP="006F0CE6">
      <w:pPr>
        <w:pStyle w:val="Standard"/>
        <w:jc w:val="both"/>
        <w:rPr>
          <w:color w:val="000000"/>
          <w:szCs w:val="30"/>
        </w:rPr>
      </w:pPr>
      <w:r>
        <w:rPr>
          <w:color w:val="000000"/>
          <w:szCs w:val="30"/>
        </w:rPr>
        <w:t>Venus</w:t>
      </w:r>
    </w:p>
    <w:p w14:paraId="31A153C9" w14:textId="77777777" w:rsidR="006F0CE6" w:rsidRDefault="006F0CE6" w:rsidP="006F0CE6">
      <w:pPr>
        <w:pStyle w:val="Standard"/>
        <w:jc w:val="both"/>
      </w:pPr>
      <w:r>
        <w:rPr>
          <w:color w:val="000000"/>
          <w:szCs w:val="23"/>
        </w:rPr>
        <w:t>Después del Sol y la Luna, es el cuerpo que aparece más brillante en el cielo. Cada diecinueve meses se acerca a la Tierra como ningún otro planeta del Sistema Solar. Su atmósfera atrapa el calor de la superficie y provoca por ello temperaturas altísimas. Imágenes del Venera 15 y Venera 16 indican</w:t>
      </w:r>
      <w:r>
        <w:rPr>
          <w:color w:val="000000"/>
          <w:szCs w:val="23"/>
        </w:rPr>
        <w:br/>
        <w:t xml:space="preserve">que tiene gran actividad volcánica y más cadenas montañosas que cualquier otro planeta, excepto la Tierra. Los volcanes están agrupados de una manera análoga a los terrestres, lo que implica que Venus pudiera, como la Tierra, tener una  corteza delgada sobre roca derretida. La ausencia de campo magnético es atribuida a su lenta rotación (su día es más largo que su año); esta rotación es, además contraria a la del Sol y a la de la mayoría de los cuerpos del Sistema </w:t>
      </w:r>
      <w:r>
        <w:t>Solar</w:t>
      </w:r>
    </w:p>
    <w:p w14:paraId="151815F9" w14:textId="77777777" w:rsidR="006F0CE6" w:rsidRDefault="006F0CE6" w:rsidP="006F0CE6">
      <w:pPr>
        <w:pStyle w:val="Standard"/>
        <w:jc w:val="both"/>
        <w:rPr>
          <w:color w:val="000000"/>
        </w:rPr>
      </w:pPr>
    </w:p>
    <w:p w14:paraId="580F9DAA" w14:textId="77777777" w:rsidR="006F0CE6" w:rsidRPr="00201A14" w:rsidRDefault="006F0CE6" w:rsidP="00201A14">
      <w:pPr>
        <w:rPr>
          <w:b/>
          <w:bCs/>
        </w:rPr>
      </w:pPr>
      <w:r w:rsidRPr="00201A14">
        <w:rPr>
          <w:b/>
          <w:bCs/>
        </w:rPr>
        <w:t>La Tierra</w:t>
      </w:r>
    </w:p>
    <w:p w14:paraId="07A80FFA" w14:textId="77777777" w:rsidR="00201A14" w:rsidRDefault="006F0CE6" w:rsidP="00201A14">
      <w:pPr>
        <w:pStyle w:val="Textoindependiente2"/>
        <w:jc w:val="both"/>
        <w:rPr>
          <w:rFonts w:ascii="Arial" w:hAnsi="Arial" w:cs="Arial"/>
        </w:rPr>
      </w:pPr>
      <w:r>
        <w:rPr>
          <w:rFonts w:ascii="Arial" w:hAnsi="Arial" w:cs="Arial"/>
        </w:rPr>
        <w:t>Es el más denso de los planetas conocidos. Muchas de sus características (grandes masas de agua, escasez de cráteres en la superficie, atmósfera compuesta principalmente de nitrógeno y oxigeno) no aparecen en ningún otro cuerpo del Sistema Solar.</w:t>
      </w:r>
    </w:p>
    <w:p w14:paraId="0E653D68" w14:textId="55798E62" w:rsidR="006F0CE6" w:rsidRPr="00201A14" w:rsidRDefault="006F0CE6" w:rsidP="00201A14">
      <w:pPr>
        <w:pStyle w:val="Textoindependiente2"/>
        <w:jc w:val="both"/>
        <w:rPr>
          <w:rFonts w:ascii="Arial" w:hAnsi="Arial" w:cs="Arial"/>
        </w:rPr>
      </w:pPr>
      <w:r>
        <w:rPr>
          <w:color w:val="000000"/>
          <w:szCs w:val="23"/>
        </w:rPr>
        <w:t>Que se sepa, solo en la Tierra coexisten de manera estable los estados sólidos, liquido y gaseoso del agua, y es el único lugar donde existe vida, al menos como la conoce la ciencia humana.</w:t>
      </w:r>
    </w:p>
    <w:p w14:paraId="40180714" w14:textId="77777777" w:rsidR="0076524F" w:rsidRPr="005C1F5C" w:rsidRDefault="0076524F" w:rsidP="0076524F">
      <w:pPr>
        <w:pStyle w:val="NormalWeb"/>
        <w:shd w:val="clear" w:color="auto" w:fill="F7CAAC" w:themeFill="accent2" w:themeFillTint="66"/>
        <w:spacing w:before="0" w:after="0"/>
        <w:jc w:val="both"/>
        <w:rPr>
          <w:b/>
          <w:bCs/>
          <w:color w:val="444444"/>
        </w:rPr>
      </w:pPr>
      <w:r w:rsidRPr="005C1F5C">
        <w:rPr>
          <w:rStyle w:val="lead"/>
          <w:b/>
          <w:bCs/>
          <w:color w:val="444444"/>
        </w:rPr>
        <w:t>Recuerda</w:t>
      </w:r>
    </w:p>
    <w:p w14:paraId="74D4666D" w14:textId="77777777" w:rsidR="0076524F" w:rsidRPr="007E0ACA" w:rsidRDefault="0076524F" w:rsidP="0076524F">
      <w:pPr>
        <w:numPr>
          <w:ilvl w:val="0"/>
          <w:numId w:val="20"/>
        </w:numPr>
        <w:shd w:val="clear" w:color="auto" w:fill="F7CAAC" w:themeFill="accent2" w:themeFillTint="66"/>
        <w:suppressAutoHyphens w:val="0"/>
        <w:spacing w:before="100" w:beforeAutospacing="1" w:after="100" w:afterAutospacing="1" w:line="300" w:lineRule="atLeast"/>
        <w:ind w:left="375"/>
        <w:jc w:val="both"/>
        <w:rPr>
          <w:color w:val="444444"/>
        </w:rPr>
      </w:pPr>
      <w:r w:rsidRPr="007E0ACA">
        <w:rPr>
          <w:color w:val="444444"/>
        </w:rPr>
        <w:t>Has de seleccionar el texto antes de cortar.</w:t>
      </w:r>
    </w:p>
    <w:p w14:paraId="136A4D79" w14:textId="77777777" w:rsidR="0076524F" w:rsidRPr="005C1F5C" w:rsidRDefault="0076524F" w:rsidP="0076524F">
      <w:pPr>
        <w:numPr>
          <w:ilvl w:val="0"/>
          <w:numId w:val="20"/>
        </w:numPr>
        <w:shd w:val="clear" w:color="auto" w:fill="F7CAAC" w:themeFill="accent2" w:themeFillTint="66"/>
        <w:suppressAutoHyphens w:val="0"/>
        <w:spacing w:before="100" w:beforeAutospacing="1" w:after="100" w:afterAutospacing="1" w:line="300" w:lineRule="atLeast"/>
        <w:ind w:left="375"/>
        <w:jc w:val="both"/>
        <w:rPr>
          <w:color w:val="444444"/>
        </w:rPr>
      </w:pPr>
      <w:r w:rsidRPr="007E0ACA">
        <w:rPr>
          <w:color w:val="444444"/>
        </w:rPr>
        <w:t>Es importante que antes de pegar, coloques el punto de inserción en el lugar adecuado.</w:t>
      </w:r>
    </w:p>
    <w:p w14:paraId="4BB08A0F" w14:textId="77777777" w:rsidR="00201A14" w:rsidRPr="005C1F5C" w:rsidRDefault="00201A14" w:rsidP="00201A14">
      <w:pPr>
        <w:shd w:val="clear" w:color="auto" w:fill="A8D08D" w:themeFill="accent6" w:themeFillTint="99"/>
        <w:rPr>
          <w:b/>
          <w:bCs/>
        </w:rPr>
      </w:pPr>
      <w:r w:rsidRPr="005C1F5C">
        <w:rPr>
          <w:b/>
          <w:bCs/>
        </w:rPr>
        <w:t>CORTAR Y PEGAR EN UN DOCUMENTO NUEVO</w:t>
      </w:r>
    </w:p>
    <w:p w14:paraId="4EAD4913" w14:textId="77777777" w:rsidR="00201A14" w:rsidRDefault="00201A14" w:rsidP="00201A14">
      <w:pPr>
        <w:shd w:val="clear" w:color="auto" w:fill="FFFFFF"/>
        <w:suppressAutoHyphens w:val="0"/>
        <w:spacing w:before="100" w:beforeAutospacing="1" w:after="100" w:afterAutospacing="1" w:line="300" w:lineRule="atLeast"/>
        <w:jc w:val="both"/>
      </w:pPr>
      <w:r>
        <w:t>Copia los siguientes textos de la siguiente forma:</w:t>
      </w:r>
    </w:p>
    <w:p w14:paraId="68D93FC2" w14:textId="77777777" w:rsidR="00201A14" w:rsidRDefault="00201A14" w:rsidP="00201A14">
      <w:pPr>
        <w:pStyle w:val="Prrafodelista"/>
        <w:numPr>
          <w:ilvl w:val="0"/>
          <w:numId w:val="24"/>
        </w:numPr>
        <w:shd w:val="clear" w:color="auto" w:fill="FFFFFF"/>
        <w:suppressAutoHyphens w:val="0"/>
        <w:spacing w:before="100" w:beforeAutospacing="1" w:after="100" w:afterAutospacing="1" w:line="300" w:lineRule="atLeast"/>
        <w:jc w:val="both"/>
      </w:pPr>
      <w:r>
        <w:t>Texto 1 lo copias en un documento llamado CopiaFormato guardando el formato</w:t>
      </w:r>
    </w:p>
    <w:p w14:paraId="716FD7DB" w14:textId="77777777" w:rsidR="00201A14" w:rsidRDefault="00201A14" w:rsidP="00201A14">
      <w:pPr>
        <w:pStyle w:val="Prrafodelista"/>
        <w:numPr>
          <w:ilvl w:val="0"/>
          <w:numId w:val="24"/>
        </w:numPr>
        <w:shd w:val="clear" w:color="auto" w:fill="FFFFFF"/>
        <w:suppressAutoHyphens w:val="0"/>
        <w:spacing w:before="100" w:beforeAutospacing="1" w:after="100" w:afterAutospacing="1" w:line="300" w:lineRule="atLeast"/>
        <w:jc w:val="both"/>
      </w:pPr>
      <w:r>
        <w:t>Texto 2 lo copias en un documento llamado CopiaSinFormato</w:t>
      </w:r>
    </w:p>
    <w:p w14:paraId="6AB8D95A" w14:textId="77777777" w:rsidR="00201A14" w:rsidRDefault="00201A14" w:rsidP="00201A14">
      <w:pPr>
        <w:pStyle w:val="Prrafodelista"/>
        <w:numPr>
          <w:ilvl w:val="0"/>
          <w:numId w:val="24"/>
        </w:numPr>
        <w:shd w:val="clear" w:color="auto" w:fill="FFFFFF"/>
        <w:suppressAutoHyphens w:val="0"/>
        <w:spacing w:before="100" w:beforeAutospacing="1" w:after="100" w:afterAutospacing="1" w:line="300" w:lineRule="atLeast"/>
        <w:jc w:val="both"/>
      </w:pPr>
      <w:r>
        <w:t>Teto 3 lo copias manteniendo el formato del documento nuevo llamado CopiaFormatoDestino.</w:t>
      </w:r>
    </w:p>
    <w:p w14:paraId="50774802" w14:textId="77777777" w:rsidR="00201A14" w:rsidRDefault="00201A14" w:rsidP="00201A14">
      <w:pPr>
        <w:pStyle w:val="Prrafodelista"/>
        <w:numPr>
          <w:ilvl w:val="1"/>
          <w:numId w:val="24"/>
        </w:numPr>
        <w:shd w:val="clear" w:color="auto" w:fill="FFFFFF"/>
        <w:suppressAutoHyphens w:val="0"/>
        <w:spacing w:before="100" w:beforeAutospacing="1" w:after="100" w:afterAutospacing="1" w:line="300" w:lineRule="atLeast"/>
        <w:jc w:val="both"/>
      </w:pPr>
      <w:r>
        <w:t>El documento destino estará formateado con la letra verdana a 12 de color morada.</w:t>
      </w:r>
    </w:p>
    <w:p w14:paraId="57460EE4" w14:textId="77777777" w:rsidR="00201A14" w:rsidRPr="006F0CE6" w:rsidRDefault="00201A14" w:rsidP="00201A14">
      <w:pPr>
        <w:shd w:val="clear" w:color="auto" w:fill="FFFFFF"/>
        <w:suppressAutoHyphens w:val="0"/>
        <w:spacing w:before="100" w:beforeAutospacing="1" w:after="100" w:afterAutospacing="1" w:line="300" w:lineRule="atLeast"/>
        <w:jc w:val="both"/>
        <w:rPr>
          <w:b/>
          <w:bCs/>
          <w:sz w:val="40"/>
          <w:szCs w:val="40"/>
        </w:rPr>
      </w:pPr>
      <w:r w:rsidRPr="006F0CE6">
        <w:rPr>
          <w:b/>
          <w:bCs/>
          <w:sz w:val="40"/>
          <w:szCs w:val="40"/>
        </w:rPr>
        <w:t>TEXTO1</w:t>
      </w:r>
    </w:p>
    <w:p w14:paraId="35B62A54" w14:textId="77777777" w:rsidR="00201A14" w:rsidRPr="001A0DCF" w:rsidRDefault="00201A14" w:rsidP="00201A14">
      <w:pPr>
        <w:pStyle w:val="Ttulo2"/>
        <w:rPr>
          <w:rFonts w:ascii="Arial" w:hAnsi="Arial" w:cs="Arial"/>
          <w:color w:val="FF0000"/>
        </w:rPr>
      </w:pPr>
      <w:r w:rsidRPr="001A0DCF">
        <w:rPr>
          <w:rFonts w:ascii="Arial" w:hAnsi="Arial" w:cs="Arial"/>
          <w:color w:val="FF0000"/>
        </w:rPr>
        <w:lastRenderedPageBreak/>
        <w:t>A un olmo seco</w:t>
      </w:r>
    </w:p>
    <w:p w14:paraId="2882A8C4"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Al olmo viejo, hendido por el rayo</w:t>
      </w:r>
    </w:p>
    <w:p w14:paraId="37912F49"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y en su mitad podrido,</w:t>
      </w:r>
    </w:p>
    <w:p w14:paraId="57CFD351"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con las lluvias de abril y el sol de mayo,</w:t>
      </w:r>
    </w:p>
    <w:p w14:paraId="5AEAB56C"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algunas hojas verdes le han salido.</w:t>
      </w:r>
    </w:p>
    <w:p w14:paraId="793ED8C2" w14:textId="77777777" w:rsidR="00201A14" w:rsidRPr="001A0DCF" w:rsidRDefault="00201A14" w:rsidP="00201A14">
      <w:pPr>
        <w:pStyle w:val="Standard"/>
        <w:rPr>
          <w:b/>
          <w:bCs/>
          <w:color w:val="4472C4" w:themeColor="accent1"/>
          <w:lang w:val="es-ES"/>
        </w:rPr>
      </w:pPr>
    </w:p>
    <w:p w14:paraId="7B0E7339"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¡El olmo centenario en la colina</w:t>
      </w:r>
    </w:p>
    <w:p w14:paraId="74674F82"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que lame el Duero! Un musgo amarillento</w:t>
      </w:r>
    </w:p>
    <w:p w14:paraId="3A622D88"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le mancha la corteza blanquecina</w:t>
      </w:r>
    </w:p>
    <w:p w14:paraId="63798542"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al tronco carcomido y polvoriento.</w:t>
      </w:r>
    </w:p>
    <w:p w14:paraId="47FA206C" w14:textId="77777777" w:rsidR="00201A14" w:rsidRPr="001A0DCF" w:rsidRDefault="00201A14" w:rsidP="00201A14">
      <w:pPr>
        <w:pStyle w:val="Standard"/>
        <w:rPr>
          <w:b/>
          <w:bCs/>
          <w:color w:val="4472C4" w:themeColor="accent1"/>
          <w:lang w:val="es-ES"/>
        </w:rPr>
      </w:pPr>
    </w:p>
    <w:p w14:paraId="61BABB34"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No será, cual los álamos cantores</w:t>
      </w:r>
    </w:p>
    <w:p w14:paraId="53ACB047"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que guardan el camino y la ribera,</w:t>
      </w:r>
    </w:p>
    <w:p w14:paraId="22F36D56"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habitado de pardos ruiseñores.</w:t>
      </w:r>
    </w:p>
    <w:p w14:paraId="6FB6320A" w14:textId="77777777" w:rsidR="00201A14" w:rsidRPr="001A0DCF" w:rsidRDefault="00201A14" w:rsidP="00201A14">
      <w:pPr>
        <w:pStyle w:val="Standard"/>
        <w:rPr>
          <w:b/>
          <w:bCs/>
          <w:color w:val="4472C4" w:themeColor="accent1"/>
          <w:lang w:val="es-ES"/>
        </w:rPr>
      </w:pPr>
    </w:p>
    <w:p w14:paraId="3BAA9382"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Ejército de hormigas en hilera</w:t>
      </w:r>
    </w:p>
    <w:p w14:paraId="19E9AF08"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va trepando por él, y en sus entrañas</w:t>
      </w:r>
    </w:p>
    <w:p w14:paraId="34EC805A"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hunden sus telas grises las arañas.</w:t>
      </w:r>
    </w:p>
    <w:p w14:paraId="7004CA3E" w14:textId="77777777" w:rsidR="00201A14" w:rsidRPr="001A0DCF" w:rsidRDefault="00201A14" w:rsidP="00201A14">
      <w:pPr>
        <w:pStyle w:val="Standard"/>
        <w:rPr>
          <w:b/>
          <w:bCs/>
          <w:color w:val="4472C4" w:themeColor="accent1"/>
          <w:lang w:val="es-ES"/>
        </w:rPr>
      </w:pPr>
    </w:p>
    <w:p w14:paraId="02CFACA8"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Antes que te derribe, olmo del Duero,</w:t>
      </w:r>
    </w:p>
    <w:p w14:paraId="741F4D85"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con su hacha el leñador, y el carpintero</w:t>
      </w:r>
    </w:p>
    <w:p w14:paraId="6FEDD2C3"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te convierta en melena de campana,</w:t>
      </w:r>
    </w:p>
    <w:p w14:paraId="11BB85E5"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lanza de carro o yugo de carreta;</w:t>
      </w:r>
    </w:p>
    <w:p w14:paraId="620C49D4"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antes que, rojo en el hogar, mañana</w:t>
      </w:r>
    </w:p>
    <w:p w14:paraId="0C79273B"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ardas, de alguna mísera caseta</w:t>
      </w:r>
    </w:p>
    <w:p w14:paraId="1EE2B46A"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al borde de un camino;</w:t>
      </w:r>
    </w:p>
    <w:p w14:paraId="7A2FFFE6"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antes que te descuaje un torbellino</w:t>
      </w:r>
    </w:p>
    <w:p w14:paraId="1E792001"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lastRenderedPageBreak/>
        <w:t>y tronche el soplo de las sierras blancas;</w:t>
      </w:r>
    </w:p>
    <w:p w14:paraId="27CD8D2C"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antes que el río hacia la mar te empuje,</w:t>
      </w:r>
    </w:p>
    <w:p w14:paraId="13AD9D6A"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por valles y barrancas,</w:t>
      </w:r>
    </w:p>
    <w:p w14:paraId="067CA97A"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olmo, quiero anotar en mi cartera</w:t>
      </w:r>
    </w:p>
    <w:p w14:paraId="777E691C"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la gracia de tu rama verdecida.</w:t>
      </w:r>
    </w:p>
    <w:p w14:paraId="4793556D" w14:textId="77777777" w:rsidR="00201A14" w:rsidRPr="001A0DCF" w:rsidRDefault="00201A14" w:rsidP="00201A14">
      <w:pPr>
        <w:pStyle w:val="Standard"/>
        <w:rPr>
          <w:b/>
          <w:bCs/>
          <w:color w:val="4472C4" w:themeColor="accent1"/>
          <w:lang w:val="es-ES"/>
        </w:rPr>
      </w:pPr>
    </w:p>
    <w:p w14:paraId="7A4112FB"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Mi corazón espera</w:t>
      </w:r>
    </w:p>
    <w:p w14:paraId="2D8225F7"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también hacia la luz y hacia la vida,</w:t>
      </w:r>
    </w:p>
    <w:p w14:paraId="74F73517" w14:textId="77777777" w:rsidR="00201A14" w:rsidRPr="001A0DCF" w:rsidRDefault="00201A14" w:rsidP="00201A14">
      <w:pPr>
        <w:pStyle w:val="Standard"/>
        <w:rPr>
          <w:b/>
          <w:bCs/>
          <w:color w:val="4472C4" w:themeColor="accent1"/>
          <w:lang w:val="es-ES"/>
        </w:rPr>
      </w:pPr>
      <w:r w:rsidRPr="001A0DCF">
        <w:rPr>
          <w:b/>
          <w:bCs/>
          <w:color w:val="4472C4" w:themeColor="accent1"/>
          <w:lang w:val="es-ES"/>
        </w:rPr>
        <w:t>otro milagro de la primavera</w:t>
      </w:r>
    </w:p>
    <w:p w14:paraId="4ABCB4AE" w14:textId="77777777" w:rsidR="00201A14" w:rsidRPr="006F0CE6" w:rsidRDefault="00201A14" w:rsidP="00201A14">
      <w:pPr>
        <w:shd w:val="clear" w:color="auto" w:fill="FFFFFF"/>
        <w:suppressAutoHyphens w:val="0"/>
        <w:spacing w:before="100" w:beforeAutospacing="1" w:after="100" w:afterAutospacing="1" w:line="300" w:lineRule="atLeast"/>
        <w:jc w:val="both"/>
        <w:rPr>
          <w:b/>
          <w:bCs/>
          <w:sz w:val="40"/>
          <w:szCs w:val="40"/>
        </w:rPr>
      </w:pPr>
      <w:r w:rsidRPr="006F0CE6">
        <w:rPr>
          <w:b/>
          <w:bCs/>
          <w:sz w:val="40"/>
          <w:szCs w:val="40"/>
        </w:rPr>
        <w:t>TEXTO</w:t>
      </w:r>
      <w:r>
        <w:rPr>
          <w:b/>
          <w:bCs/>
          <w:sz w:val="40"/>
          <w:szCs w:val="40"/>
        </w:rPr>
        <w:t xml:space="preserve"> 2</w:t>
      </w:r>
    </w:p>
    <w:p w14:paraId="446C64D5" w14:textId="77777777" w:rsidR="00201A14" w:rsidRPr="001A0DCF" w:rsidRDefault="00201A14" w:rsidP="00201A14">
      <w:pPr>
        <w:pStyle w:val="Ttulo2"/>
        <w:rPr>
          <w:rFonts w:ascii="Arial" w:hAnsi="Arial" w:cs="Arial"/>
          <w:color w:val="00B050"/>
        </w:rPr>
      </w:pPr>
      <w:r w:rsidRPr="001A0DCF">
        <w:rPr>
          <w:rFonts w:ascii="Arial" w:hAnsi="Arial" w:cs="Arial"/>
          <w:color w:val="00B050"/>
        </w:rPr>
        <w:t xml:space="preserve">Retrato </w:t>
      </w:r>
    </w:p>
    <w:p w14:paraId="0D650F42" w14:textId="77777777" w:rsidR="00201A14" w:rsidRDefault="00201A14" w:rsidP="00201A14">
      <w:pPr>
        <w:rPr>
          <w:rFonts w:ascii="Arial" w:hAnsi="Arial" w:cs="Arial"/>
          <w:szCs w:val="48"/>
        </w:rPr>
      </w:pPr>
    </w:p>
    <w:p w14:paraId="7906FC36"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Mi infancia son recuerdos de un patio de Sevilla,</w:t>
      </w:r>
    </w:p>
    <w:p w14:paraId="1C06AE63"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 un huerto claro donde madura el limonero;</w:t>
      </w:r>
    </w:p>
    <w:p w14:paraId="475CCEBA"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mi juventud, veinte años en tierra de Castilla;</w:t>
      </w:r>
    </w:p>
    <w:p w14:paraId="4E738957"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mi historia, algunos casos que recordar no quiero.</w:t>
      </w:r>
    </w:p>
    <w:p w14:paraId="4168AB4B" w14:textId="77777777" w:rsidR="00201A14" w:rsidRPr="001A0DCF" w:rsidRDefault="00201A14" w:rsidP="00201A14">
      <w:pPr>
        <w:rPr>
          <w:rFonts w:ascii="Arial" w:hAnsi="Arial" w:cs="Arial"/>
          <w:b/>
          <w:bCs/>
          <w:color w:val="BF8F00" w:themeColor="accent4" w:themeShade="BF"/>
          <w:szCs w:val="48"/>
        </w:rPr>
      </w:pPr>
    </w:p>
    <w:p w14:paraId="67802A2B"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Ni un seductor Mañana , ni un Bradomín he sido</w:t>
      </w:r>
    </w:p>
    <w:p w14:paraId="3ADEB03A"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-ya conocéis mi torpe aliño indumentario-,</w:t>
      </w:r>
    </w:p>
    <w:p w14:paraId="0C1B7D89"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mas recibí la flecha que me asignó Cupido,</w:t>
      </w:r>
    </w:p>
    <w:p w14:paraId="15ABA9CB"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 amé cuanto ellas puedan tener de hospitalario.</w:t>
      </w:r>
    </w:p>
    <w:p w14:paraId="759D8CFC" w14:textId="77777777" w:rsidR="00201A14" w:rsidRPr="001A0DCF" w:rsidRDefault="00201A14" w:rsidP="00201A14">
      <w:pPr>
        <w:rPr>
          <w:rFonts w:ascii="Arial" w:hAnsi="Arial" w:cs="Arial"/>
          <w:b/>
          <w:bCs/>
          <w:color w:val="BF8F00" w:themeColor="accent4" w:themeShade="BF"/>
          <w:szCs w:val="48"/>
        </w:rPr>
      </w:pPr>
    </w:p>
    <w:p w14:paraId="3836A140"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Hay en mis venas gotas de sangre jacobina,</w:t>
      </w:r>
    </w:p>
    <w:p w14:paraId="22D4D7EA"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pero mi verso brota de manantial sereno;</w:t>
      </w:r>
    </w:p>
    <w:p w14:paraId="5A6BE04E"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 más que un hombre al uso que sabe su doctrina,</w:t>
      </w:r>
    </w:p>
    <w:p w14:paraId="7789084B"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soy, en el buen sentido de la palabra, bueno.</w:t>
      </w:r>
    </w:p>
    <w:p w14:paraId="5F101E07" w14:textId="77777777" w:rsidR="00201A14" w:rsidRPr="001A0DCF" w:rsidRDefault="00201A14" w:rsidP="00201A14">
      <w:pPr>
        <w:rPr>
          <w:rFonts w:ascii="Arial" w:hAnsi="Arial" w:cs="Arial"/>
          <w:b/>
          <w:bCs/>
          <w:color w:val="BF8F00" w:themeColor="accent4" w:themeShade="BF"/>
          <w:szCs w:val="48"/>
        </w:rPr>
      </w:pPr>
    </w:p>
    <w:p w14:paraId="085CEB42"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Adoro la hermosura, y en la moderna estética</w:t>
      </w:r>
    </w:p>
    <w:p w14:paraId="6FB9E7FD"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corté las viejas rosas del huerto de Ronsard;</w:t>
      </w:r>
    </w:p>
    <w:p w14:paraId="4A05CAC6"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mas no amo los afeites de la actual cosmética,</w:t>
      </w:r>
    </w:p>
    <w:p w14:paraId="5B40DD21"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ni soy un ave de esas del nuevo gay-trinar.</w:t>
      </w:r>
    </w:p>
    <w:p w14:paraId="6270149A" w14:textId="77777777" w:rsidR="00201A14" w:rsidRPr="001A0DCF" w:rsidRDefault="00201A14" w:rsidP="00201A14">
      <w:pPr>
        <w:rPr>
          <w:rFonts w:ascii="Arial" w:hAnsi="Arial" w:cs="Arial"/>
          <w:b/>
          <w:bCs/>
          <w:color w:val="BF8F00" w:themeColor="accent4" w:themeShade="BF"/>
          <w:szCs w:val="48"/>
        </w:rPr>
      </w:pPr>
    </w:p>
    <w:p w14:paraId="00D33B14"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Desdeño las romanzas de los tenores huecos</w:t>
      </w:r>
    </w:p>
    <w:p w14:paraId="428E2DA8"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 el coro de los grillos que cantan a la luna.</w:t>
      </w:r>
    </w:p>
    <w:p w14:paraId="637A5322"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A distinguir me paro las voces de los ecos,</w:t>
      </w:r>
    </w:p>
    <w:p w14:paraId="66D42122"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 escucho solamente, entre las voces, una.</w:t>
      </w:r>
    </w:p>
    <w:p w14:paraId="7307F0C3" w14:textId="77777777" w:rsidR="00201A14" w:rsidRPr="001A0DCF" w:rsidRDefault="00201A14" w:rsidP="00201A14">
      <w:pPr>
        <w:rPr>
          <w:rFonts w:ascii="Arial" w:hAnsi="Arial" w:cs="Arial"/>
          <w:b/>
          <w:bCs/>
          <w:color w:val="BF8F00" w:themeColor="accent4" w:themeShade="BF"/>
          <w:szCs w:val="48"/>
        </w:rPr>
      </w:pPr>
    </w:p>
    <w:p w14:paraId="12AC59C3"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¿Soy clásico o romántico? No sé. Dejar quisiera</w:t>
      </w:r>
    </w:p>
    <w:p w14:paraId="78FC371F"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mi verso, como deja el capitán su espada:</w:t>
      </w:r>
    </w:p>
    <w:p w14:paraId="7EDBA3AF"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famosa por la mano viril que la blandiera,</w:t>
      </w:r>
    </w:p>
    <w:p w14:paraId="4B23617E"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lastRenderedPageBreak/>
        <w:t>no por el docto oficio del forjador preciada.</w:t>
      </w:r>
    </w:p>
    <w:p w14:paraId="275FEE6D" w14:textId="77777777" w:rsidR="00201A14" w:rsidRPr="001A0DCF" w:rsidRDefault="00201A14" w:rsidP="00201A14">
      <w:pPr>
        <w:rPr>
          <w:rFonts w:ascii="Arial" w:hAnsi="Arial" w:cs="Arial"/>
          <w:b/>
          <w:bCs/>
          <w:color w:val="BF8F00" w:themeColor="accent4" w:themeShade="BF"/>
          <w:szCs w:val="48"/>
        </w:rPr>
      </w:pPr>
    </w:p>
    <w:p w14:paraId="264A824C"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Converso con el hombre que siempre va conmigo</w:t>
      </w:r>
    </w:p>
    <w:p w14:paraId="13756804"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-quien habla solo espera hablar a Dios un día-;</w:t>
      </w:r>
    </w:p>
    <w:p w14:paraId="1A242318"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mi soliloquio es plática con ese buen amigo</w:t>
      </w:r>
    </w:p>
    <w:p w14:paraId="776307B0"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que me enseñó el secreto de la filantropía.</w:t>
      </w:r>
    </w:p>
    <w:p w14:paraId="2D2ADF14" w14:textId="77777777" w:rsidR="00201A14" w:rsidRPr="001A0DCF" w:rsidRDefault="00201A14" w:rsidP="00201A14">
      <w:pPr>
        <w:rPr>
          <w:rFonts w:ascii="Arial" w:hAnsi="Arial" w:cs="Arial"/>
          <w:b/>
          <w:bCs/>
          <w:color w:val="BF8F00" w:themeColor="accent4" w:themeShade="BF"/>
          <w:szCs w:val="48"/>
        </w:rPr>
      </w:pPr>
    </w:p>
    <w:p w14:paraId="60BCCAB8"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 al cabo, nada os debo; debéis me cuanto he escrito.</w:t>
      </w:r>
    </w:p>
    <w:p w14:paraId="45B9E77C"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A mi trabajo acudo, con mi dinero pago</w:t>
      </w:r>
    </w:p>
    <w:p w14:paraId="07F25671"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el traje que me cubre y la mansión que habito,</w:t>
      </w:r>
    </w:p>
    <w:p w14:paraId="76EAF115"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el pan que me alimenta y el lecho en donde yago.</w:t>
      </w:r>
    </w:p>
    <w:p w14:paraId="2E2FB023" w14:textId="77777777" w:rsidR="00201A14" w:rsidRPr="001A0DCF" w:rsidRDefault="00201A14" w:rsidP="00201A14">
      <w:pPr>
        <w:rPr>
          <w:rFonts w:ascii="Arial" w:hAnsi="Arial" w:cs="Arial"/>
          <w:b/>
          <w:bCs/>
          <w:color w:val="BF8F00" w:themeColor="accent4" w:themeShade="BF"/>
          <w:szCs w:val="48"/>
        </w:rPr>
      </w:pPr>
    </w:p>
    <w:p w14:paraId="7684EBC7"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 cuando llegue el día del último viaje,</w:t>
      </w:r>
    </w:p>
    <w:p w14:paraId="645632EB"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y esté al partir la nave que nunca ha de tornar,</w:t>
      </w:r>
    </w:p>
    <w:p w14:paraId="59EC4480"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me encontraréis a bordo ligero de equipaje,</w:t>
      </w:r>
    </w:p>
    <w:p w14:paraId="580CC840" w14:textId="77777777" w:rsidR="00201A14" w:rsidRPr="001A0DCF" w:rsidRDefault="00201A14" w:rsidP="00201A14">
      <w:pPr>
        <w:rPr>
          <w:rFonts w:ascii="Arial" w:hAnsi="Arial" w:cs="Arial"/>
          <w:b/>
          <w:bCs/>
          <w:color w:val="BF8F00" w:themeColor="accent4" w:themeShade="BF"/>
          <w:szCs w:val="48"/>
        </w:rPr>
      </w:pPr>
      <w:r w:rsidRPr="001A0DCF">
        <w:rPr>
          <w:rFonts w:ascii="Arial" w:hAnsi="Arial" w:cs="Arial"/>
          <w:b/>
          <w:bCs/>
          <w:color w:val="BF8F00" w:themeColor="accent4" w:themeShade="BF"/>
          <w:szCs w:val="48"/>
        </w:rPr>
        <w:t>casi desnudo, como los hijos de la mar.</w:t>
      </w:r>
    </w:p>
    <w:p w14:paraId="7D6B32B6" w14:textId="77777777" w:rsidR="00201A14" w:rsidRDefault="00201A14" w:rsidP="00201A14">
      <w:pPr>
        <w:pStyle w:val="Standard"/>
        <w:rPr>
          <w:lang w:val="es-ES"/>
        </w:rPr>
      </w:pPr>
    </w:p>
    <w:p w14:paraId="14856CCD" w14:textId="77777777" w:rsidR="00201A14" w:rsidRPr="006F0CE6" w:rsidRDefault="00201A14" w:rsidP="00201A14">
      <w:pPr>
        <w:shd w:val="clear" w:color="auto" w:fill="FFFFFF"/>
        <w:suppressAutoHyphens w:val="0"/>
        <w:spacing w:before="100" w:beforeAutospacing="1" w:after="100" w:afterAutospacing="1" w:line="300" w:lineRule="atLeast"/>
        <w:jc w:val="both"/>
        <w:rPr>
          <w:b/>
          <w:bCs/>
          <w:sz w:val="40"/>
          <w:szCs w:val="40"/>
        </w:rPr>
      </w:pPr>
      <w:r w:rsidRPr="006F0CE6">
        <w:rPr>
          <w:b/>
          <w:bCs/>
          <w:sz w:val="40"/>
          <w:szCs w:val="40"/>
        </w:rPr>
        <w:t>TEXTO</w:t>
      </w:r>
      <w:r>
        <w:rPr>
          <w:b/>
          <w:bCs/>
          <w:sz w:val="40"/>
          <w:szCs w:val="40"/>
        </w:rPr>
        <w:t xml:space="preserve"> 3</w:t>
      </w:r>
    </w:p>
    <w:p w14:paraId="5DABB18A" w14:textId="77777777" w:rsidR="00201A14" w:rsidRPr="00A34D18" w:rsidRDefault="00201A14" w:rsidP="00201A14">
      <w:pPr>
        <w:rPr>
          <w:rFonts w:ascii="Arial" w:hAnsi="Arial" w:cs="Arial"/>
          <w:b/>
          <w:bCs/>
          <w:color w:val="538135" w:themeColor="accent6" w:themeShade="BF"/>
          <w:sz w:val="36"/>
          <w:szCs w:val="36"/>
        </w:rPr>
      </w:pPr>
      <w:r w:rsidRPr="00A34D18">
        <w:rPr>
          <w:rFonts w:ascii="Arial" w:hAnsi="Arial" w:cs="Arial"/>
          <w:b/>
          <w:bCs/>
          <w:color w:val="538135" w:themeColor="accent6" w:themeShade="BF"/>
          <w:sz w:val="36"/>
          <w:szCs w:val="36"/>
        </w:rPr>
        <w:t xml:space="preserve">Campos de Soria </w:t>
      </w:r>
    </w:p>
    <w:p w14:paraId="1EC6D666" w14:textId="77777777" w:rsidR="00201A14" w:rsidRPr="00A34D18" w:rsidRDefault="00201A14" w:rsidP="00201A14">
      <w:pPr>
        <w:rPr>
          <w:rFonts w:ascii="Arial" w:hAnsi="Arial" w:cs="Arial"/>
          <w:color w:val="538135" w:themeColor="accent6" w:themeShade="BF"/>
          <w:szCs w:val="48"/>
        </w:rPr>
      </w:pPr>
    </w:p>
    <w:p w14:paraId="4D1BC3A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I</w:t>
      </w:r>
    </w:p>
    <w:p w14:paraId="3D2E754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Es la tierra de Soria, árida y fría.</w:t>
      </w:r>
    </w:p>
    <w:p w14:paraId="3A56E05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Por las colinas y las sierras calvas,</w:t>
      </w:r>
    </w:p>
    <w:p w14:paraId="31E858F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verdes pradillos, cerros cenicientos,</w:t>
      </w:r>
    </w:p>
    <w:p w14:paraId="39AAF2B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la primavera pasa</w:t>
      </w:r>
    </w:p>
    <w:p w14:paraId="6E2F677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dejando entre las hierbas olorosas</w:t>
      </w:r>
    </w:p>
    <w:p w14:paraId="2BA2525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sus diminutas margaritas blancas.</w:t>
      </w:r>
    </w:p>
    <w:p w14:paraId="0D3EDB42"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La tierra no revive, el campo sueña.</w:t>
      </w:r>
    </w:p>
    <w:p w14:paraId="3F6E3729"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Al empezar abril está nevada</w:t>
      </w:r>
    </w:p>
    <w:p w14:paraId="024704F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la espalda del Moncayo;</w:t>
      </w:r>
    </w:p>
    <w:p w14:paraId="79969F9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el caminante lleva en su bufanda</w:t>
      </w:r>
    </w:p>
    <w:p w14:paraId="2274791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envueltos cuello y boca, y los pastores</w:t>
      </w:r>
    </w:p>
    <w:p w14:paraId="695611B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pasan cubiertos con sus luengas capas.</w:t>
      </w:r>
    </w:p>
    <w:p w14:paraId="25F17ED5" w14:textId="77777777" w:rsidR="00201A14" w:rsidRPr="00A34D18" w:rsidRDefault="00201A14" w:rsidP="00201A14">
      <w:pPr>
        <w:rPr>
          <w:rFonts w:ascii="Arial" w:hAnsi="Arial" w:cs="Arial"/>
          <w:color w:val="538135" w:themeColor="accent6" w:themeShade="BF"/>
          <w:szCs w:val="48"/>
        </w:rPr>
      </w:pPr>
    </w:p>
    <w:p w14:paraId="3C9B687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II</w:t>
      </w:r>
    </w:p>
    <w:p w14:paraId="3102F10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Las tierras labrantías,</w:t>
      </w:r>
    </w:p>
    <w:p w14:paraId="58E5469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como retazos de estameñas pardas,</w:t>
      </w:r>
    </w:p>
    <w:p w14:paraId="6ED1559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el huertecillo, el abejar, los trozos</w:t>
      </w:r>
    </w:p>
    <w:p w14:paraId="6FCE243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verde oscuro en que el merino pasta,</w:t>
      </w:r>
    </w:p>
    <w:p w14:paraId="524FB35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entre plomizos peñascales, siembran</w:t>
      </w:r>
    </w:p>
    <w:p w14:paraId="569FB8FE"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el sueño alegra de infantil Arcadia.</w:t>
      </w:r>
    </w:p>
    <w:p w14:paraId="4888BE7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 los chopos lejanos del camino,</w:t>
      </w:r>
    </w:p>
    <w:p w14:paraId="40FECA8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parecen humear las yertas ramas</w:t>
      </w:r>
    </w:p>
    <w:p w14:paraId="09AD1A0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como un glauco vapor -las nuevas hojas-</w:t>
      </w:r>
    </w:p>
    <w:p w14:paraId="50CB543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en las quiebras de valles y barrancas</w:t>
      </w:r>
    </w:p>
    <w:p w14:paraId="236B3A4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blanquean los zarzales florecidos,</w:t>
      </w:r>
    </w:p>
    <w:p w14:paraId="63A8276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brotan las violetas perfumadas.</w:t>
      </w:r>
    </w:p>
    <w:p w14:paraId="44FDC582" w14:textId="77777777" w:rsidR="00201A14" w:rsidRPr="00A34D18" w:rsidRDefault="00201A14" w:rsidP="00201A14">
      <w:pPr>
        <w:rPr>
          <w:rFonts w:ascii="Arial" w:hAnsi="Arial" w:cs="Arial"/>
          <w:color w:val="538135" w:themeColor="accent6" w:themeShade="BF"/>
          <w:szCs w:val="48"/>
        </w:rPr>
      </w:pPr>
    </w:p>
    <w:p w14:paraId="568EF38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III</w:t>
      </w:r>
    </w:p>
    <w:p w14:paraId="45225492"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Es el campo ondulado, y los caminos</w:t>
      </w:r>
    </w:p>
    <w:p w14:paraId="5113318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ya ocultan los viajeros que cabalgan</w:t>
      </w:r>
    </w:p>
    <w:p w14:paraId="6860666E"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 pardos borriquillos,</w:t>
      </w:r>
    </w:p>
    <w:p w14:paraId="554667F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ya al fondo de la tarde arrebolada </w:t>
      </w:r>
    </w:p>
    <w:p w14:paraId="091079E8"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elevan las plebeyas figurillas,</w:t>
      </w:r>
    </w:p>
    <w:p w14:paraId="58216BB5"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que el lienzo de oro del ocaso manchan.</w:t>
      </w:r>
    </w:p>
    <w:p w14:paraId="152DE1F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Mas si trepáis a un cerro y veis el campo</w:t>
      </w:r>
    </w:p>
    <w:p w14:paraId="1C4260B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desde los picos donde habita el águila,</w:t>
      </w:r>
    </w:p>
    <w:p w14:paraId="3985888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son tornasoles de carmín y acero,</w:t>
      </w:r>
    </w:p>
    <w:p w14:paraId="52D45FE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llanos plomizos, lomas plateadas,</w:t>
      </w:r>
    </w:p>
    <w:p w14:paraId="387073E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circuidos por montes de violeta,</w:t>
      </w:r>
    </w:p>
    <w:p w14:paraId="4D1BC507"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con las cumbre de nieve sonrosada.</w:t>
      </w:r>
    </w:p>
    <w:p w14:paraId="3D628266" w14:textId="77777777" w:rsidR="00201A14" w:rsidRPr="00A34D18" w:rsidRDefault="00201A14" w:rsidP="00201A14">
      <w:pPr>
        <w:rPr>
          <w:rFonts w:ascii="Arial" w:hAnsi="Arial" w:cs="Arial"/>
          <w:color w:val="538135" w:themeColor="accent6" w:themeShade="BF"/>
          <w:szCs w:val="48"/>
        </w:rPr>
      </w:pPr>
    </w:p>
    <w:p w14:paraId="0731494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IV</w:t>
      </w:r>
    </w:p>
    <w:p w14:paraId="08D470C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¡Las figuras del campo sobre el cielo!</w:t>
      </w:r>
    </w:p>
    <w:p w14:paraId="58F62E52"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Dos lentos bueyes aran</w:t>
      </w:r>
    </w:p>
    <w:p w14:paraId="775BDEF2"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 un alcor, cuando el otoño empieza,</w:t>
      </w:r>
    </w:p>
    <w:p w14:paraId="1A84DDF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entre las negras testas doblegadas</w:t>
      </w:r>
    </w:p>
    <w:p w14:paraId="7644A798"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bajo el pesado yugo,</w:t>
      </w:r>
    </w:p>
    <w:p w14:paraId="42DE620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pende un cesto de juncos y retama,</w:t>
      </w:r>
    </w:p>
    <w:p w14:paraId="6862E73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que es la cuna de un niño;</w:t>
      </w:r>
    </w:p>
    <w:p w14:paraId="354D899E"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tras la yunta marcha</w:t>
      </w:r>
    </w:p>
    <w:p w14:paraId="7AA53B4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un hombre que se inclina hacia la tierra,</w:t>
      </w:r>
    </w:p>
    <w:p w14:paraId="2FE0EF1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una mujer que en las abiertas zanjas</w:t>
      </w:r>
    </w:p>
    <w:p w14:paraId="633FF67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arroja la semilla.</w:t>
      </w:r>
    </w:p>
    <w:p w14:paraId="27DF92F8"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Bajo una nube de carmín y llama,</w:t>
      </w:r>
    </w:p>
    <w:p w14:paraId="4715F61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 el oro fluido y verdinoso</w:t>
      </w:r>
    </w:p>
    <w:p w14:paraId="308F449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del poniente, las sombras se agigantan.</w:t>
      </w:r>
    </w:p>
    <w:p w14:paraId="0348674D" w14:textId="77777777" w:rsidR="00201A14" w:rsidRPr="00A34D18" w:rsidRDefault="00201A14" w:rsidP="00201A14">
      <w:pPr>
        <w:rPr>
          <w:rFonts w:ascii="Arial" w:hAnsi="Arial" w:cs="Arial"/>
          <w:color w:val="538135" w:themeColor="accent6" w:themeShade="BF"/>
          <w:szCs w:val="48"/>
        </w:rPr>
      </w:pPr>
    </w:p>
    <w:p w14:paraId="0BAF98C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V</w:t>
      </w:r>
    </w:p>
    <w:p w14:paraId="6A85507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La nieve. En el mesón al campo abierto</w:t>
      </w:r>
    </w:p>
    <w:p w14:paraId="176D5A0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se ve el hogar donde la leña humea</w:t>
      </w:r>
    </w:p>
    <w:p w14:paraId="5922FFC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la olla al hervir borbollonea.</w:t>
      </w:r>
    </w:p>
    <w:p w14:paraId="2EBA60B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El cierzo corre por el campo yerto,</w:t>
      </w:r>
    </w:p>
    <w:p w14:paraId="3F1CF88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alborotando en blancos torbellinos</w:t>
      </w:r>
    </w:p>
    <w:p w14:paraId="5577987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la nieve silenciosa.</w:t>
      </w:r>
    </w:p>
    <w:p w14:paraId="6821720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La nieve sobre el campo y los caminos</w:t>
      </w:r>
    </w:p>
    <w:p w14:paraId="66219F4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cayendo está como sobre una fosa.</w:t>
      </w:r>
    </w:p>
    <w:p w14:paraId="32E98F3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Un viejo acurrucado tiembla y tose</w:t>
      </w:r>
    </w:p>
    <w:p w14:paraId="4526F715"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cerca del fuego; su mechón de lana</w:t>
      </w:r>
    </w:p>
    <w:p w14:paraId="02E1C7E2"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la vieja hila, y una niña cose</w:t>
      </w:r>
    </w:p>
    <w:p w14:paraId="2ABDE81E"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verde ribete a su estameña grana.</w:t>
      </w:r>
    </w:p>
    <w:p w14:paraId="527E978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Padres los viejos son de un arriero</w:t>
      </w:r>
    </w:p>
    <w:p w14:paraId="5D87CB3E"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que caminó sobre la blanca tierra</w:t>
      </w:r>
    </w:p>
    <w:p w14:paraId="3D8CE20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una noche perdió ruta y sendero,</w:t>
      </w:r>
    </w:p>
    <w:p w14:paraId="60C77AC8"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se enterró en las nieves de la sierra.</w:t>
      </w:r>
    </w:p>
    <w:p w14:paraId="5FBE47D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 torno al fuego hay un lugar vacío,</w:t>
      </w:r>
    </w:p>
    <w:p w14:paraId="21D7B0C5"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en la frente del viejo, de hosco ceño,</w:t>
      </w:r>
    </w:p>
    <w:p w14:paraId="6AA533F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como un tachón sombrío</w:t>
      </w:r>
    </w:p>
    <w:p w14:paraId="5EC809C9"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lastRenderedPageBreak/>
        <w:t>-tal el golpe de un hacha sobre un leño-.</w:t>
      </w:r>
    </w:p>
    <w:p w14:paraId="3B2C498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La vieja mira al campo, cual si oyera</w:t>
      </w:r>
    </w:p>
    <w:p w14:paraId="2D0E5E6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pasos sobre la nieve. Nadie pasa.</w:t>
      </w:r>
    </w:p>
    <w:p w14:paraId="1B49118E"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Desierta la vecina carretera,</w:t>
      </w:r>
    </w:p>
    <w:p w14:paraId="5D333087"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desierto el campo en torno de la casa.</w:t>
      </w:r>
    </w:p>
    <w:p w14:paraId="0FD990E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La niña piensa que en los verdes prados</w:t>
      </w:r>
    </w:p>
    <w:p w14:paraId="28978F15"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ha de correr con otras doncellitas</w:t>
      </w:r>
    </w:p>
    <w:p w14:paraId="5958EAD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 los días azules y dorados,</w:t>
      </w:r>
    </w:p>
    <w:p w14:paraId="43358475"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cuando crecen las blancas margaritas.</w:t>
      </w:r>
    </w:p>
    <w:p w14:paraId="7727543E" w14:textId="77777777" w:rsidR="00201A14" w:rsidRPr="00A34D18" w:rsidRDefault="00201A14" w:rsidP="00201A14">
      <w:pPr>
        <w:rPr>
          <w:rFonts w:ascii="Arial" w:hAnsi="Arial" w:cs="Arial"/>
          <w:color w:val="538135" w:themeColor="accent6" w:themeShade="BF"/>
          <w:szCs w:val="48"/>
        </w:rPr>
      </w:pPr>
    </w:p>
    <w:p w14:paraId="3AD7C34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VI</w:t>
      </w:r>
      <w:bookmarkStart w:id="1" w:name="_GoBack"/>
      <w:bookmarkEnd w:id="1"/>
    </w:p>
    <w:p w14:paraId="026ABB2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¡Soria fría, Soria pura,</w:t>
      </w:r>
    </w:p>
    <w:p w14:paraId="539BA562"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cabeza de Extremadura,</w:t>
      </w:r>
    </w:p>
    <w:p w14:paraId="152479F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con su castillo guerrero</w:t>
      </w:r>
    </w:p>
    <w:p w14:paraId="3368EA8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arruinado, sobre el Duero;</w:t>
      </w:r>
    </w:p>
    <w:p w14:paraId="5AF9198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con sus murallas roídas</w:t>
      </w:r>
    </w:p>
    <w:p w14:paraId="21560307"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y sus casas denegridas! </w:t>
      </w:r>
    </w:p>
    <w:p w14:paraId="7BBEDDFC" w14:textId="77777777" w:rsidR="00201A14" w:rsidRPr="00A34D18" w:rsidRDefault="00201A14" w:rsidP="00201A14">
      <w:pPr>
        <w:rPr>
          <w:rFonts w:ascii="Arial" w:hAnsi="Arial" w:cs="Arial"/>
          <w:color w:val="538135" w:themeColor="accent6" w:themeShade="BF"/>
          <w:szCs w:val="48"/>
        </w:rPr>
      </w:pPr>
    </w:p>
    <w:p w14:paraId="6457007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¡Muerta ciudad de señores,</w:t>
      </w:r>
    </w:p>
    <w:p w14:paraId="78B988B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soldados o cazadores;</w:t>
      </w:r>
    </w:p>
    <w:p w14:paraId="00BE596E"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portales con escudos</w:t>
      </w:r>
    </w:p>
    <w:p w14:paraId="2179842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con cien linajes hidalgos,</w:t>
      </w:r>
    </w:p>
    <w:p w14:paraId="4DCF0EE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galgos flacos y agudos,</w:t>
      </w:r>
    </w:p>
    <w:p w14:paraId="1B7A9CC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de famélicos galgos,</w:t>
      </w:r>
    </w:p>
    <w:p w14:paraId="49DC4D2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que pululan</w:t>
      </w:r>
    </w:p>
    <w:p w14:paraId="23890ED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por las sórdidas callejas,</w:t>
      </w:r>
    </w:p>
    <w:p w14:paraId="5C0A112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y a la medianoche ululan,</w:t>
      </w:r>
    </w:p>
    <w:p w14:paraId="094041D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cuando graznan las cornejas! </w:t>
      </w:r>
    </w:p>
    <w:p w14:paraId="012970BA" w14:textId="77777777" w:rsidR="00201A14" w:rsidRPr="00A34D18" w:rsidRDefault="00201A14" w:rsidP="00201A14">
      <w:pPr>
        <w:rPr>
          <w:rFonts w:ascii="Arial" w:hAnsi="Arial" w:cs="Arial"/>
          <w:color w:val="538135" w:themeColor="accent6" w:themeShade="BF"/>
          <w:szCs w:val="48"/>
        </w:rPr>
      </w:pPr>
    </w:p>
    <w:p w14:paraId="2DD650D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¡Soria fría! La campana</w:t>
      </w:r>
    </w:p>
    <w:p w14:paraId="11E7DD3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la Audiencia da la una.</w:t>
      </w:r>
    </w:p>
    <w:p w14:paraId="071F34A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Soria, ciudad castellana</w:t>
      </w:r>
    </w:p>
    <w:p w14:paraId="5334CC4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¡tan bella! bajo la luna. </w:t>
      </w:r>
    </w:p>
    <w:p w14:paraId="2B8E299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VII</w:t>
      </w:r>
    </w:p>
    <w:p w14:paraId="07DF051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¡Colinas plateadas,</w:t>
      </w:r>
    </w:p>
    <w:p w14:paraId="11D203E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grises alcores, cárdenas roquedas</w:t>
      </w:r>
    </w:p>
    <w:p w14:paraId="40ECFE5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por donde traza el Duero</w:t>
      </w:r>
    </w:p>
    <w:p w14:paraId="5EE59995"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su curva de ballesta</w:t>
      </w:r>
    </w:p>
    <w:p w14:paraId="2941C465"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en torno a Soria, oscuros encinares,</w:t>
      </w:r>
    </w:p>
    <w:p w14:paraId="5B18134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ariscos pedregales, calvas sierras, </w:t>
      </w:r>
    </w:p>
    <w:p w14:paraId="45A9958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caminos blancos y álamos del río,</w:t>
      </w:r>
    </w:p>
    <w:p w14:paraId="15D9BE4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tardes de Soria, mística y guerrera,</w:t>
      </w:r>
    </w:p>
    <w:p w14:paraId="5D663F2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hoy siento por vosotros, en el fondo</w:t>
      </w:r>
    </w:p>
    <w:p w14:paraId="36928BD2"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del corazón, tristeza,</w:t>
      </w:r>
    </w:p>
    <w:p w14:paraId="2F0AD56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tristeza que es amor! ¡Campos de Soria</w:t>
      </w:r>
    </w:p>
    <w:p w14:paraId="4DA9894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donde parece que las rocas sueñan,</w:t>
      </w:r>
    </w:p>
    <w:p w14:paraId="7C04B08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conmigo vais! ¡Colinas plateadas,</w:t>
      </w:r>
    </w:p>
    <w:p w14:paraId="5AF5F4C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grises alcores, cárdenas roquedas!...</w:t>
      </w:r>
    </w:p>
    <w:p w14:paraId="28BD45C0" w14:textId="77777777" w:rsidR="00201A14" w:rsidRPr="00A34D18" w:rsidRDefault="00201A14" w:rsidP="00201A14">
      <w:pPr>
        <w:rPr>
          <w:rFonts w:ascii="Arial" w:hAnsi="Arial" w:cs="Arial"/>
          <w:color w:val="538135" w:themeColor="accent6" w:themeShade="BF"/>
          <w:szCs w:val="48"/>
        </w:rPr>
      </w:pPr>
    </w:p>
    <w:p w14:paraId="00299219"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VIII</w:t>
      </w:r>
    </w:p>
    <w:p w14:paraId="55D67729"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He vuelto a ver los álamos dorados,</w:t>
      </w:r>
    </w:p>
    <w:p w14:paraId="1FA654F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lastRenderedPageBreak/>
        <w:t>álamos del camino en la ribera</w:t>
      </w:r>
    </w:p>
    <w:p w14:paraId="4B153269"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del Duero, entre San Polo y San Saturio,</w:t>
      </w:r>
    </w:p>
    <w:p w14:paraId="073BBAF8"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tras las murallas viejas</w:t>
      </w:r>
    </w:p>
    <w:p w14:paraId="198060E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Soria -barbacana</w:t>
      </w:r>
    </w:p>
    <w:p w14:paraId="6D119F0E"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hacia Aragón, en castellana tierra-.</w:t>
      </w:r>
    </w:p>
    <w:p w14:paraId="580FDDE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Estos chopos del río, que acompañan</w:t>
      </w:r>
    </w:p>
    <w:p w14:paraId="73C211C8"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con el sonido de sus hojas secas</w:t>
      </w:r>
    </w:p>
    <w:p w14:paraId="77311E7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el son del agua cuando el viento sopla,</w:t>
      </w:r>
    </w:p>
    <w:p w14:paraId="3269A76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tienen en sus cortezas</w:t>
      </w:r>
    </w:p>
    <w:p w14:paraId="1A47BF83"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grabadas iniciales que son nombres</w:t>
      </w:r>
    </w:p>
    <w:p w14:paraId="4D8AB4B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enamorados, cifras que son fechas.</w:t>
      </w:r>
    </w:p>
    <w:p w14:paraId="5D42DBAA"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¡Álamos del amor que ayer tuvisteis</w:t>
      </w:r>
    </w:p>
    <w:p w14:paraId="68F2022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ruiseñores vuestras ramas llenas;</w:t>
      </w:r>
    </w:p>
    <w:p w14:paraId="274902CF"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álamos que seréis mañana liras</w:t>
      </w:r>
    </w:p>
    <w:p w14:paraId="36FD8FF9"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del viento perfumado en primavera;</w:t>
      </w:r>
    </w:p>
    <w:p w14:paraId="388915F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álamos del amor cerca del agua</w:t>
      </w:r>
    </w:p>
    <w:p w14:paraId="7E1C0AF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que corre y pasa y sueña,</w:t>
      </w:r>
    </w:p>
    <w:p w14:paraId="14DD2044"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álamos de las márgenes del Duero,</w:t>
      </w:r>
    </w:p>
    <w:p w14:paraId="022B7A4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conmigo vais, mi corazón os lleva!</w:t>
      </w:r>
    </w:p>
    <w:p w14:paraId="58FF3B74" w14:textId="77777777" w:rsidR="00201A14" w:rsidRPr="00A34D18" w:rsidRDefault="00201A14" w:rsidP="00201A14">
      <w:pPr>
        <w:rPr>
          <w:rFonts w:ascii="Arial" w:hAnsi="Arial" w:cs="Arial"/>
          <w:color w:val="538135" w:themeColor="accent6" w:themeShade="BF"/>
          <w:szCs w:val="48"/>
        </w:rPr>
      </w:pPr>
    </w:p>
    <w:p w14:paraId="5298B16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IX</w:t>
      </w:r>
    </w:p>
    <w:p w14:paraId="46DB7CB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   ¡Oh, sí! Conmigo vais, campos de Soria,</w:t>
      </w:r>
    </w:p>
    <w:p w14:paraId="6D4D25D7"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tardes tranquilas, montes de violeta,</w:t>
      </w:r>
    </w:p>
    <w:p w14:paraId="43B19860"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alamedas del río, verde sueño</w:t>
      </w:r>
    </w:p>
    <w:p w14:paraId="0F2F6AAD"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del suelo gris y de la parda tierra,</w:t>
      </w:r>
    </w:p>
    <w:p w14:paraId="291C337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agria melancolía</w:t>
      </w:r>
    </w:p>
    <w:p w14:paraId="39EFDE3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la ciudad decrépita,</w:t>
      </w:r>
    </w:p>
    <w:p w14:paraId="422C8001"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me habéis llegado al alma,</w:t>
      </w:r>
    </w:p>
    <w:p w14:paraId="40377DA8"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 xml:space="preserve">¿o acaso estabais en el fondo de ella? </w:t>
      </w:r>
    </w:p>
    <w:p w14:paraId="2BDC60F6"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¡Gente del alto llano numantino</w:t>
      </w:r>
    </w:p>
    <w:p w14:paraId="4080896B"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que a Dios guardáis como cristianas viejas,</w:t>
      </w:r>
    </w:p>
    <w:p w14:paraId="1E24B5B9"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que el sol de España os llene</w:t>
      </w:r>
    </w:p>
    <w:p w14:paraId="015C4A9C" w14:textId="77777777" w:rsidR="00201A14" w:rsidRPr="00A34D18" w:rsidRDefault="00201A14" w:rsidP="00201A14">
      <w:pPr>
        <w:rPr>
          <w:rFonts w:ascii="Arial" w:hAnsi="Arial" w:cs="Arial"/>
          <w:color w:val="538135" w:themeColor="accent6" w:themeShade="BF"/>
          <w:szCs w:val="48"/>
        </w:rPr>
      </w:pPr>
      <w:r w:rsidRPr="00A34D18">
        <w:rPr>
          <w:rFonts w:ascii="Arial" w:hAnsi="Arial" w:cs="Arial"/>
          <w:color w:val="538135" w:themeColor="accent6" w:themeShade="BF"/>
          <w:szCs w:val="48"/>
        </w:rPr>
        <w:t>de alegría, de luz y de riqueza!</w:t>
      </w:r>
    </w:p>
    <w:p w14:paraId="4CA6F253" w14:textId="77777777" w:rsidR="00201A14" w:rsidRPr="00A34D18" w:rsidRDefault="00201A14" w:rsidP="00201A14">
      <w:pPr>
        <w:rPr>
          <w:rFonts w:ascii="Arial" w:hAnsi="Arial" w:cs="Arial"/>
          <w:color w:val="538135" w:themeColor="accent6" w:themeShade="BF"/>
          <w:szCs w:val="48"/>
        </w:rPr>
      </w:pPr>
    </w:p>
    <w:p w14:paraId="3BAB4813" w14:textId="77777777" w:rsidR="00201A14" w:rsidRPr="00A34D18" w:rsidRDefault="00201A14" w:rsidP="00201A14">
      <w:pPr>
        <w:rPr>
          <w:rFonts w:ascii="Arial" w:hAnsi="Arial" w:cs="Arial"/>
          <w:color w:val="538135" w:themeColor="accent6" w:themeShade="BF"/>
          <w:szCs w:val="48"/>
        </w:rPr>
      </w:pPr>
    </w:p>
    <w:p w14:paraId="34F8D1C0" w14:textId="77777777" w:rsidR="00201A14" w:rsidRPr="00A34D18" w:rsidRDefault="00201A14" w:rsidP="00201A14">
      <w:pPr>
        <w:rPr>
          <w:color w:val="538135" w:themeColor="accent6" w:themeShade="BF"/>
          <w:szCs w:val="48"/>
        </w:rPr>
      </w:pPr>
    </w:p>
    <w:p w14:paraId="70361B5E" w14:textId="77777777" w:rsidR="006F0CE6" w:rsidRDefault="006F0CE6" w:rsidP="006F0CE6">
      <w:pPr>
        <w:rPr>
          <w:szCs w:val="48"/>
        </w:rPr>
      </w:pPr>
    </w:p>
    <w:sectPr w:rsidR="006F0CE6" w:rsidSect="00646199">
      <w:headerReference w:type="default" r:id="rId7"/>
      <w:footerReference w:type="default" r:id="rId8"/>
      <w:footnotePr>
        <w:pos w:val="beneathText"/>
      </w:footnotePr>
      <w:pgSz w:w="11905" w:h="16837" w:code="9"/>
      <w:pgMar w:top="1021" w:right="1021" w:bottom="1021" w:left="1021" w:header="680" w:footer="680" w:gutter="0"/>
      <w:pgBorders>
        <w:top w:val="thinThickSmallGap" w:sz="24" w:space="11" w:color="4472C4" w:themeColor="accent1"/>
        <w:left w:val="thinThickSmallGap" w:sz="24" w:space="31" w:color="4472C4" w:themeColor="accent1"/>
        <w:bottom w:val="thickThinSmallGap" w:sz="24" w:space="11" w:color="4472C4" w:themeColor="accent1"/>
        <w:right w:val="thickThinSmallGap" w:sz="24" w:space="31"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87AC3" w14:textId="77777777" w:rsidR="00464F34" w:rsidRDefault="00464F34">
      <w:r>
        <w:separator/>
      </w:r>
    </w:p>
  </w:endnote>
  <w:endnote w:type="continuationSeparator" w:id="0">
    <w:p w14:paraId="60FC37D9" w14:textId="77777777" w:rsidR="00464F34" w:rsidRDefault="00464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7A9F2" w14:textId="3C355F0E" w:rsidR="004339AD" w:rsidRDefault="004339AD" w:rsidP="00A44C59">
    <w:pPr>
      <w:pStyle w:val="Piedepgina"/>
      <w:pBdr>
        <w:bottom w:val="threeDEmboss" w:sz="18" w:space="1" w:color="4472C4" w:themeColor="accent1"/>
      </w:pBdr>
    </w:pPr>
    <w:r>
      <w:t>Mª MICAELA MARTINEZ SANCHEZ</w:t>
    </w:r>
    <w:r>
      <w:tab/>
    </w:r>
    <w:r>
      <w:tab/>
    </w:r>
    <w:r>
      <w:rPr>
        <w:rStyle w:val="Nmerodepgina"/>
      </w:rPr>
      <w:t xml:space="preserve"> </w:t>
    </w:r>
    <w:r w:rsidR="0018237C" w:rsidRPr="0018237C">
      <w:rPr>
        <w:rStyle w:val="Nmerodepgina"/>
      </w:rPr>
      <w:fldChar w:fldCharType="begin"/>
    </w:r>
    <w:r w:rsidR="0018237C" w:rsidRPr="0018237C">
      <w:rPr>
        <w:rStyle w:val="Nmerodepgina"/>
      </w:rPr>
      <w:instrText>PAGE   \* MERGEFORMAT</w:instrText>
    </w:r>
    <w:r w:rsidR="0018237C" w:rsidRPr="0018237C">
      <w:rPr>
        <w:rStyle w:val="Nmerodepgina"/>
      </w:rPr>
      <w:fldChar w:fldCharType="separate"/>
    </w:r>
    <w:r w:rsidR="00FD31CC">
      <w:rPr>
        <w:rStyle w:val="Nmerodepgina"/>
        <w:noProof/>
      </w:rPr>
      <w:t>4</w:t>
    </w:r>
    <w:r w:rsidR="0018237C" w:rsidRPr="0018237C">
      <w:rPr>
        <w:rStyle w:val="Nmerodepgina"/>
      </w:rPr>
      <w:fldChar w:fldCharType="end"/>
    </w:r>
  </w:p>
  <w:p w14:paraId="34EF88C0" w14:textId="77777777" w:rsidR="004339AD" w:rsidRDefault="004339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BB1B4" w14:textId="77777777" w:rsidR="00464F34" w:rsidRDefault="00464F34">
      <w:r>
        <w:separator/>
      </w:r>
    </w:p>
  </w:footnote>
  <w:footnote w:type="continuationSeparator" w:id="0">
    <w:p w14:paraId="4459C693" w14:textId="77777777" w:rsidR="00464F34" w:rsidRDefault="00464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249F5" w14:textId="77777777" w:rsidR="004339AD" w:rsidRDefault="0018237C" w:rsidP="009C0E4B">
    <w:pPr>
      <w:pStyle w:val="Encabezado"/>
      <w:pBdr>
        <w:bottom w:val="threeDEmboss" w:sz="18" w:space="1" w:color="4472C4" w:themeColor="accent1"/>
      </w:pBdr>
      <w:tabs>
        <w:tab w:val="clear" w:pos="4252"/>
        <w:tab w:val="clear" w:pos="8504"/>
        <w:tab w:val="right" w:pos="8519"/>
      </w:tabs>
      <w:rPr>
        <w:b/>
      </w:rPr>
    </w:pPr>
    <w:r>
      <w:rPr>
        <w:b/>
      </w:rPr>
      <w:t>WORD</w:t>
    </w:r>
    <w:r w:rsidR="009C0E4B">
      <w:rPr>
        <w:b/>
      </w:rPr>
      <w:tab/>
    </w:r>
    <w:r w:rsidR="00A44C59">
      <w:rPr>
        <w:b/>
      </w:rPr>
      <w:tab/>
    </w:r>
    <w:r>
      <w:rPr>
        <w:b/>
      </w:rPr>
      <w:t>1</w:t>
    </w:r>
    <w:r w:rsidR="009C0E4B">
      <w:rPr>
        <w:b/>
      </w:rPr>
      <w:t>FPB</w:t>
    </w:r>
  </w:p>
  <w:p w14:paraId="308C310C" w14:textId="77777777" w:rsidR="004339AD" w:rsidRDefault="004339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1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1857079"/>
    <w:multiLevelType w:val="multilevel"/>
    <w:tmpl w:val="2E6A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B0016"/>
    <w:multiLevelType w:val="multilevel"/>
    <w:tmpl w:val="DB1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E47D3"/>
    <w:multiLevelType w:val="hybridMultilevel"/>
    <w:tmpl w:val="5DAC2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B55F71"/>
    <w:multiLevelType w:val="multilevel"/>
    <w:tmpl w:val="58C62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81237"/>
    <w:multiLevelType w:val="multilevel"/>
    <w:tmpl w:val="121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32FB5"/>
    <w:multiLevelType w:val="hybridMultilevel"/>
    <w:tmpl w:val="26607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AE66D8"/>
    <w:multiLevelType w:val="multilevel"/>
    <w:tmpl w:val="941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65E8F"/>
    <w:multiLevelType w:val="multilevel"/>
    <w:tmpl w:val="C2DE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A610B"/>
    <w:multiLevelType w:val="multilevel"/>
    <w:tmpl w:val="3C10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E4886"/>
    <w:multiLevelType w:val="multilevel"/>
    <w:tmpl w:val="208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E7E81"/>
    <w:multiLevelType w:val="multilevel"/>
    <w:tmpl w:val="C7F4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413D8"/>
    <w:multiLevelType w:val="multilevel"/>
    <w:tmpl w:val="E88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76780"/>
    <w:multiLevelType w:val="multilevel"/>
    <w:tmpl w:val="C446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D5BAB"/>
    <w:multiLevelType w:val="multilevel"/>
    <w:tmpl w:val="F4C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D661E"/>
    <w:multiLevelType w:val="multilevel"/>
    <w:tmpl w:val="AA9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F3220"/>
    <w:multiLevelType w:val="multilevel"/>
    <w:tmpl w:val="76E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95FEA"/>
    <w:multiLevelType w:val="multilevel"/>
    <w:tmpl w:val="CFE2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C024F4"/>
    <w:multiLevelType w:val="multilevel"/>
    <w:tmpl w:val="C59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54FCA"/>
    <w:multiLevelType w:val="hybridMultilevel"/>
    <w:tmpl w:val="5CCEAD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D93AE1"/>
    <w:multiLevelType w:val="hybridMultilevel"/>
    <w:tmpl w:val="2C8420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16"/>
  </w:num>
  <w:num w:numId="8">
    <w:abstractNumId w:val="14"/>
  </w:num>
  <w:num w:numId="9">
    <w:abstractNumId w:val="21"/>
  </w:num>
  <w:num w:numId="10">
    <w:abstractNumId w:val="20"/>
  </w:num>
  <w:num w:numId="11">
    <w:abstractNumId w:val="12"/>
  </w:num>
  <w:num w:numId="12">
    <w:abstractNumId w:val="19"/>
  </w:num>
  <w:num w:numId="13">
    <w:abstractNumId w:val="5"/>
  </w:num>
  <w:num w:numId="14">
    <w:abstractNumId w:val="10"/>
  </w:num>
  <w:num w:numId="15">
    <w:abstractNumId w:val="15"/>
  </w:num>
  <w:num w:numId="16">
    <w:abstractNumId w:val="8"/>
  </w:num>
  <w:num w:numId="17">
    <w:abstractNumId w:val="13"/>
  </w:num>
  <w:num w:numId="18">
    <w:abstractNumId w:val="18"/>
  </w:num>
  <w:num w:numId="19">
    <w:abstractNumId w:val="17"/>
  </w:num>
  <w:num w:numId="20">
    <w:abstractNumId w:val="4"/>
  </w:num>
  <w:num w:numId="21">
    <w:abstractNumId w:val="11"/>
  </w:num>
  <w:num w:numId="22">
    <w:abstractNumId w:val="7"/>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7C"/>
    <w:rsid w:val="0003544F"/>
    <w:rsid w:val="000D6CB4"/>
    <w:rsid w:val="000F0E4B"/>
    <w:rsid w:val="001770E2"/>
    <w:rsid w:val="0018237C"/>
    <w:rsid w:val="00201A14"/>
    <w:rsid w:val="0027168C"/>
    <w:rsid w:val="00363D65"/>
    <w:rsid w:val="004100BF"/>
    <w:rsid w:val="00413942"/>
    <w:rsid w:val="004339AD"/>
    <w:rsid w:val="00464F34"/>
    <w:rsid w:val="00632246"/>
    <w:rsid w:val="00646199"/>
    <w:rsid w:val="006B3504"/>
    <w:rsid w:val="006F0CE6"/>
    <w:rsid w:val="0073601B"/>
    <w:rsid w:val="0076524F"/>
    <w:rsid w:val="009C0E4B"/>
    <w:rsid w:val="009F6FDA"/>
    <w:rsid w:val="00A42960"/>
    <w:rsid w:val="00A44C59"/>
    <w:rsid w:val="00B205F1"/>
    <w:rsid w:val="00CC55C4"/>
    <w:rsid w:val="00CD3F1F"/>
    <w:rsid w:val="00D23272"/>
    <w:rsid w:val="00DB668B"/>
    <w:rsid w:val="00E32DE4"/>
    <w:rsid w:val="00E8642F"/>
    <w:rsid w:val="00EA6009"/>
    <w:rsid w:val="00EB204D"/>
    <w:rsid w:val="00F35F2F"/>
    <w:rsid w:val="00F40478"/>
    <w:rsid w:val="00FD31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02CA"/>
  <w15:chartTrackingRefBased/>
  <w15:docId w15:val="{C71A6067-88C9-400B-9FAC-F8AE0A1E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CE6"/>
    <w:pPr>
      <w:suppressAutoHyphens/>
    </w:pPr>
    <w:rPr>
      <w:sz w:val="24"/>
      <w:szCs w:val="24"/>
      <w:lang w:eastAsia="ar-SA"/>
    </w:rPr>
  </w:style>
  <w:style w:type="paragraph" w:styleId="Ttulo1">
    <w:name w:val="heading 1"/>
    <w:basedOn w:val="Normal"/>
    <w:next w:val="Normal"/>
    <w:link w:val="Ttulo1Car"/>
    <w:uiPriority w:val="9"/>
    <w:qFormat/>
    <w:rsid w:val="006F0C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18237C"/>
    <w:pPr>
      <w:suppressAutoHyphens w:val="0"/>
      <w:spacing w:before="100" w:beforeAutospacing="1" w:after="100" w:afterAutospacing="1"/>
      <w:outlineLvl w:val="1"/>
    </w:pPr>
    <w:rPr>
      <w:b/>
      <w:bCs/>
      <w:sz w:val="36"/>
      <w:szCs w:val="36"/>
      <w:lang w:eastAsia="es-ES"/>
    </w:rPr>
  </w:style>
  <w:style w:type="paragraph" w:styleId="Ttulo3">
    <w:name w:val="heading 3"/>
    <w:basedOn w:val="Normal"/>
    <w:link w:val="Ttulo3Car"/>
    <w:uiPriority w:val="9"/>
    <w:qFormat/>
    <w:rsid w:val="0018237C"/>
    <w:pPr>
      <w:suppressAutoHyphens w:val="0"/>
      <w:spacing w:before="100" w:beforeAutospacing="1" w:after="100" w:afterAutospacing="1"/>
      <w:outlineLvl w:val="2"/>
    </w:pPr>
    <w:rPr>
      <w:b/>
      <w:bCs/>
      <w:sz w:val="27"/>
      <w:szCs w:val="27"/>
      <w:lang w:eastAsia="es-ES"/>
    </w:rPr>
  </w:style>
  <w:style w:type="paragraph" w:styleId="Ttulo4">
    <w:name w:val="heading 4"/>
    <w:basedOn w:val="Normal"/>
    <w:next w:val="Normal"/>
    <w:link w:val="Ttulo4Car"/>
    <w:uiPriority w:val="9"/>
    <w:semiHidden/>
    <w:unhideWhenUsed/>
    <w:qFormat/>
    <w:rsid w:val="0018237C"/>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6F0CE6"/>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F0CE6"/>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Wingdings" w:eastAsia="Times New Roman" w:hAnsi="Wing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Fuentedeprrafopredeter1">
    <w:name w:val="Fuente de párrafo predeter.1"/>
  </w:style>
  <w:style w:type="character" w:styleId="Textoennegrita">
    <w:name w:val="Strong"/>
    <w:uiPriority w:val="22"/>
    <w:qFormat/>
    <w:rPr>
      <w:b/>
      <w:bCs/>
    </w:rPr>
  </w:style>
  <w:style w:type="character" w:styleId="Nmerodepgina">
    <w:name w:val="page number"/>
    <w:basedOn w:val="Fuentedeprrafopredeter1"/>
    <w:semiHidden/>
  </w:style>
  <w:style w:type="character" w:styleId="nfasis">
    <w:name w:val="Emphasis"/>
    <w:qFormat/>
    <w:rPr>
      <w:i/>
      <w:iCs/>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NormalWeb">
    <w:name w:val="Normal (Web)"/>
    <w:basedOn w:val="Normal"/>
    <w:uiPriority w:val="99"/>
    <w:pPr>
      <w:spacing w:before="280" w:after="119"/>
    </w:pPr>
  </w:style>
  <w:style w:type="paragraph" w:customStyle="1" w:styleId="Textosinformato1">
    <w:name w:val="Texto sin formato1"/>
    <w:basedOn w:val="Normal"/>
    <w:rPr>
      <w:rFonts w:ascii="Courier New" w:hAnsi="Courier New" w:cs="Courier New"/>
      <w:sz w:val="20"/>
      <w:szCs w:val="20"/>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customStyle="1" w:styleId="Ttulo2Car">
    <w:name w:val="Título 2 Car"/>
    <w:basedOn w:val="Fuentedeprrafopredeter"/>
    <w:link w:val="Ttulo2"/>
    <w:uiPriority w:val="9"/>
    <w:rsid w:val="0018237C"/>
    <w:rPr>
      <w:b/>
      <w:bCs/>
      <w:sz w:val="36"/>
      <w:szCs w:val="36"/>
    </w:rPr>
  </w:style>
  <w:style w:type="character" w:customStyle="1" w:styleId="Ttulo3Car">
    <w:name w:val="Título 3 Car"/>
    <w:basedOn w:val="Fuentedeprrafopredeter"/>
    <w:link w:val="Ttulo3"/>
    <w:uiPriority w:val="9"/>
    <w:rsid w:val="0018237C"/>
    <w:rPr>
      <w:b/>
      <w:bCs/>
      <w:sz w:val="27"/>
      <w:szCs w:val="27"/>
    </w:rPr>
  </w:style>
  <w:style w:type="character" w:styleId="Hipervnculo">
    <w:name w:val="Hyperlink"/>
    <w:basedOn w:val="Fuentedeprrafopredeter"/>
    <w:uiPriority w:val="99"/>
    <w:semiHidden/>
    <w:unhideWhenUsed/>
    <w:rsid w:val="0018237C"/>
    <w:rPr>
      <w:color w:val="0000FF"/>
      <w:u w:val="single"/>
    </w:rPr>
  </w:style>
  <w:style w:type="paragraph" w:customStyle="1" w:styleId="treeitem">
    <w:name w:val="tree_item"/>
    <w:basedOn w:val="Normal"/>
    <w:rsid w:val="0018237C"/>
    <w:pPr>
      <w:suppressAutoHyphens w:val="0"/>
      <w:spacing w:before="100" w:beforeAutospacing="1" w:after="100" w:afterAutospacing="1"/>
    </w:pPr>
    <w:rPr>
      <w:lang w:eastAsia="es-ES"/>
    </w:rPr>
  </w:style>
  <w:style w:type="character" w:customStyle="1" w:styleId="Ttulo4Car">
    <w:name w:val="Título 4 Car"/>
    <w:basedOn w:val="Fuentedeprrafopredeter"/>
    <w:link w:val="Ttulo4"/>
    <w:uiPriority w:val="9"/>
    <w:semiHidden/>
    <w:rsid w:val="0018237C"/>
    <w:rPr>
      <w:rFonts w:asciiTheme="majorHAnsi" w:eastAsiaTheme="majorEastAsia" w:hAnsiTheme="majorHAnsi" w:cstheme="majorBidi"/>
      <w:i/>
      <w:iCs/>
      <w:color w:val="2F5496" w:themeColor="accent1" w:themeShade="BF"/>
      <w:sz w:val="24"/>
      <w:szCs w:val="24"/>
      <w:lang w:eastAsia="ar-SA"/>
    </w:rPr>
  </w:style>
  <w:style w:type="character" w:customStyle="1" w:styleId="lead">
    <w:name w:val="lead"/>
    <w:basedOn w:val="Fuentedeprrafopredeter"/>
    <w:rsid w:val="0018237C"/>
  </w:style>
  <w:style w:type="character" w:customStyle="1" w:styleId="label">
    <w:name w:val="label"/>
    <w:basedOn w:val="Fuentedeprrafopredeter"/>
    <w:rsid w:val="0018237C"/>
  </w:style>
  <w:style w:type="character" w:customStyle="1" w:styleId="nolink">
    <w:name w:val="nolink"/>
    <w:basedOn w:val="Fuentedeprrafopredeter"/>
    <w:rsid w:val="0018237C"/>
  </w:style>
  <w:style w:type="character" w:styleId="Hipervnculovisitado">
    <w:name w:val="FollowedHyperlink"/>
    <w:basedOn w:val="Fuentedeprrafopredeter"/>
    <w:uiPriority w:val="99"/>
    <w:semiHidden/>
    <w:unhideWhenUsed/>
    <w:rsid w:val="006F0CE6"/>
    <w:rPr>
      <w:color w:val="954F72" w:themeColor="followedHyperlink"/>
      <w:u w:val="single"/>
    </w:rPr>
  </w:style>
  <w:style w:type="character" w:customStyle="1" w:styleId="Ttulo1Car">
    <w:name w:val="Título 1 Car"/>
    <w:basedOn w:val="Fuentedeprrafopredeter"/>
    <w:link w:val="Ttulo1"/>
    <w:uiPriority w:val="9"/>
    <w:rsid w:val="006F0CE6"/>
    <w:rPr>
      <w:rFonts w:asciiTheme="majorHAnsi" w:eastAsiaTheme="majorEastAsia" w:hAnsiTheme="majorHAnsi" w:cstheme="majorBidi"/>
      <w:color w:val="2F5496" w:themeColor="accent1" w:themeShade="BF"/>
      <w:sz w:val="32"/>
      <w:szCs w:val="32"/>
      <w:lang w:eastAsia="ar-SA"/>
    </w:rPr>
  </w:style>
  <w:style w:type="paragraph" w:customStyle="1" w:styleId="Standard">
    <w:name w:val="Standard"/>
    <w:rsid w:val="006F0CE6"/>
    <w:pPr>
      <w:suppressAutoHyphens/>
      <w:autoSpaceDN w:val="0"/>
      <w:spacing w:before="240" w:after="60"/>
      <w:textAlignment w:val="baseline"/>
    </w:pPr>
    <w:rPr>
      <w:rFonts w:ascii="Arial" w:hAnsi="Arial" w:cs="Arial"/>
      <w:kern w:val="3"/>
      <w:sz w:val="24"/>
      <w:lang w:val="ca-ES" w:eastAsia="zh-CN"/>
    </w:rPr>
  </w:style>
  <w:style w:type="character" w:customStyle="1" w:styleId="Ttulo6Car">
    <w:name w:val="Título 6 Car"/>
    <w:basedOn w:val="Fuentedeprrafopredeter"/>
    <w:link w:val="Ttulo6"/>
    <w:uiPriority w:val="9"/>
    <w:semiHidden/>
    <w:rsid w:val="006F0CE6"/>
    <w:rPr>
      <w:rFonts w:asciiTheme="majorHAnsi" w:eastAsiaTheme="majorEastAsia" w:hAnsiTheme="majorHAnsi" w:cstheme="majorBidi"/>
      <w:color w:val="1F3763" w:themeColor="accent1" w:themeShade="7F"/>
      <w:sz w:val="24"/>
      <w:szCs w:val="24"/>
      <w:lang w:eastAsia="ar-SA"/>
    </w:rPr>
  </w:style>
  <w:style w:type="character" w:customStyle="1" w:styleId="Ttulo7Car">
    <w:name w:val="Título 7 Car"/>
    <w:basedOn w:val="Fuentedeprrafopredeter"/>
    <w:link w:val="Ttulo7"/>
    <w:uiPriority w:val="9"/>
    <w:semiHidden/>
    <w:rsid w:val="006F0CE6"/>
    <w:rPr>
      <w:rFonts w:asciiTheme="majorHAnsi" w:eastAsiaTheme="majorEastAsia" w:hAnsiTheme="majorHAnsi" w:cstheme="majorBidi"/>
      <w:i/>
      <w:iCs/>
      <w:color w:val="1F3763" w:themeColor="accent1" w:themeShade="7F"/>
      <w:sz w:val="24"/>
      <w:szCs w:val="24"/>
      <w:lang w:eastAsia="ar-SA"/>
    </w:rPr>
  </w:style>
  <w:style w:type="paragraph" w:styleId="Textoindependiente2">
    <w:name w:val="Body Text 2"/>
    <w:basedOn w:val="Normal"/>
    <w:link w:val="Textoindependiente2Car"/>
    <w:uiPriority w:val="99"/>
    <w:unhideWhenUsed/>
    <w:rsid w:val="006F0CE6"/>
    <w:pPr>
      <w:spacing w:after="120" w:line="480" w:lineRule="auto"/>
    </w:pPr>
  </w:style>
  <w:style w:type="character" w:customStyle="1" w:styleId="Textoindependiente2Car">
    <w:name w:val="Texto independiente 2 Car"/>
    <w:basedOn w:val="Fuentedeprrafopredeter"/>
    <w:link w:val="Textoindependiente2"/>
    <w:uiPriority w:val="99"/>
    <w:rsid w:val="006F0CE6"/>
    <w:rPr>
      <w:sz w:val="24"/>
      <w:szCs w:val="24"/>
      <w:lang w:eastAsia="ar-SA"/>
    </w:rPr>
  </w:style>
  <w:style w:type="paragraph" w:styleId="Prrafodelista">
    <w:name w:val="List Paragraph"/>
    <w:basedOn w:val="Normal"/>
    <w:uiPriority w:val="34"/>
    <w:qFormat/>
    <w:rsid w:val="00201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087524">
      <w:bodyDiv w:val="1"/>
      <w:marLeft w:val="0"/>
      <w:marRight w:val="0"/>
      <w:marTop w:val="0"/>
      <w:marBottom w:val="0"/>
      <w:divBdr>
        <w:top w:val="none" w:sz="0" w:space="0" w:color="auto"/>
        <w:left w:val="none" w:sz="0" w:space="0" w:color="auto"/>
        <w:bottom w:val="none" w:sz="0" w:space="0" w:color="auto"/>
        <w:right w:val="none" w:sz="0" w:space="0" w:color="auto"/>
      </w:divBdr>
      <w:divsChild>
        <w:div w:id="1802764756">
          <w:marLeft w:val="0"/>
          <w:marRight w:val="0"/>
          <w:marTop w:val="0"/>
          <w:marBottom w:val="225"/>
          <w:divBdr>
            <w:top w:val="none" w:sz="0" w:space="0" w:color="auto"/>
            <w:left w:val="single" w:sz="36" w:space="15" w:color="5BC0DE"/>
            <w:bottom w:val="none" w:sz="0" w:space="0" w:color="auto"/>
            <w:right w:val="none" w:sz="0" w:space="0" w:color="auto"/>
          </w:divBdr>
        </w:div>
      </w:divsChild>
    </w:div>
    <w:div w:id="1022820764">
      <w:bodyDiv w:val="1"/>
      <w:marLeft w:val="0"/>
      <w:marRight w:val="0"/>
      <w:marTop w:val="0"/>
      <w:marBottom w:val="0"/>
      <w:divBdr>
        <w:top w:val="none" w:sz="0" w:space="0" w:color="auto"/>
        <w:left w:val="none" w:sz="0" w:space="0" w:color="auto"/>
        <w:bottom w:val="none" w:sz="0" w:space="0" w:color="auto"/>
        <w:right w:val="none" w:sz="0" w:space="0" w:color="auto"/>
      </w:divBdr>
      <w:divsChild>
        <w:div w:id="1319335639">
          <w:marLeft w:val="0"/>
          <w:marRight w:val="0"/>
          <w:marTop w:val="150"/>
          <w:marBottom w:val="0"/>
          <w:divBdr>
            <w:top w:val="none" w:sz="0" w:space="0" w:color="auto"/>
            <w:left w:val="none" w:sz="0" w:space="0" w:color="auto"/>
            <w:bottom w:val="none" w:sz="0" w:space="0" w:color="auto"/>
            <w:right w:val="none" w:sz="0" w:space="0" w:color="auto"/>
          </w:divBdr>
          <w:divsChild>
            <w:div w:id="263921638">
              <w:marLeft w:val="0"/>
              <w:marRight w:val="0"/>
              <w:marTop w:val="0"/>
              <w:marBottom w:val="0"/>
              <w:divBdr>
                <w:top w:val="none" w:sz="0" w:space="0" w:color="auto"/>
                <w:left w:val="none" w:sz="0" w:space="0" w:color="auto"/>
                <w:bottom w:val="none" w:sz="0" w:space="0" w:color="auto"/>
                <w:right w:val="none" w:sz="0" w:space="0" w:color="auto"/>
              </w:divBdr>
              <w:divsChild>
                <w:div w:id="2039576898">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sChild>
    </w:div>
    <w:div w:id="1122770006">
      <w:bodyDiv w:val="1"/>
      <w:marLeft w:val="0"/>
      <w:marRight w:val="0"/>
      <w:marTop w:val="0"/>
      <w:marBottom w:val="0"/>
      <w:divBdr>
        <w:top w:val="none" w:sz="0" w:space="0" w:color="auto"/>
        <w:left w:val="none" w:sz="0" w:space="0" w:color="auto"/>
        <w:bottom w:val="none" w:sz="0" w:space="0" w:color="auto"/>
        <w:right w:val="none" w:sz="0" w:space="0" w:color="auto"/>
      </w:divBdr>
      <w:divsChild>
        <w:div w:id="1008290513">
          <w:marLeft w:val="0"/>
          <w:marRight w:val="0"/>
          <w:marTop w:val="150"/>
          <w:marBottom w:val="0"/>
          <w:divBdr>
            <w:top w:val="none" w:sz="0" w:space="0" w:color="auto"/>
            <w:left w:val="none" w:sz="0" w:space="0" w:color="auto"/>
            <w:bottom w:val="none" w:sz="0" w:space="0" w:color="auto"/>
            <w:right w:val="none" w:sz="0" w:space="0" w:color="auto"/>
          </w:divBdr>
          <w:divsChild>
            <w:div w:id="348218960">
              <w:marLeft w:val="0"/>
              <w:marRight w:val="0"/>
              <w:marTop w:val="0"/>
              <w:marBottom w:val="0"/>
              <w:divBdr>
                <w:top w:val="none" w:sz="0" w:space="0" w:color="auto"/>
                <w:left w:val="none" w:sz="0" w:space="0" w:color="auto"/>
                <w:bottom w:val="none" w:sz="0" w:space="0" w:color="auto"/>
                <w:right w:val="none" w:sz="0" w:space="0" w:color="auto"/>
              </w:divBdr>
              <w:divsChild>
                <w:div w:id="2040201774">
                  <w:marLeft w:val="0"/>
                  <w:marRight w:val="0"/>
                  <w:marTop w:val="0"/>
                  <w:marBottom w:val="0"/>
                  <w:divBdr>
                    <w:top w:val="none" w:sz="0" w:space="0" w:color="auto"/>
                    <w:left w:val="none" w:sz="0" w:space="0" w:color="auto"/>
                    <w:bottom w:val="none" w:sz="0" w:space="0" w:color="auto"/>
                    <w:right w:val="none" w:sz="0" w:space="0" w:color="auto"/>
                  </w:divBdr>
                </w:div>
                <w:div w:id="364067508">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sChild>
    </w:div>
    <w:div w:id="1365910226">
      <w:bodyDiv w:val="1"/>
      <w:marLeft w:val="0"/>
      <w:marRight w:val="0"/>
      <w:marTop w:val="0"/>
      <w:marBottom w:val="0"/>
      <w:divBdr>
        <w:top w:val="none" w:sz="0" w:space="0" w:color="auto"/>
        <w:left w:val="none" w:sz="0" w:space="0" w:color="auto"/>
        <w:bottom w:val="none" w:sz="0" w:space="0" w:color="auto"/>
        <w:right w:val="none" w:sz="0" w:space="0" w:color="auto"/>
      </w:divBdr>
      <w:divsChild>
        <w:div w:id="884828173">
          <w:marLeft w:val="0"/>
          <w:marRight w:val="0"/>
          <w:marTop w:val="150"/>
          <w:marBottom w:val="0"/>
          <w:divBdr>
            <w:top w:val="none" w:sz="0" w:space="0" w:color="auto"/>
            <w:left w:val="none" w:sz="0" w:space="0" w:color="auto"/>
            <w:bottom w:val="none" w:sz="0" w:space="0" w:color="auto"/>
            <w:right w:val="none" w:sz="0" w:space="0" w:color="auto"/>
          </w:divBdr>
          <w:divsChild>
            <w:div w:id="2126775968">
              <w:marLeft w:val="0"/>
              <w:marRight w:val="0"/>
              <w:marTop w:val="0"/>
              <w:marBottom w:val="0"/>
              <w:divBdr>
                <w:top w:val="none" w:sz="0" w:space="0" w:color="auto"/>
                <w:left w:val="none" w:sz="0" w:space="0" w:color="auto"/>
                <w:bottom w:val="none" w:sz="0" w:space="0" w:color="auto"/>
                <w:right w:val="none" w:sz="0" w:space="0" w:color="auto"/>
              </w:divBdr>
              <w:divsChild>
                <w:div w:id="1658606113">
                  <w:marLeft w:val="0"/>
                  <w:marRight w:val="0"/>
                  <w:marTop w:val="0"/>
                  <w:marBottom w:val="0"/>
                  <w:divBdr>
                    <w:top w:val="none" w:sz="0" w:space="0" w:color="auto"/>
                    <w:left w:val="none" w:sz="0" w:space="0" w:color="auto"/>
                    <w:bottom w:val="none" w:sz="0" w:space="0" w:color="auto"/>
                    <w:right w:val="none" w:sz="0" w:space="0" w:color="auto"/>
                  </w:divBdr>
                </w:div>
                <w:div w:id="1634867135">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sChild>
    </w:div>
    <w:div w:id="1468401611">
      <w:bodyDiv w:val="1"/>
      <w:marLeft w:val="0"/>
      <w:marRight w:val="0"/>
      <w:marTop w:val="0"/>
      <w:marBottom w:val="0"/>
      <w:divBdr>
        <w:top w:val="none" w:sz="0" w:space="0" w:color="auto"/>
        <w:left w:val="none" w:sz="0" w:space="0" w:color="auto"/>
        <w:bottom w:val="none" w:sz="0" w:space="0" w:color="auto"/>
        <w:right w:val="none" w:sz="0" w:space="0" w:color="auto"/>
      </w:divBdr>
      <w:divsChild>
        <w:div w:id="1340305842">
          <w:marLeft w:val="0"/>
          <w:marRight w:val="0"/>
          <w:marTop w:val="150"/>
          <w:marBottom w:val="0"/>
          <w:divBdr>
            <w:top w:val="none" w:sz="0" w:space="0" w:color="auto"/>
            <w:left w:val="none" w:sz="0" w:space="0" w:color="auto"/>
            <w:bottom w:val="none" w:sz="0" w:space="0" w:color="auto"/>
            <w:right w:val="none" w:sz="0" w:space="0" w:color="auto"/>
          </w:divBdr>
          <w:divsChild>
            <w:div w:id="1851289566">
              <w:marLeft w:val="0"/>
              <w:marRight w:val="0"/>
              <w:marTop w:val="0"/>
              <w:marBottom w:val="0"/>
              <w:divBdr>
                <w:top w:val="none" w:sz="0" w:space="0" w:color="auto"/>
                <w:left w:val="none" w:sz="0" w:space="0" w:color="auto"/>
                <w:bottom w:val="none" w:sz="0" w:space="0" w:color="auto"/>
                <w:right w:val="none" w:sz="0" w:space="0" w:color="auto"/>
              </w:divBdr>
              <w:divsChild>
                <w:div w:id="29646881">
                  <w:marLeft w:val="0"/>
                  <w:marRight w:val="0"/>
                  <w:marTop w:val="0"/>
                  <w:marBottom w:val="0"/>
                  <w:divBdr>
                    <w:top w:val="none" w:sz="0" w:space="0" w:color="auto"/>
                    <w:left w:val="none" w:sz="0" w:space="0" w:color="auto"/>
                    <w:bottom w:val="none" w:sz="0" w:space="0" w:color="auto"/>
                    <w:right w:val="none" w:sz="0" w:space="0" w:color="auto"/>
                  </w:divBdr>
                </w:div>
                <w:div w:id="2121603387">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sChild>
    </w:div>
    <w:div w:id="1630012092">
      <w:bodyDiv w:val="1"/>
      <w:marLeft w:val="0"/>
      <w:marRight w:val="0"/>
      <w:marTop w:val="0"/>
      <w:marBottom w:val="0"/>
      <w:divBdr>
        <w:top w:val="none" w:sz="0" w:space="0" w:color="auto"/>
        <w:left w:val="none" w:sz="0" w:space="0" w:color="auto"/>
        <w:bottom w:val="none" w:sz="0" w:space="0" w:color="auto"/>
        <w:right w:val="none" w:sz="0" w:space="0" w:color="auto"/>
      </w:divBdr>
      <w:divsChild>
        <w:div w:id="62408304">
          <w:marLeft w:val="0"/>
          <w:marRight w:val="0"/>
          <w:marTop w:val="150"/>
          <w:marBottom w:val="0"/>
          <w:divBdr>
            <w:top w:val="none" w:sz="0" w:space="0" w:color="auto"/>
            <w:left w:val="none" w:sz="0" w:space="0" w:color="auto"/>
            <w:bottom w:val="none" w:sz="0" w:space="0" w:color="auto"/>
            <w:right w:val="none" w:sz="0" w:space="0" w:color="auto"/>
          </w:divBdr>
          <w:divsChild>
            <w:div w:id="477842320">
              <w:marLeft w:val="0"/>
              <w:marRight w:val="0"/>
              <w:marTop w:val="0"/>
              <w:marBottom w:val="0"/>
              <w:divBdr>
                <w:top w:val="none" w:sz="0" w:space="0" w:color="auto"/>
                <w:left w:val="none" w:sz="0" w:space="0" w:color="auto"/>
                <w:bottom w:val="none" w:sz="0" w:space="0" w:color="auto"/>
                <w:right w:val="none" w:sz="0" w:space="0" w:color="auto"/>
              </w:divBdr>
              <w:divsChild>
                <w:div w:id="346951235">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sChild>
    </w:div>
    <w:div w:id="1697661343">
      <w:bodyDiv w:val="1"/>
      <w:marLeft w:val="0"/>
      <w:marRight w:val="0"/>
      <w:marTop w:val="0"/>
      <w:marBottom w:val="0"/>
      <w:divBdr>
        <w:top w:val="none" w:sz="0" w:space="0" w:color="auto"/>
        <w:left w:val="none" w:sz="0" w:space="0" w:color="auto"/>
        <w:bottom w:val="none" w:sz="0" w:space="0" w:color="auto"/>
        <w:right w:val="none" w:sz="0" w:space="0" w:color="auto"/>
      </w:divBdr>
      <w:divsChild>
        <w:div w:id="1505901181">
          <w:marLeft w:val="0"/>
          <w:marRight w:val="0"/>
          <w:marTop w:val="150"/>
          <w:marBottom w:val="0"/>
          <w:divBdr>
            <w:top w:val="none" w:sz="0" w:space="0" w:color="auto"/>
            <w:left w:val="none" w:sz="0" w:space="0" w:color="auto"/>
            <w:bottom w:val="none" w:sz="0" w:space="0" w:color="auto"/>
            <w:right w:val="none" w:sz="0" w:space="0" w:color="auto"/>
          </w:divBdr>
          <w:divsChild>
            <w:div w:id="196700693">
              <w:marLeft w:val="0"/>
              <w:marRight w:val="0"/>
              <w:marTop w:val="0"/>
              <w:marBottom w:val="0"/>
              <w:divBdr>
                <w:top w:val="none" w:sz="0" w:space="0" w:color="auto"/>
                <w:left w:val="none" w:sz="0" w:space="0" w:color="auto"/>
                <w:bottom w:val="none" w:sz="0" w:space="0" w:color="auto"/>
                <w:right w:val="none" w:sz="0" w:space="0" w:color="auto"/>
              </w:divBdr>
              <w:divsChild>
                <w:div w:id="227426772">
                  <w:marLeft w:val="0"/>
                  <w:marRight w:val="0"/>
                  <w:marTop w:val="0"/>
                  <w:marBottom w:val="0"/>
                  <w:divBdr>
                    <w:top w:val="none" w:sz="0" w:space="0" w:color="auto"/>
                    <w:left w:val="none" w:sz="0" w:space="0" w:color="auto"/>
                    <w:bottom w:val="none" w:sz="0" w:space="0" w:color="auto"/>
                    <w:right w:val="none" w:sz="0" w:space="0" w:color="auto"/>
                  </w:divBdr>
                </w:div>
                <w:div w:id="127477042">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sChild>
    </w:div>
    <w:div w:id="1705250349">
      <w:bodyDiv w:val="1"/>
      <w:marLeft w:val="0"/>
      <w:marRight w:val="0"/>
      <w:marTop w:val="0"/>
      <w:marBottom w:val="0"/>
      <w:divBdr>
        <w:top w:val="none" w:sz="0" w:space="0" w:color="auto"/>
        <w:left w:val="none" w:sz="0" w:space="0" w:color="auto"/>
        <w:bottom w:val="none" w:sz="0" w:space="0" w:color="auto"/>
        <w:right w:val="none" w:sz="0" w:space="0" w:color="auto"/>
      </w:divBdr>
      <w:divsChild>
        <w:div w:id="116024193">
          <w:marLeft w:val="0"/>
          <w:marRight w:val="0"/>
          <w:marTop w:val="0"/>
          <w:marBottom w:val="0"/>
          <w:divBdr>
            <w:top w:val="none" w:sz="0" w:space="0" w:color="auto"/>
            <w:left w:val="none" w:sz="0" w:space="0" w:color="auto"/>
            <w:bottom w:val="none" w:sz="0" w:space="0" w:color="auto"/>
            <w:right w:val="none" w:sz="0" w:space="0" w:color="auto"/>
          </w:divBdr>
        </w:div>
      </w:divsChild>
    </w:div>
    <w:div w:id="1816798013">
      <w:bodyDiv w:val="1"/>
      <w:marLeft w:val="0"/>
      <w:marRight w:val="0"/>
      <w:marTop w:val="0"/>
      <w:marBottom w:val="0"/>
      <w:divBdr>
        <w:top w:val="none" w:sz="0" w:space="0" w:color="auto"/>
        <w:left w:val="none" w:sz="0" w:space="0" w:color="auto"/>
        <w:bottom w:val="none" w:sz="0" w:space="0" w:color="auto"/>
        <w:right w:val="none" w:sz="0" w:space="0" w:color="auto"/>
      </w:divBdr>
      <w:divsChild>
        <w:div w:id="1335962703">
          <w:marLeft w:val="0"/>
          <w:marRight w:val="0"/>
          <w:marTop w:val="0"/>
          <w:marBottom w:val="0"/>
          <w:divBdr>
            <w:top w:val="none" w:sz="0" w:space="0" w:color="auto"/>
            <w:left w:val="none" w:sz="0" w:space="0" w:color="auto"/>
            <w:bottom w:val="none" w:sz="0" w:space="0" w:color="auto"/>
            <w:right w:val="none" w:sz="0" w:space="0" w:color="auto"/>
          </w:divBdr>
          <w:divsChild>
            <w:div w:id="703939831">
              <w:marLeft w:val="0"/>
              <w:marRight w:val="0"/>
              <w:marTop w:val="0"/>
              <w:marBottom w:val="0"/>
              <w:divBdr>
                <w:top w:val="none" w:sz="0" w:space="0" w:color="auto"/>
                <w:left w:val="none" w:sz="0" w:space="0" w:color="auto"/>
                <w:bottom w:val="none" w:sz="0" w:space="0" w:color="auto"/>
                <w:right w:val="none" w:sz="0" w:space="0" w:color="auto"/>
              </w:divBdr>
              <w:divsChild>
                <w:div w:id="1909800241">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sChild>
    </w:div>
    <w:div w:id="2018919382">
      <w:bodyDiv w:val="1"/>
      <w:marLeft w:val="0"/>
      <w:marRight w:val="0"/>
      <w:marTop w:val="0"/>
      <w:marBottom w:val="0"/>
      <w:divBdr>
        <w:top w:val="none" w:sz="0" w:space="0" w:color="auto"/>
        <w:left w:val="none" w:sz="0" w:space="0" w:color="auto"/>
        <w:bottom w:val="none" w:sz="0" w:space="0" w:color="auto"/>
        <w:right w:val="none" w:sz="0" w:space="0" w:color="auto"/>
      </w:divBdr>
      <w:divsChild>
        <w:div w:id="803307352">
          <w:marLeft w:val="0"/>
          <w:marRight w:val="0"/>
          <w:marTop w:val="0"/>
          <w:marBottom w:val="0"/>
          <w:divBdr>
            <w:top w:val="none" w:sz="0" w:space="0" w:color="auto"/>
            <w:left w:val="none" w:sz="0" w:space="0" w:color="auto"/>
            <w:bottom w:val="none" w:sz="0" w:space="0" w:color="auto"/>
            <w:right w:val="none" w:sz="0" w:space="0" w:color="auto"/>
          </w:divBdr>
          <w:divsChild>
            <w:div w:id="1776056717">
              <w:marLeft w:val="0"/>
              <w:marRight w:val="0"/>
              <w:marTop w:val="0"/>
              <w:marBottom w:val="225"/>
              <w:divBdr>
                <w:top w:val="none" w:sz="0" w:space="0" w:color="auto"/>
                <w:left w:val="single" w:sz="36" w:space="15" w:color="5BC0DE"/>
                <w:bottom w:val="none" w:sz="0" w:space="0" w:color="auto"/>
                <w:right w:val="none" w:sz="0" w:space="0" w:color="auto"/>
              </w:divBdr>
            </w:div>
          </w:divsChild>
        </w:div>
      </w:divsChild>
    </w:div>
    <w:div w:id="2068020566">
      <w:bodyDiv w:val="1"/>
      <w:marLeft w:val="0"/>
      <w:marRight w:val="0"/>
      <w:marTop w:val="0"/>
      <w:marBottom w:val="0"/>
      <w:divBdr>
        <w:top w:val="none" w:sz="0" w:space="0" w:color="auto"/>
        <w:left w:val="none" w:sz="0" w:space="0" w:color="auto"/>
        <w:bottom w:val="none" w:sz="0" w:space="0" w:color="auto"/>
        <w:right w:val="none" w:sz="0" w:space="0" w:color="auto"/>
      </w:divBdr>
      <w:divsChild>
        <w:div w:id="1657494485">
          <w:marLeft w:val="0"/>
          <w:marRight w:val="0"/>
          <w:marTop w:val="0"/>
          <w:marBottom w:val="240"/>
          <w:divBdr>
            <w:top w:val="none" w:sz="0" w:space="0" w:color="auto"/>
            <w:left w:val="none" w:sz="0" w:space="0" w:color="auto"/>
            <w:bottom w:val="none" w:sz="0" w:space="0" w:color="auto"/>
            <w:right w:val="none" w:sz="0" w:space="0" w:color="auto"/>
          </w:divBdr>
          <w:divsChild>
            <w:div w:id="2097625074">
              <w:marLeft w:val="0"/>
              <w:marRight w:val="0"/>
              <w:marTop w:val="0"/>
              <w:marBottom w:val="0"/>
              <w:divBdr>
                <w:top w:val="none" w:sz="0" w:space="0" w:color="auto"/>
                <w:left w:val="none" w:sz="0" w:space="0" w:color="auto"/>
                <w:bottom w:val="none" w:sz="0" w:space="0" w:color="auto"/>
                <w:right w:val="none" w:sz="0" w:space="0" w:color="auto"/>
              </w:divBdr>
              <w:divsChild>
                <w:div w:id="14173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2172">
          <w:marLeft w:val="0"/>
          <w:marRight w:val="0"/>
          <w:marTop w:val="0"/>
          <w:marBottom w:val="150"/>
          <w:divBdr>
            <w:top w:val="none" w:sz="0" w:space="0" w:color="auto"/>
            <w:left w:val="none" w:sz="0" w:space="0" w:color="auto"/>
            <w:bottom w:val="none" w:sz="0" w:space="0" w:color="auto"/>
            <w:right w:val="none" w:sz="0" w:space="0" w:color="auto"/>
          </w:divBdr>
          <w:divsChild>
            <w:div w:id="829179558">
              <w:marLeft w:val="0"/>
              <w:marRight w:val="0"/>
              <w:marTop w:val="0"/>
              <w:marBottom w:val="0"/>
              <w:divBdr>
                <w:top w:val="none" w:sz="0" w:space="0" w:color="auto"/>
                <w:left w:val="none" w:sz="0" w:space="0" w:color="auto"/>
                <w:bottom w:val="none" w:sz="0" w:space="0" w:color="auto"/>
                <w:right w:val="none" w:sz="0" w:space="0" w:color="auto"/>
              </w:divBdr>
              <w:divsChild>
                <w:div w:id="223493783">
                  <w:marLeft w:val="0"/>
                  <w:marRight w:val="0"/>
                  <w:marTop w:val="0"/>
                  <w:marBottom w:val="0"/>
                  <w:divBdr>
                    <w:top w:val="none" w:sz="0" w:space="0" w:color="auto"/>
                    <w:left w:val="none" w:sz="0" w:space="0" w:color="auto"/>
                    <w:bottom w:val="none" w:sz="0" w:space="0" w:color="auto"/>
                    <w:right w:val="none" w:sz="0" w:space="0" w:color="auto"/>
                  </w:divBdr>
                  <w:divsChild>
                    <w:div w:id="8147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034">
      <w:bodyDiv w:val="1"/>
      <w:marLeft w:val="0"/>
      <w:marRight w:val="0"/>
      <w:marTop w:val="0"/>
      <w:marBottom w:val="0"/>
      <w:divBdr>
        <w:top w:val="none" w:sz="0" w:space="0" w:color="auto"/>
        <w:left w:val="none" w:sz="0" w:space="0" w:color="auto"/>
        <w:bottom w:val="none" w:sz="0" w:space="0" w:color="auto"/>
        <w:right w:val="none" w:sz="0" w:space="0" w:color="auto"/>
      </w:divBdr>
      <w:divsChild>
        <w:div w:id="176699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LANTILLA%20DOCUM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DOCUMENTOS</Template>
  <TotalTime>0</TotalTime>
  <Pages>9</Pages>
  <Words>1913</Words>
  <Characters>10525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Comandos de Linux</vt:lpstr>
    </vt:vector>
  </TitlesOfParts>
  <Company>Windows uE</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de Linux</dc:title>
  <dc:subject/>
  <dc:creator>mariela martinez</dc:creator>
  <cp:keywords/>
  <cp:lastModifiedBy>Juan Carlos Navidad García</cp:lastModifiedBy>
  <cp:revision>2</cp:revision>
  <cp:lastPrinted>2012-01-24T13:09:00Z</cp:lastPrinted>
  <dcterms:created xsi:type="dcterms:W3CDTF">2020-10-06T11:26:00Z</dcterms:created>
  <dcterms:modified xsi:type="dcterms:W3CDTF">2020-10-06T11:26:00Z</dcterms:modified>
</cp:coreProperties>
</file>