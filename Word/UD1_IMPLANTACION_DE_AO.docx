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CD6B616" w14:textId="6E67F417" w:rsidR="00F35F2F" w:rsidRDefault="003F5F49" w:rsidP="00F40478">
      <w:pPr>
        <w:pStyle w:val="NormalWeb"/>
        <w:shd w:val="clear" w:color="auto" w:fill="8DB3E2"/>
        <w:tabs>
          <w:tab w:val="left" w:pos="1583"/>
        </w:tabs>
        <w:spacing w:after="0"/>
        <w:rPr>
          <w:b/>
        </w:rPr>
      </w:pPr>
      <w:r>
        <w:rPr>
          <w:b/>
        </w:rPr>
        <w:t>MECANOGRAFÍA</w:t>
      </w:r>
    </w:p>
    <w:p w14:paraId="51CEBA72" w14:textId="29802C2A" w:rsidR="007B1C85" w:rsidRPr="005B71DE" w:rsidRDefault="007B1C85" w:rsidP="005B71DE">
      <w:pPr>
        <w:pStyle w:val="NormalWeb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Busca en internet </w:t>
      </w:r>
      <w:r w:rsidR="005B71DE">
        <w:rPr>
          <w:b/>
        </w:rPr>
        <w:t>páginas</w:t>
      </w:r>
      <w:r>
        <w:rPr>
          <w:b/>
        </w:rPr>
        <w:t xml:space="preserve"> que me permitan medir las pulsaciones por minuto</w:t>
      </w:r>
    </w:p>
    <w:p w14:paraId="069C9197" w14:textId="6D0D965E" w:rsidR="007B1C85" w:rsidRDefault="007B1C85" w:rsidP="007B1C85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Realiza una prueba online que te mida las pulsaciones. Realiza una captura de pantalla con la puntuación.</w:t>
      </w:r>
    </w:p>
    <w:p w14:paraId="1D2642AF" w14:textId="24B3AF5F" w:rsidR="00DE20F6" w:rsidRPr="005B71DE" w:rsidRDefault="007B1C85" w:rsidP="005B71DE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Registrarse en el enlace 10-fingers.com y realizar una competición.</w:t>
      </w:r>
    </w:p>
    <w:p w14:paraId="133F73D0" w14:textId="073EEE0D" w:rsidR="007B1C85" w:rsidRPr="00967A01" w:rsidRDefault="005B71DE" w:rsidP="00967A01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Identifica:</w:t>
      </w:r>
    </w:p>
    <w:p w14:paraId="27D841C8" w14:textId="4D32C97E" w:rsidR="007B1C85" w:rsidRDefault="007B1C85" w:rsidP="007B1C85">
      <w:pPr>
        <w:pStyle w:val="Prrafodelista"/>
        <w:numPr>
          <w:ilvl w:val="1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Mecanet</w:t>
      </w:r>
      <w:proofErr w:type="spellEnd"/>
    </w:p>
    <w:p w14:paraId="6613F3EB" w14:textId="5624F309" w:rsidR="007B1C85" w:rsidRDefault="007B1C85" w:rsidP="007B1C85">
      <w:pPr>
        <w:pStyle w:val="Prrafodelista"/>
        <w:numPr>
          <w:ilvl w:val="1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Tipe-Faster</w:t>
      </w:r>
      <w:proofErr w:type="spellEnd"/>
    </w:p>
    <w:p w14:paraId="628C8D23" w14:textId="49F395EF" w:rsidR="007B1C85" w:rsidRDefault="007B1C85" w:rsidP="007B1C85">
      <w:pPr>
        <w:pStyle w:val="Prrafodelista"/>
        <w:numPr>
          <w:ilvl w:val="1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Mecaoffice</w:t>
      </w:r>
      <w:proofErr w:type="spellEnd"/>
    </w:p>
    <w:p w14:paraId="5E47C2E2" w14:textId="62775B2E" w:rsidR="007B1C85" w:rsidRDefault="005B71DE" w:rsidP="005B71DE">
      <w:pPr>
        <w:pStyle w:val="Prrafodelista"/>
        <w:numPr>
          <w:ilvl w:val="1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C</w:t>
      </w:r>
      <w:r w:rsidR="007B1C85">
        <w:rPr>
          <w:b/>
          <w:bCs/>
        </w:rPr>
        <w:t>ollection</w:t>
      </w:r>
      <w:proofErr w:type="spellEnd"/>
    </w:p>
    <w:p w14:paraId="74353771" w14:textId="204174FA" w:rsidR="00461172" w:rsidRPr="00EE29E1" w:rsidRDefault="00461172" w:rsidP="00967A01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Descarga la versión de </w:t>
      </w:r>
      <w:proofErr w:type="spellStart"/>
      <w:r w:rsidR="00971901">
        <w:rPr>
          <w:b/>
          <w:bCs/>
        </w:rPr>
        <w:t>M</w:t>
      </w:r>
      <w:r>
        <w:rPr>
          <w:b/>
          <w:bCs/>
        </w:rPr>
        <w:t>ecanet</w:t>
      </w:r>
      <w:proofErr w:type="spellEnd"/>
      <w:r>
        <w:rPr>
          <w:b/>
          <w:bCs/>
        </w:rPr>
        <w:t xml:space="preserve"> </w:t>
      </w:r>
      <w:proofErr w:type="spellStart"/>
      <w:r w:rsidR="009C4AF1">
        <w:rPr>
          <w:b/>
          <w:bCs/>
        </w:rPr>
        <w:t>collection</w:t>
      </w:r>
      <w:proofErr w:type="spellEnd"/>
      <w:r>
        <w:rPr>
          <w:b/>
          <w:bCs/>
        </w:rPr>
        <w:t xml:space="preserve"> y realiza la lección 2. Haz captura</w:t>
      </w:r>
    </w:p>
    <w:p w14:paraId="14868FFB" w14:textId="5D0F5307" w:rsidR="00967A01" w:rsidRDefault="00967A01" w:rsidP="00967A01">
      <w:pPr>
        <w:pStyle w:val="NormalWeb"/>
        <w:shd w:val="clear" w:color="auto" w:fill="8DB3E2"/>
        <w:tabs>
          <w:tab w:val="left" w:pos="1583"/>
        </w:tabs>
        <w:spacing w:after="0"/>
        <w:rPr>
          <w:b/>
        </w:rPr>
      </w:pPr>
      <w:r w:rsidRPr="00967A01">
        <w:rPr>
          <w:b/>
        </w:rPr>
        <w:t>SUITE OFIMATICAS</w:t>
      </w:r>
      <w:r w:rsidR="00A22566">
        <w:rPr>
          <w:b/>
        </w:rPr>
        <w:t>. LICENCIAS. IMPLANTACIÓN</w:t>
      </w:r>
    </w:p>
    <w:p w14:paraId="4AFDF9F0" w14:textId="0C6A49B4" w:rsidR="00A26BC7" w:rsidRDefault="00A26BC7" w:rsidP="00A26BC7">
      <w:pPr>
        <w:rPr>
          <w:b/>
        </w:rPr>
      </w:pPr>
    </w:p>
    <w:p w14:paraId="78535E1E" w14:textId="5869564A" w:rsidR="00110068" w:rsidRDefault="00110068" w:rsidP="00A26BC7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Define aplicación </w:t>
      </w:r>
      <w:r w:rsidR="00A77C98">
        <w:rPr>
          <w:b/>
          <w:bCs/>
        </w:rPr>
        <w:t>ofimática</w:t>
      </w:r>
    </w:p>
    <w:p w14:paraId="5C20474C" w14:textId="0C5444C8" w:rsidR="008B2349" w:rsidRDefault="008B2349" w:rsidP="008B2349">
      <w:pPr>
        <w:pStyle w:val="Prrafodelista"/>
        <w:jc w:val="both"/>
        <w:rPr>
          <w:b/>
          <w:bCs/>
        </w:rPr>
      </w:pPr>
    </w:p>
    <w:p w14:paraId="17DF72DE" w14:textId="5336703D" w:rsidR="008B2349" w:rsidRPr="00C24B7E" w:rsidRDefault="008B2349" w:rsidP="008B2349">
      <w:pPr>
        <w:pStyle w:val="Prrafodelista"/>
        <w:jc w:val="both"/>
        <w:rPr>
          <w:bCs/>
        </w:rPr>
      </w:pPr>
      <w:r w:rsidRPr="00C24B7E">
        <w:rPr>
          <w:bCs/>
        </w:rPr>
        <w:t>Serie de aplicaciones que tienen un uso de oficina.</w:t>
      </w:r>
    </w:p>
    <w:p w14:paraId="1853837F" w14:textId="77777777" w:rsidR="008B2349" w:rsidRDefault="008B2349" w:rsidP="008B2349">
      <w:pPr>
        <w:pStyle w:val="Prrafodelista"/>
        <w:jc w:val="both"/>
        <w:rPr>
          <w:b/>
          <w:bCs/>
        </w:rPr>
      </w:pPr>
    </w:p>
    <w:p w14:paraId="79700736" w14:textId="65541125" w:rsidR="00110068" w:rsidRDefault="00110068" w:rsidP="00971901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Tipos de aplicaciones ofimáticas</w:t>
      </w:r>
      <w:r w:rsidR="005B71DE">
        <w:rPr>
          <w:b/>
          <w:bCs/>
        </w:rPr>
        <w:t>.</w:t>
      </w:r>
      <w:r w:rsidR="005B71DE" w:rsidRPr="005B71DE">
        <w:rPr>
          <w:b/>
          <w:bCs/>
        </w:rPr>
        <w:t xml:space="preserve"> </w:t>
      </w:r>
      <w:r w:rsidR="005B71DE">
        <w:rPr>
          <w:b/>
          <w:bCs/>
        </w:rPr>
        <w:t>Pon dos ejemplos de cada una.</w:t>
      </w:r>
    </w:p>
    <w:p w14:paraId="6522B485" w14:textId="63B7F66A" w:rsidR="008B2349" w:rsidRDefault="008B2349" w:rsidP="008B2349">
      <w:pPr>
        <w:pStyle w:val="Prrafodelista"/>
        <w:jc w:val="both"/>
        <w:rPr>
          <w:b/>
          <w:bCs/>
        </w:rPr>
      </w:pPr>
    </w:p>
    <w:p w14:paraId="23753AF1" w14:textId="1E30018B" w:rsidR="008B2349" w:rsidRPr="00C24B7E" w:rsidRDefault="008B2349" w:rsidP="008B2349">
      <w:pPr>
        <w:pStyle w:val="Prrafodelista"/>
        <w:jc w:val="both"/>
        <w:rPr>
          <w:bCs/>
        </w:rPr>
      </w:pPr>
      <w:r w:rsidRPr="00C24B7E">
        <w:rPr>
          <w:bCs/>
        </w:rPr>
        <w:t xml:space="preserve">Procesadores de texto; Microsoft Word o LibreOffice </w:t>
      </w:r>
      <w:proofErr w:type="spellStart"/>
      <w:r w:rsidRPr="00C24B7E">
        <w:rPr>
          <w:bCs/>
        </w:rPr>
        <w:t>Writer</w:t>
      </w:r>
      <w:proofErr w:type="spellEnd"/>
    </w:p>
    <w:p w14:paraId="32B80591" w14:textId="33C2F3F3" w:rsidR="008B2349" w:rsidRPr="00C24B7E" w:rsidRDefault="008B2349" w:rsidP="008B2349">
      <w:pPr>
        <w:pStyle w:val="Prrafodelista"/>
        <w:jc w:val="both"/>
        <w:rPr>
          <w:bCs/>
        </w:rPr>
      </w:pPr>
    </w:p>
    <w:p w14:paraId="59158186" w14:textId="2920CE30" w:rsidR="008B2349" w:rsidRPr="00C24B7E" w:rsidRDefault="008B2349" w:rsidP="008B2349">
      <w:pPr>
        <w:pStyle w:val="Prrafodelista"/>
        <w:jc w:val="both"/>
        <w:rPr>
          <w:bCs/>
        </w:rPr>
      </w:pPr>
      <w:r w:rsidRPr="00C24B7E">
        <w:rPr>
          <w:bCs/>
        </w:rPr>
        <w:t>Hojas de cálculo; Microsoft Excel o LibreOffice Calc</w:t>
      </w:r>
    </w:p>
    <w:p w14:paraId="6A92E1F3" w14:textId="18E79661" w:rsidR="008B2349" w:rsidRPr="00C24B7E" w:rsidRDefault="008B2349" w:rsidP="008B2349">
      <w:pPr>
        <w:pStyle w:val="Prrafodelista"/>
        <w:jc w:val="both"/>
        <w:rPr>
          <w:bCs/>
        </w:rPr>
      </w:pPr>
    </w:p>
    <w:p w14:paraId="0780B360" w14:textId="6F9106DF" w:rsidR="008B2349" w:rsidRPr="00C24B7E" w:rsidRDefault="008B2349" w:rsidP="008B2349">
      <w:pPr>
        <w:pStyle w:val="Prrafodelista"/>
        <w:jc w:val="both"/>
        <w:rPr>
          <w:bCs/>
        </w:rPr>
      </w:pPr>
      <w:r w:rsidRPr="00C24B7E">
        <w:rPr>
          <w:bCs/>
        </w:rPr>
        <w:t>Gestores de bases de datos; Microsoft Access o LibreOffice Base</w:t>
      </w:r>
    </w:p>
    <w:p w14:paraId="29C17BD8" w14:textId="531468BF" w:rsidR="008B2349" w:rsidRPr="00C24B7E" w:rsidRDefault="008B2349" w:rsidP="008B2349">
      <w:pPr>
        <w:pStyle w:val="Prrafodelista"/>
        <w:jc w:val="both"/>
        <w:rPr>
          <w:bCs/>
        </w:rPr>
      </w:pPr>
    </w:p>
    <w:p w14:paraId="51035561" w14:textId="0B069919" w:rsidR="008B2349" w:rsidRPr="00C24B7E" w:rsidRDefault="008B2349" w:rsidP="008B2349">
      <w:pPr>
        <w:pStyle w:val="Prrafodelista"/>
        <w:jc w:val="both"/>
        <w:rPr>
          <w:bCs/>
        </w:rPr>
      </w:pPr>
      <w:r w:rsidRPr="00C24B7E">
        <w:rPr>
          <w:bCs/>
        </w:rPr>
        <w:t xml:space="preserve">Editor de presentaciones; Microsoft </w:t>
      </w:r>
      <w:proofErr w:type="spellStart"/>
      <w:r w:rsidRPr="00C24B7E">
        <w:rPr>
          <w:bCs/>
        </w:rPr>
        <w:t>Powerpoint</w:t>
      </w:r>
      <w:proofErr w:type="spellEnd"/>
      <w:r w:rsidRPr="00C24B7E">
        <w:rPr>
          <w:bCs/>
        </w:rPr>
        <w:t xml:space="preserve"> o LibreOffice </w:t>
      </w:r>
      <w:proofErr w:type="spellStart"/>
      <w:r w:rsidRPr="00C24B7E">
        <w:rPr>
          <w:bCs/>
        </w:rPr>
        <w:t>Impress</w:t>
      </w:r>
      <w:proofErr w:type="spellEnd"/>
    </w:p>
    <w:p w14:paraId="172BFE32" w14:textId="3EEF4D17" w:rsidR="008B2349" w:rsidRPr="00C24B7E" w:rsidRDefault="008B2349" w:rsidP="008B2349">
      <w:pPr>
        <w:pStyle w:val="Prrafodelista"/>
        <w:jc w:val="both"/>
        <w:rPr>
          <w:bCs/>
        </w:rPr>
      </w:pPr>
    </w:p>
    <w:p w14:paraId="7D6D38E7" w14:textId="629577F4" w:rsidR="008B2349" w:rsidRPr="00C24B7E" w:rsidRDefault="008B2349" w:rsidP="008B2349">
      <w:pPr>
        <w:pStyle w:val="Prrafodelista"/>
        <w:jc w:val="both"/>
        <w:rPr>
          <w:bCs/>
        </w:rPr>
      </w:pPr>
      <w:r w:rsidRPr="00C24B7E">
        <w:rPr>
          <w:bCs/>
        </w:rPr>
        <w:t xml:space="preserve">Editores de proyecto; Microsoft Publisher o </w:t>
      </w:r>
      <w:proofErr w:type="spellStart"/>
      <w:r w:rsidRPr="00C24B7E">
        <w:rPr>
          <w:bCs/>
        </w:rPr>
        <w:t>Canvas</w:t>
      </w:r>
      <w:proofErr w:type="spellEnd"/>
    </w:p>
    <w:p w14:paraId="1B27ACFA" w14:textId="1B229E86" w:rsidR="008B2349" w:rsidRPr="00C24B7E" w:rsidRDefault="008B2349" w:rsidP="008B2349">
      <w:pPr>
        <w:pStyle w:val="Prrafodelista"/>
        <w:jc w:val="both"/>
        <w:rPr>
          <w:bCs/>
        </w:rPr>
      </w:pPr>
    </w:p>
    <w:p w14:paraId="1A2830B5" w14:textId="137D8808" w:rsidR="008B2349" w:rsidRPr="00C24B7E" w:rsidRDefault="008B2349" w:rsidP="008B2349">
      <w:pPr>
        <w:pStyle w:val="Prrafodelista"/>
        <w:jc w:val="both"/>
        <w:rPr>
          <w:bCs/>
        </w:rPr>
      </w:pPr>
      <w:r w:rsidRPr="00C24B7E">
        <w:rPr>
          <w:bCs/>
        </w:rPr>
        <w:t>Gestores de correo; Microsoft Outlook o Gmail</w:t>
      </w:r>
    </w:p>
    <w:p w14:paraId="51D84EC2" w14:textId="71FF5909" w:rsidR="008B2349" w:rsidRPr="00C24B7E" w:rsidRDefault="008B2349" w:rsidP="008B2349">
      <w:pPr>
        <w:pStyle w:val="Prrafodelista"/>
        <w:jc w:val="both"/>
        <w:rPr>
          <w:bCs/>
        </w:rPr>
      </w:pPr>
    </w:p>
    <w:p w14:paraId="6C079A04" w14:textId="4E42476D" w:rsidR="008B2349" w:rsidRPr="00C24B7E" w:rsidRDefault="008B2349" w:rsidP="008B2349">
      <w:pPr>
        <w:pStyle w:val="Prrafodelista"/>
        <w:jc w:val="both"/>
        <w:rPr>
          <w:bCs/>
        </w:rPr>
      </w:pPr>
      <w:r w:rsidRPr="00C24B7E">
        <w:rPr>
          <w:bCs/>
        </w:rPr>
        <w:t>Gestores de notas en la nube; Microsoft OneNote o Evernote</w:t>
      </w:r>
    </w:p>
    <w:p w14:paraId="2041FA58" w14:textId="77777777" w:rsidR="008B2349" w:rsidRPr="00971901" w:rsidRDefault="008B2349" w:rsidP="008B2349">
      <w:pPr>
        <w:pStyle w:val="Prrafodelista"/>
        <w:jc w:val="both"/>
        <w:rPr>
          <w:b/>
          <w:bCs/>
        </w:rPr>
      </w:pPr>
    </w:p>
    <w:p w14:paraId="0CA052CA" w14:textId="7604347E" w:rsidR="00706915" w:rsidRDefault="00A22566" w:rsidP="00706915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Busca en internet la ley de propiedad intelectual (BOE)</w:t>
      </w:r>
      <w:r w:rsidR="004876DE">
        <w:rPr>
          <w:b/>
          <w:bCs/>
        </w:rPr>
        <w:t xml:space="preserve">. </w:t>
      </w:r>
      <w:r w:rsidR="00971901">
        <w:rPr>
          <w:b/>
          <w:bCs/>
        </w:rPr>
        <w:t>¿</w:t>
      </w:r>
      <w:r w:rsidR="00C71EA9">
        <w:rPr>
          <w:b/>
          <w:bCs/>
        </w:rPr>
        <w:t>Qué</w:t>
      </w:r>
      <w:r w:rsidR="004876DE">
        <w:rPr>
          <w:b/>
          <w:bCs/>
        </w:rPr>
        <w:t xml:space="preserve"> significa? </w:t>
      </w:r>
      <w:r w:rsidR="00706915">
        <w:rPr>
          <w:b/>
          <w:bCs/>
        </w:rPr>
        <w:t>¿Se puede aplicar al software?</w:t>
      </w:r>
    </w:p>
    <w:p w14:paraId="4EE3CB93" w14:textId="3953A579" w:rsidR="00706915" w:rsidRDefault="00706915" w:rsidP="00706915">
      <w:pPr>
        <w:pStyle w:val="Prrafodelista"/>
        <w:jc w:val="both"/>
        <w:rPr>
          <w:b/>
          <w:bCs/>
        </w:rPr>
      </w:pPr>
    </w:p>
    <w:p w14:paraId="58FFF5A3" w14:textId="15C1F0D5" w:rsidR="00706915" w:rsidRPr="00C24B7E" w:rsidRDefault="00260D93" w:rsidP="00706915">
      <w:pPr>
        <w:pStyle w:val="Prrafodelista"/>
        <w:jc w:val="both"/>
        <w:rPr>
          <w:bCs/>
        </w:rPr>
      </w:pPr>
      <w:r w:rsidRPr="00C24B7E">
        <w:rPr>
          <w:bCs/>
        </w:rPr>
        <w:t>Es la ley que impone el Copyright, unos derechos que se le atribuyen al autor de un producto.</w:t>
      </w:r>
    </w:p>
    <w:p w14:paraId="4C40D11A" w14:textId="2DEA709E" w:rsidR="00260D93" w:rsidRDefault="00260D93" w:rsidP="00706915">
      <w:pPr>
        <w:pStyle w:val="Prrafodelista"/>
        <w:jc w:val="both"/>
        <w:rPr>
          <w:b/>
          <w:bCs/>
        </w:rPr>
      </w:pPr>
    </w:p>
    <w:p w14:paraId="15EF35D1" w14:textId="77BE09D5" w:rsidR="00260D93" w:rsidRPr="00C24B7E" w:rsidRDefault="00260D93" w:rsidP="00706915">
      <w:pPr>
        <w:pStyle w:val="Prrafodelista"/>
        <w:jc w:val="both"/>
        <w:rPr>
          <w:bCs/>
        </w:rPr>
      </w:pPr>
      <w:r w:rsidRPr="00C24B7E">
        <w:rPr>
          <w:bCs/>
        </w:rPr>
        <w:t xml:space="preserve">El software también es un producto, por lo </w:t>
      </w:r>
      <w:r w:rsidR="00C71EA9" w:rsidRPr="00C24B7E">
        <w:rPr>
          <w:bCs/>
        </w:rPr>
        <w:t>tanto,</w:t>
      </w:r>
      <w:r w:rsidRPr="00C24B7E">
        <w:rPr>
          <w:bCs/>
        </w:rPr>
        <w:t xml:space="preserve"> se puede aplicar.</w:t>
      </w:r>
    </w:p>
    <w:p w14:paraId="402E7D4F" w14:textId="77777777" w:rsidR="00706915" w:rsidRPr="00706915" w:rsidRDefault="00706915" w:rsidP="00706915">
      <w:pPr>
        <w:pStyle w:val="Prrafodelista"/>
        <w:jc w:val="both"/>
        <w:rPr>
          <w:b/>
          <w:bCs/>
        </w:rPr>
      </w:pPr>
    </w:p>
    <w:p w14:paraId="5522629B" w14:textId="1C9B84C1" w:rsidR="004876DE" w:rsidRDefault="00971901" w:rsidP="004876DE">
      <w:pPr>
        <w:pStyle w:val="Prrafodelista"/>
        <w:numPr>
          <w:ilvl w:val="0"/>
          <w:numId w:val="10"/>
        </w:numPr>
        <w:spacing w:before="240"/>
        <w:jc w:val="both"/>
        <w:rPr>
          <w:b/>
          <w:bCs/>
        </w:rPr>
      </w:pPr>
      <w:r>
        <w:rPr>
          <w:b/>
          <w:bCs/>
        </w:rPr>
        <w:t>¿</w:t>
      </w:r>
      <w:r w:rsidR="00A96A1B">
        <w:rPr>
          <w:b/>
          <w:bCs/>
        </w:rPr>
        <w:t>Qué</w:t>
      </w:r>
      <w:r w:rsidR="004876DE">
        <w:rPr>
          <w:b/>
          <w:bCs/>
        </w:rPr>
        <w:t xml:space="preserve"> es una licencia software? </w:t>
      </w:r>
    </w:p>
    <w:p w14:paraId="1540A114" w14:textId="3142452F" w:rsidR="00706915" w:rsidRDefault="00706915" w:rsidP="00706915">
      <w:pPr>
        <w:pStyle w:val="Prrafodelista"/>
        <w:spacing w:before="240"/>
        <w:jc w:val="both"/>
        <w:rPr>
          <w:b/>
          <w:bCs/>
        </w:rPr>
      </w:pPr>
    </w:p>
    <w:p w14:paraId="5664EDF8" w14:textId="681E2291" w:rsidR="00260D93" w:rsidRPr="00C24B7E" w:rsidRDefault="00260D93" w:rsidP="00706915">
      <w:pPr>
        <w:pStyle w:val="Prrafodelista"/>
        <w:spacing w:before="240"/>
        <w:jc w:val="both"/>
        <w:rPr>
          <w:bCs/>
        </w:rPr>
      </w:pPr>
      <w:r w:rsidRPr="00C24B7E">
        <w:rPr>
          <w:bCs/>
        </w:rPr>
        <w:t>Una licencia de software es un código que se le aplica a un software privativo para poder utilizarlo completamente.</w:t>
      </w:r>
    </w:p>
    <w:p w14:paraId="020A9B91" w14:textId="7B7439F0" w:rsidR="00706915" w:rsidRDefault="00706915" w:rsidP="00706915">
      <w:pPr>
        <w:pStyle w:val="Prrafodelista"/>
        <w:spacing w:before="240"/>
        <w:jc w:val="both"/>
        <w:rPr>
          <w:b/>
          <w:bCs/>
        </w:rPr>
      </w:pPr>
    </w:p>
    <w:p w14:paraId="34DFB070" w14:textId="6B596788" w:rsidR="00C71EA9" w:rsidRDefault="00C71EA9" w:rsidP="00706915">
      <w:pPr>
        <w:pStyle w:val="Prrafodelista"/>
        <w:spacing w:before="240"/>
        <w:jc w:val="both"/>
        <w:rPr>
          <w:b/>
          <w:bCs/>
        </w:rPr>
      </w:pPr>
    </w:p>
    <w:p w14:paraId="5FE5CF88" w14:textId="54A6CD90" w:rsidR="00C71EA9" w:rsidRDefault="00C71EA9" w:rsidP="00706915">
      <w:pPr>
        <w:pStyle w:val="Prrafodelista"/>
        <w:spacing w:before="240"/>
        <w:jc w:val="both"/>
        <w:rPr>
          <w:b/>
          <w:bCs/>
        </w:rPr>
      </w:pPr>
    </w:p>
    <w:p w14:paraId="1E28F58A" w14:textId="77777777" w:rsidR="00C71EA9" w:rsidRDefault="00C71EA9" w:rsidP="00706915">
      <w:pPr>
        <w:pStyle w:val="Prrafodelista"/>
        <w:spacing w:before="240"/>
        <w:jc w:val="both"/>
        <w:rPr>
          <w:b/>
          <w:bCs/>
        </w:rPr>
      </w:pPr>
    </w:p>
    <w:p w14:paraId="60185F94" w14:textId="77777777" w:rsidR="00706915" w:rsidRDefault="00706915" w:rsidP="00706915">
      <w:pPr>
        <w:pStyle w:val="Prrafodelista"/>
        <w:spacing w:before="240"/>
        <w:jc w:val="both"/>
        <w:rPr>
          <w:b/>
          <w:bCs/>
        </w:rPr>
      </w:pPr>
    </w:p>
    <w:p w14:paraId="03CCA9F5" w14:textId="2EA2DC1C" w:rsidR="00706915" w:rsidRDefault="00C2665A" w:rsidP="00244235">
      <w:pPr>
        <w:pStyle w:val="Prrafodelista"/>
        <w:numPr>
          <w:ilvl w:val="0"/>
          <w:numId w:val="10"/>
        </w:numPr>
        <w:spacing w:before="240"/>
        <w:jc w:val="both"/>
        <w:rPr>
          <w:b/>
          <w:bCs/>
        </w:rPr>
      </w:pPr>
      <w:r>
        <w:rPr>
          <w:b/>
          <w:bCs/>
        </w:rPr>
        <w:lastRenderedPageBreak/>
        <w:t>Registro</w:t>
      </w:r>
      <w:r w:rsidR="002A5EB5">
        <w:rPr>
          <w:b/>
          <w:bCs/>
        </w:rPr>
        <w:t xml:space="preserve"> de una obra: </w:t>
      </w:r>
      <w:r w:rsidR="004876DE">
        <w:rPr>
          <w:b/>
          <w:bCs/>
        </w:rPr>
        <w:t>Define con tus palabras:</w:t>
      </w:r>
    </w:p>
    <w:p w14:paraId="38E2E3B5" w14:textId="77777777" w:rsidR="00244235" w:rsidRPr="00244235" w:rsidRDefault="00244235" w:rsidP="00244235">
      <w:pPr>
        <w:pStyle w:val="Prrafodelista"/>
        <w:spacing w:before="240"/>
        <w:jc w:val="both"/>
        <w:rPr>
          <w:b/>
          <w:bCs/>
        </w:rPr>
      </w:pPr>
    </w:p>
    <w:p w14:paraId="738AA12E" w14:textId="30B03BC5" w:rsidR="00706915" w:rsidRPr="00C24B7E" w:rsidRDefault="00624327" w:rsidP="00706915">
      <w:pPr>
        <w:pStyle w:val="Prrafodelista"/>
        <w:spacing w:before="240"/>
        <w:jc w:val="both"/>
        <w:rPr>
          <w:bCs/>
        </w:rPr>
      </w:pPr>
      <w:r w:rsidRPr="00C24B7E">
        <w:rPr>
          <w:bCs/>
        </w:rPr>
        <w:t>El registro de una obra es la autorización de que se da constancia de que una obra tiene un autor.</w:t>
      </w:r>
    </w:p>
    <w:p w14:paraId="15656BEE" w14:textId="77777777" w:rsidR="00706915" w:rsidRDefault="00706915" w:rsidP="00706915">
      <w:pPr>
        <w:pStyle w:val="Prrafodelista"/>
        <w:spacing w:before="240"/>
        <w:jc w:val="both"/>
        <w:rPr>
          <w:b/>
          <w:bCs/>
        </w:rPr>
      </w:pPr>
    </w:p>
    <w:p w14:paraId="14A06FD0" w14:textId="77400278" w:rsidR="002A5EB5" w:rsidRDefault="00C2665A" w:rsidP="00971901">
      <w:pPr>
        <w:pStyle w:val="Prrafodelista"/>
        <w:numPr>
          <w:ilvl w:val="0"/>
          <w:numId w:val="10"/>
        </w:numPr>
        <w:spacing w:before="240"/>
        <w:jc w:val="both"/>
        <w:rPr>
          <w:b/>
          <w:bCs/>
        </w:rPr>
      </w:pPr>
      <w:r>
        <w:rPr>
          <w:b/>
          <w:bCs/>
        </w:rPr>
        <w:t>Símbolos</w:t>
      </w:r>
      <w:r w:rsidR="002A5EB5">
        <w:rPr>
          <w:b/>
          <w:bCs/>
        </w:rPr>
        <w:t xml:space="preserve"> de los tipos de registros de una obra</w:t>
      </w:r>
    </w:p>
    <w:p w14:paraId="6DABBC50" w14:textId="6E05BA55" w:rsidR="00260D93" w:rsidRDefault="00260D93" w:rsidP="00260D93">
      <w:pPr>
        <w:pStyle w:val="Prrafodelista"/>
        <w:spacing w:before="240"/>
        <w:jc w:val="both"/>
        <w:rPr>
          <w:b/>
          <w:bCs/>
        </w:rPr>
      </w:pPr>
    </w:p>
    <w:p w14:paraId="35C228BF" w14:textId="6CB1C4E7" w:rsidR="00260D93" w:rsidRDefault="00260D93" w:rsidP="00260D93">
      <w:pPr>
        <w:pStyle w:val="Prrafodelista"/>
        <w:spacing w:before="240"/>
        <w:jc w:val="both"/>
        <w:rPr>
          <w:b/>
          <w:bCs/>
        </w:rPr>
      </w:pPr>
    </w:p>
    <w:p w14:paraId="4A27314D" w14:textId="19B27BCE" w:rsidR="00706915" w:rsidRPr="00C24B7E" w:rsidRDefault="00624327" w:rsidP="00706915">
      <w:pPr>
        <w:pStyle w:val="Prrafodelista"/>
        <w:spacing w:before="240"/>
        <w:jc w:val="both"/>
        <w:rPr>
          <w:bCs/>
        </w:rPr>
      </w:pPr>
      <w:r w:rsidRPr="00C24B7E">
        <w:rPr>
          <w:bCs/>
        </w:rPr>
        <w:t xml:space="preserve">Marca registrada, </w:t>
      </w:r>
      <w:proofErr w:type="spellStart"/>
      <w:r w:rsidRPr="00C24B7E">
        <w:rPr>
          <w:bCs/>
        </w:rPr>
        <w:t>Trademark</w:t>
      </w:r>
      <w:proofErr w:type="spellEnd"/>
      <w:r w:rsidRPr="00C24B7E">
        <w:rPr>
          <w:bCs/>
        </w:rPr>
        <w:t xml:space="preserve"> y Copyright.</w:t>
      </w:r>
    </w:p>
    <w:p w14:paraId="0AF3CC5E" w14:textId="75EBECEB" w:rsidR="00706915" w:rsidRDefault="00706915" w:rsidP="00706915">
      <w:pPr>
        <w:pStyle w:val="Prrafodelista"/>
        <w:spacing w:before="240"/>
        <w:jc w:val="both"/>
        <w:rPr>
          <w:b/>
          <w:bCs/>
        </w:rPr>
      </w:pPr>
    </w:p>
    <w:p w14:paraId="76ECF00C" w14:textId="77777777" w:rsidR="00706915" w:rsidRPr="00971901" w:rsidRDefault="00706915" w:rsidP="00706915">
      <w:pPr>
        <w:pStyle w:val="Prrafodelista"/>
        <w:spacing w:before="240"/>
        <w:jc w:val="both"/>
        <w:rPr>
          <w:b/>
          <w:bCs/>
        </w:rPr>
      </w:pPr>
    </w:p>
    <w:p w14:paraId="7E8867E4" w14:textId="53CE21E0" w:rsidR="008C4FC2" w:rsidRDefault="00971901" w:rsidP="008C4FC2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¿Qué</w:t>
      </w:r>
      <w:r w:rsidR="00814A62">
        <w:rPr>
          <w:b/>
          <w:bCs/>
        </w:rPr>
        <w:t xml:space="preserve"> significa </w:t>
      </w:r>
      <w:proofErr w:type="spellStart"/>
      <w:r w:rsidR="00814A62">
        <w:rPr>
          <w:b/>
          <w:bCs/>
        </w:rPr>
        <w:t>creative</w:t>
      </w:r>
      <w:proofErr w:type="spellEnd"/>
      <w:r w:rsidR="00814A62">
        <w:rPr>
          <w:b/>
          <w:bCs/>
        </w:rPr>
        <w:t xml:space="preserve"> </w:t>
      </w:r>
      <w:proofErr w:type="spellStart"/>
      <w:r w:rsidR="00814A62">
        <w:rPr>
          <w:b/>
          <w:bCs/>
        </w:rPr>
        <w:t>commons</w:t>
      </w:r>
      <w:proofErr w:type="spellEnd"/>
      <w:r w:rsidR="00EC3D03">
        <w:rPr>
          <w:b/>
          <w:bCs/>
        </w:rPr>
        <w:t xml:space="preserve">? </w:t>
      </w:r>
      <w:r>
        <w:rPr>
          <w:b/>
          <w:bCs/>
        </w:rPr>
        <w:t>¿Como se representa?</w:t>
      </w:r>
      <w:r w:rsidR="008C4FC2">
        <w:rPr>
          <w:b/>
          <w:bCs/>
        </w:rPr>
        <w:t xml:space="preserve"> Tipos</w:t>
      </w:r>
    </w:p>
    <w:p w14:paraId="25F6775A" w14:textId="0BBD2D81" w:rsidR="00AB69BD" w:rsidRDefault="00AB69BD" w:rsidP="00AB69BD">
      <w:pPr>
        <w:pStyle w:val="Prrafodelista"/>
        <w:jc w:val="both"/>
        <w:rPr>
          <w:b/>
          <w:bCs/>
        </w:rPr>
      </w:pPr>
    </w:p>
    <w:p w14:paraId="73875C3E" w14:textId="50E2996C" w:rsidR="00AB69BD" w:rsidRDefault="00AB69BD" w:rsidP="00832B4E">
      <w:pPr>
        <w:pStyle w:val="Prrafodelista"/>
        <w:numPr>
          <w:ilvl w:val="0"/>
          <w:numId w:val="21"/>
        </w:numPr>
        <w:jc w:val="both"/>
      </w:pPr>
      <w:r w:rsidRPr="00832B4E">
        <w:t>Los Comunes Crea</w:t>
      </w:r>
      <w:r w:rsidR="00832B4E" w:rsidRPr="00832B4E">
        <w:t>tivos son licencias de Derechos de Autor de manera flexible, es decir, deja que el autor del producto elija las condiciones de uso que pueda tener su producto y los derechos reservados que tenga.</w:t>
      </w:r>
    </w:p>
    <w:p w14:paraId="37600F52" w14:textId="020D4F15" w:rsidR="00832B4E" w:rsidRDefault="00832B4E" w:rsidP="00AB69BD">
      <w:pPr>
        <w:pStyle w:val="Prrafodelista"/>
        <w:jc w:val="both"/>
      </w:pPr>
    </w:p>
    <w:p w14:paraId="539F8E6D" w14:textId="314EBE9A" w:rsidR="00832B4E" w:rsidRDefault="00832B4E" w:rsidP="00832B4E">
      <w:pPr>
        <w:pStyle w:val="Prrafodelista"/>
        <w:numPr>
          <w:ilvl w:val="0"/>
          <w:numId w:val="21"/>
        </w:numPr>
        <w:jc w:val="both"/>
      </w:pPr>
      <w:r>
        <w:t>Se representa con dos C.</w:t>
      </w:r>
    </w:p>
    <w:p w14:paraId="64829A17" w14:textId="77777777" w:rsidR="00832B4E" w:rsidRDefault="00832B4E" w:rsidP="00832B4E">
      <w:pPr>
        <w:pStyle w:val="Prrafodelista"/>
      </w:pPr>
    </w:p>
    <w:p w14:paraId="34F2DFDB" w14:textId="060E138F" w:rsidR="00832B4E" w:rsidRPr="00832B4E" w:rsidRDefault="00832B4E" w:rsidP="00832B4E">
      <w:pPr>
        <w:pStyle w:val="Prrafodelista"/>
        <w:numPr>
          <w:ilvl w:val="0"/>
          <w:numId w:val="21"/>
        </w:numPr>
        <w:jc w:val="both"/>
      </w:pPr>
      <w:r>
        <w:t xml:space="preserve">Los tipos son: </w:t>
      </w:r>
      <w:r w:rsidR="00A84A6A">
        <w:t xml:space="preserve">Licencia que </w:t>
      </w:r>
      <w:r w:rsidR="008D0DC4">
        <w:t>permite crear adaptaciones y su uso comercial, licencia que no permite adaptaciones y si su uso comercial</w:t>
      </w:r>
      <w:r w:rsidR="00796DAF">
        <w:t>, licencia que si se comparta la obra, pero sin adaptar</w:t>
      </w:r>
      <w:r w:rsidR="001A4E5F">
        <w:t xml:space="preserve"> y si permite su uso comercial, y otro tipo sería todas estas, pero </w:t>
      </w:r>
      <w:proofErr w:type="gramStart"/>
      <w:r w:rsidR="001A4E5F">
        <w:t>sin  permitir</w:t>
      </w:r>
      <w:proofErr w:type="gramEnd"/>
      <w:r w:rsidR="001A4E5F">
        <w:t xml:space="preserve"> su uso comercial.</w:t>
      </w:r>
    </w:p>
    <w:p w14:paraId="37FD76B1" w14:textId="77777777" w:rsidR="00AB69BD" w:rsidRPr="008C4FC2" w:rsidRDefault="00AB69BD" w:rsidP="00AB69BD">
      <w:pPr>
        <w:pStyle w:val="Prrafodelista"/>
        <w:jc w:val="both"/>
        <w:rPr>
          <w:b/>
          <w:bCs/>
        </w:rPr>
      </w:pPr>
    </w:p>
    <w:p w14:paraId="7BA51A02" w14:textId="77777777" w:rsidR="0068701E" w:rsidRDefault="0068701E" w:rsidP="0068701E">
      <w:pPr>
        <w:pStyle w:val="Prrafodelista"/>
        <w:jc w:val="both"/>
        <w:rPr>
          <w:b/>
          <w:bCs/>
        </w:rPr>
      </w:pPr>
    </w:p>
    <w:bookmarkStart w:id="0" w:name="_Hlk51224229"/>
    <w:p w14:paraId="1F6A5F44" w14:textId="1ED82B0E" w:rsidR="0068701E" w:rsidRDefault="0068701E" w:rsidP="0068701E">
      <w:pPr>
        <w:pStyle w:val="Prrafodelista"/>
        <w:jc w:val="both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68701E">
        <w:rPr>
          <w:b/>
          <w:bCs/>
        </w:rPr>
        <w:instrText>https://www.youtube.com/watch?v=OUo3KMkOETY&amp;ab_channel=ConsejoProvincialJuventuddeValladolid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630A28">
        <w:rPr>
          <w:rStyle w:val="Hipervnculo"/>
          <w:b/>
          <w:bCs/>
        </w:rPr>
        <w:t>https://www.youtube.com/watch?v=OUo3KMkOETY&amp;ab_channel=ConsejoProvincialJuventuddeValladolid</w:t>
      </w:r>
      <w:r>
        <w:rPr>
          <w:b/>
          <w:bCs/>
        </w:rPr>
        <w:fldChar w:fldCharType="end"/>
      </w:r>
    </w:p>
    <w:p w14:paraId="65F86C02" w14:textId="06548436" w:rsidR="0068701E" w:rsidRDefault="0068701E" w:rsidP="0068701E">
      <w:pPr>
        <w:pStyle w:val="Prrafodelista"/>
        <w:jc w:val="both"/>
        <w:rPr>
          <w:b/>
          <w:bCs/>
        </w:rPr>
      </w:pPr>
    </w:p>
    <w:p w14:paraId="7360CC47" w14:textId="175917C1" w:rsidR="0068701E" w:rsidRDefault="008D192C" w:rsidP="0068701E">
      <w:pPr>
        <w:pStyle w:val="Prrafodelista"/>
        <w:jc w:val="both"/>
        <w:rPr>
          <w:b/>
          <w:bCs/>
        </w:rPr>
      </w:pPr>
      <w:hyperlink r:id="rId8" w:history="1">
        <w:r w:rsidR="0068701E" w:rsidRPr="00630A28">
          <w:rPr>
            <w:rStyle w:val="Hipervnculo"/>
            <w:b/>
            <w:bCs/>
          </w:rPr>
          <w:t>https://www.youtube.com/watch?v=dAfkDSRBfZU&amp;frags=wn&amp;ab_channel=Educatutos</w:t>
        </w:r>
      </w:hyperlink>
    </w:p>
    <w:bookmarkEnd w:id="0"/>
    <w:p w14:paraId="01791E2B" w14:textId="77777777" w:rsidR="0068701E" w:rsidRDefault="0068701E" w:rsidP="0068701E">
      <w:pPr>
        <w:pStyle w:val="Prrafodelista"/>
        <w:jc w:val="both"/>
        <w:rPr>
          <w:b/>
          <w:bCs/>
        </w:rPr>
      </w:pPr>
    </w:p>
    <w:p w14:paraId="4AB173DC" w14:textId="77777777" w:rsidR="0068701E" w:rsidRDefault="0068701E" w:rsidP="0068701E">
      <w:pPr>
        <w:pStyle w:val="Prrafodelista"/>
        <w:jc w:val="both"/>
        <w:rPr>
          <w:b/>
          <w:bCs/>
        </w:rPr>
      </w:pPr>
    </w:p>
    <w:p w14:paraId="02DF41D2" w14:textId="39F41AFF" w:rsidR="00EC3D03" w:rsidRDefault="00EC3D03" w:rsidP="00A26BC7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 xml:space="preserve">Usando la </w:t>
      </w:r>
      <w:r w:rsidR="00971901">
        <w:rPr>
          <w:b/>
          <w:bCs/>
        </w:rPr>
        <w:t>página</w:t>
      </w:r>
      <w:r>
        <w:rPr>
          <w:b/>
          <w:bCs/>
        </w:rPr>
        <w:t xml:space="preserve"> oficial de </w:t>
      </w:r>
      <w:proofErr w:type="spellStart"/>
      <w:r>
        <w:rPr>
          <w:b/>
          <w:bCs/>
        </w:rPr>
        <w:t>creativecommons</w:t>
      </w:r>
      <w:proofErr w:type="spellEnd"/>
      <w:r w:rsidR="00971901">
        <w:rPr>
          <w:b/>
          <w:bCs/>
        </w:rPr>
        <w:t>:</w:t>
      </w:r>
    </w:p>
    <w:p w14:paraId="178ECC9F" w14:textId="7B21AFBB" w:rsidR="00971901" w:rsidRDefault="008D192C" w:rsidP="00971901">
      <w:pPr>
        <w:pStyle w:val="Prrafodelista"/>
        <w:ind w:firstLine="696"/>
        <w:jc w:val="both"/>
        <w:rPr>
          <w:b/>
          <w:bCs/>
        </w:rPr>
      </w:pPr>
      <w:hyperlink r:id="rId9" w:history="1">
        <w:r w:rsidR="00971901" w:rsidRPr="00D373F3">
          <w:rPr>
            <w:rStyle w:val="Hipervnculo"/>
            <w:b/>
            <w:bCs/>
          </w:rPr>
          <w:t>http://creativecommons.org/choose/?lang=es_ES</w:t>
        </w:r>
      </w:hyperlink>
    </w:p>
    <w:p w14:paraId="1DFB4091" w14:textId="77777777" w:rsidR="00EC3D03" w:rsidRDefault="00EC3D03" w:rsidP="00EC3D03">
      <w:pPr>
        <w:pStyle w:val="Prrafodelista"/>
        <w:jc w:val="both"/>
        <w:rPr>
          <w:b/>
          <w:bCs/>
        </w:rPr>
      </w:pPr>
    </w:p>
    <w:p w14:paraId="0A1823A3" w14:textId="4AE8BD36" w:rsidR="00EC3D03" w:rsidRDefault="00EC3D03" w:rsidP="00EC3D03">
      <w:pPr>
        <w:pStyle w:val="Prrafodelista"/>
        <w:jc w:val="both"/>
      </w:pPr>
      <w:r>
        <w:t>¿Qué imagen pondrías si quieres compartir tu obra sin modificaciones y que no se permita su uso comercial?</w:t>
      </w:r>
    </w:p>
    <w:p w14:paraId="3B99991A" w14:textId="77777777" w:rsidR="00EC3D03" w:rsidRPr="00EC3D03" w:rsidRDefault="00EC3D03" w:rsidP="00EC3D03">
      <w:pPr>
        <w:pStyle w:val="Prrafodelista"/>
        <w:jc w:val="both"/>
        <w:rPr>
          <w:b/>
          <w:bCs/>
        </w:rPr>
      </w:pPr>
    </w:p>
    <w:p w14:paraId="5D5C04E5" w14:textId="5E25D4FD" w:rsidR="00EC3D03" w:rsidRDefault="003A2697" w:rsidP="00EC3D03">
      <w:pPr>
        <w:pStyle w:val="Prrafodelista"/>
        <w:jc w:val="center"/>
        <w:rPr>
          <w:b/>
          <w:bCs/>
        </w:rPr>
      </w:pPr>
      <w:r>
        <w:rPr>
          <w:b/>
          <w:bCs/>
          <w:noProof/>
          <w:lang w:eastAsia="es-ES"/>
        </w:rPr>
        <w:drawing>
          <wp:inline distT="0" distB="0" distL="0" distR="0" wp14:anchorId="76DD0EAE" wp14:editId="27D6A445">
            <wp:extent cx="3381847" cy="113363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1B4E" w14:textId="135CD735" w:rsidR="00EC3D03" w:rsidRDefault="00A96A1B" w:rsidP="00EC3D03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bookmarkStart w:id="1" w:name="_Hlk51223029"/>
      <w:r>
        <w:rPr>
          <w:b/>
          <w:bCs/>
        </w:rPr>
        <w:t>Clasificación del software según sea gratuito o comercial</w:t>
      </w:r>
      <w:r w:rsidR="00EC3D03">
        <w:rPr>
          <w:b/>
          <w:bCs/>
        </w:rPr>
        <w:t>. Define</w:t>
      </w:r>
      <w:r w:rsidR="00A56E2F">
        <w:rPr>
          <w:b/>
          <w:bCs/>
        </w:rPr>
        <w:t xml:space="preserve"> y pon un ejemplo de software de cada tipo</w:t>
      </w:r>
      <w:r w:rsidR="00971901">
        <w:rPr>
          <w:b/>
          <w:bCs/>
        </w:rPr>
        <w:t>.</w:t>
      </w:r>
    </w:p>
    <w:p w14:paraId="6BB8CE7D" w14:textId="0439564A" w:rsidR="00706915" w:rsidRDefault="00706915" w:rsidP="00706915">
      <w:pPr>
        <w:pStyle w:val="Prrafodelista"/>
        <w:jc w:val="both"/>
        <w:rPr>
          <w:b/>
          <w:bCs/>
        </w:rPr>
      </w:pPr>
    </w:p>
    <w:p w14:paraId="76CC207A" w14:textId="6355AAC9" w:rsidR="00706915" w:rsidRDefault="00C24B7E" w:rsidP="00706915">
      <w:pPr>
        <w:pStyle w:val="Prrafodelista"/>
        <w:jc w:val="both"/>
        <w:rPr>
          <w:bCs/>
        </w:rPr>
      </w:pPr>
      <w:r>
        <w:rPr>
          <w:bCs/>
        </w:rPr>
        <w:t>Un software gratuito es un software el cual su distribución es gratuita</w:t>
      </w:r>
      <w:r w:rsidR="00F738E9">
        <w:rPr>
          <w:bCs/>
        </w:rPr>
        <w:t>.</w:t>
      </w:r>
    </w:p>
    <w:p w14:paraId="6885D66E" w14:textId="4829F36D" w:rsidR="00F738E9" w:rsidRDefault="00F738E9" w:rsidP="00706915">
      <w:pPr>
        <w:pStyle w:val="Prrafodelista"/>
        <w:jc w:val="both"/>
        <w:rPr>
          <w:bCs/>
        </w:rPr>
      </w:pPr>
      <w:proofErr w:type="spellStart"/>
      <w:r>
        <w:rPr>
          <w:bCs/>
        </w:rPr>
        <w:t>Ejmp</w:t>
      </w:r>
      <w:proofErr w:type="spellEnd"/>
      <w:r>
        <w:rPr>
          <w:bCs/>
        </w:rPr>
        <w:t>: Cualquier programa o incluso sistema como cualquier distribución de Linux.</w:t>
      </w:r>
    </w:p>
    <w:p w14:paraId="5EAD284D" w14:textId="39C68E7F" w:rsidR="00F738E9" w:rsidRDefault="00F738E9" w:rsidP="00706915">
      <w:pPr>
        <w:pStyle w:val="Prrafodelista"/>
        <w:jc w:val="both"/>
        <w:rPr>
          <w:bCs/>
        </w:rPr>
      </w:pPr>
    </w:p>
    <w:p w14:paraId="2A8EF80F" w14:textId="5CD1DF7C" w:rsidR="00C24B7E" w:rsidRDefault="00F738E9" w:rsidP="00451BA4">
      <w:pPr>
        <w:pStyle w:val="Prrafodelista"/>
        <w:jc w:val="both"/>
        <w:rPr>
          <w:bCs/>
        </w:rPr>
      </w:pPr>
      <w:r>
        <w:rPr>
          <w:bCs/>
        </w:rPr>
        <w:t>Un software comercial es aquel su distribución se basa en la venta de licencias.</w:t>
      </w:r>
    </w:p>
    <w:p w14:paraId="7A777EC5" w14:textId="7F5A0B86" w:rsidR="00451BA4" w:rsidRDefault="00451BA4" w:rsidP="00451BA4">
      <w:pPr>
        <w:pStyle w:val="Prrafodelista"/>
        <w:jc w:val="both"/>
        <w:rPr>
          <w:bCs/>
        </w:rPr>
      </w:pPr>
      <w:r>
        <w:rPr>
          <w:bCs/>
        </w:rPr>
        <w:t>El mejor ejemplo es Windows.</w:t>
      </w:r>
    </w:p>
    <w:p w14:paraId="29A99949" w14:textId="77777777" w:rsidR="00451BA4" w:rsidRPr="00451BA4" w:rsidRDefault="00451BA4" w:rsidP="00451BA4">
      <w:pPr>
        <w:pStyle w:val="Prrafodelista"/>
        <w:jc w:val="both"/>
        <w:rPr>
          <w:bCs/>
        </w:rPr>
      </w:pPr>
    </w:p>
    <w:bookmarkEnd w:id="1"/>
    <w:p w14:paraId="32E956A5" w14:textId="66F29067" w:rsidR="00191894" w:rsidRDefault="00191894" w:rsidP="00191894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lastRenderedPageBreak/>
        <w:t>Tipos de licencia:</w:t>
      </w:r>
      <w:r w:rsidRPr="00E8654C">
        <w:rPr>
          <w:b/>
          <w:bCs/>
        </w:rPr>
        <w:t xml:space="preserve"> </w:t>
      </w:r>
      <w:r>
        <w:rPr>
          <w:b/>
          <w:bCs/>
        </w:rPr>
        <w:t>Clasificación del software según tipo de licencia</w:t>
      </w:r>
      <w:r w:rsidRPr="00E8654C">
        <w:rPr>
          <w:b/>
          <w:bCs/>
        </w:rPr>
        <w:t>. Ejemplo más común de cada una</w:t>
      </w:r>
    </w:p>
    <w:p w14:paraId="029AAF11" w14:textId="3CDEDD3E" w:rsidR="00706915" w:rsidRDefault="00706915" w:rsidP="00706915">
      <w:pPr>
        <w:pStyle w:val="Prrafodelista"/>
        <w:jc w:val="both"/>
        <w:rPr>
          <w:b/>
          <w:bCs/>
        </w:rPr>
      </w:pPr>
    </w:p>
    <w:p w14:paraId="4CDA5B61" w14:textId="28094057" w:rsidR="00706915" w:rsidRPr="00932B69" w:rsidRDefault="00A878B5" w:rsidP="00A878B5">
      <w:pPr>
        <w:pStyle w:val="Prrafodelista"/>
        <w:numPr>
          <w:ilvl w:val="0"/>
          <w:numId w:val="21"/>
        </w:numPr>
        <w:jc w:val="both"/>
      </w:pPr>
      <w:r w:rsidRPr="00932B69">
        <w:t>Software sin licencia</w:t>
      </w:r>
      <w:r w:rsidR="00DE7059" w:rsidRPr="00932B69">
        <w:t>: Java</w:t>
      </w:r>
    </w:p>
    <w:p w14:paraId="05F60F11" w14:textId="77519341" w:rsidR="00DE7059" w:rsidRPr="00932B69" w:rsidRDefault="00DE7059" w:rsidP="00A878B5">
      <w:pPr>
        <w:pStyle w:val="Prrafodelista"/>
        <w:numPr>
          <w:ilvl w:val="0"/>
          <w:numId w:val="21"/>
        </w:numPr>
        <w:jc w:val="both"/>
      </w:pPr>
      <w:r w:rsidRPr="00932B69">
        <w:t xml:space="preserve">Software privativo: </w:t>
      </w:r>
      <w:r w:rsidR="006765D1" w:rsidRPr="00932B69">
        <w:t>Microsoft Windows</w:t>
      </w:r>
    </w:p>
    <w:p w14:paraId="0F8B0C8B" w14:textId="3E2654BE" w:rsidR="006765D1" w:rsidRPr="00932B69" w:rsidRDefault="006765D1" w:rsidP="00A878B5">
      <w:pPr>
        <w:pStyle w:val="Prrafodelista"/>
        <w:numPr>
          <w:ilvl w:val="0"/>
          <w:numId w:val="21"/>
        </w:numPr>
        <w:jc w:val="both"/>
      </w:pPr>
      <w:r w:rsidRPr="00932B69">
        <w:t>Software libre:</w:t>
      </w:r>
      <w:r w:rsidR="00824302" w:rsidRPr="00932B69">
        <w:t xml:space="preserve"> Linux</w:t>
      </w:r>
    </w:p>
    <w:p w14:paraId="5F8DDA4F" w14:textId="556FFDAB" w:rsidR="00824302" w:rsidRPr="00932B69" w:rsidRDefault="00824302" w:rsidP="00A878B5">
      <w:pPr>
        <w:pStyle w:val="Prrafodelista"/>
        <w:numPr>
          <w:ilvl w:val="0"/>
          <w:numId w:val="21"/>
        </w:numPr>
        <w:jc w:val="both"/>
      </w:pPr>
      <w:r w:rsidRPr="00932B69">
        <w:t>Código abierto:</w:t>
      </w:r>
      <w:r w:rsidR="002A20CA" w:rsidRPr="00932B69">
        <w:t xml:space="preserve"> Open Office</w:t>
      </w:r>
    </w:p>
    <w:p w14:paraId="00CE8766" w14:textId="0609134C" w:rsidR="002A20CA" w:rsidRPr="00932B69" w:rsidRDefault="00580FDE" w:rsidP="00A878B5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932B69">
        <w:rPr>
          <w:lang w:val="en-US"/>
        </w:rPr>
        <w:t xml:space="preserve">FLOSS o FOSS: </w:t>
      </w:r>
      <w:r w:rsidR="00A57B57" w:rsidRPr="00932B69">
        <w:rPr>
          <w:lang w:val="en-US"/>
        </w:rPr>
        <w:t>Linux y Open Office</w:t>
      </w:r>
    </w:p>
    <w:p w14:paraId="2535F6F8" w14:textId="417CA8DD" w:rsidR="00A57B57" w:rsidRPr="00932B69" w:rsidRDefault="00A57B57" w:rsidP="00A878B5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932B69">
        <w:rPr>
          <w:lang w:val="en-US"/>
        </w:rPr>
        <w:t xml:space="preserve">Software </w:t>
      </w:r>
      <w:proofErr w:type="spellStart"/>
      <w:r w:rsidRPr="00932B69">
        <w:rPr>
          <w:lang w:val="en-US"/>
        </w:rPr>
        <w:t>multilicencia</w:t>
      </w:r>
      <w:proofErr w:type="spellEnd"/>
      <w:r w:rsidRPr="00932B69">
        <w:rPr>
          <w:lang w:val="en-US"/>
        </w:rPr>
        <w:t xml:space="preserve">: </w:t>
      </w:r>
      <w:r w:rsidR="00932B69" w:rsidRPr="00932B69">
        <w:rPr>
          <w:lang w:val="en-US"/>
        </w:rPr>
        <w:t>MySQL</w:t>
      </w:r>
    </w:p>
    <w:p w14:paraId="337D94CF" w14:textId="77777777" w:rsidR="00706915" w:rsidRPr="00A57B57" w:rsidRDefault="00706915" w:rsidP="00706915">
      <w:pPr>
        <w:pStyle w:val="Prrafodelista"/>
        <w:jc w:val="both"/>
        <w:rPr>
          <w:b/>
          <w:bCs/>
          <w:lang w:val="en-US"/>
        </w:rPr>
      </w:pPr>
    </w:p>
    <w:p w14:paraId="627C36C0" w14:textId="5C622A51" w:rsidR="00A56E2F" w:rsidRDefault="003A6E91" w:rsidP="00B24879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Define Suite Ofimática. Ejemplos de suite ofimáticas indicando si es software libre o propietario y si es multiplataforma o no. Si no es multiplataforma indica que plataforma usa.</w:t>
      </w:r>
    </w:p>
    <w:p w14:paraId="3CFE6015" w14:textId="1B1F8473" w:rsidR="00706915" w:rsidRDefault="00706915" w:rsidP="00706915">
      <w:pPr>
        <w:pStyle w:val="Prrafodelista"/>
        <w:jc w:val="both"/>
        <w:rPr>
          <w:b/>
          <w:bCs/>
        </w:rPr>
      </w:pPr>
    </w:p>
    <w:p w14:paraId="2328ED12" w14:textId="40BB8B0B" w:rsidR="00A044C4" w:rsidRDefault="0034463E" w:rsidP="004D7883">
      <w:pPr>
        <w:pStyle w:val="Prrafodelista"/>
        <w:numPr>
          <w:ilvl w:val="0"/>
          <w:numId w:val="21"/>
        </w:numPr>
        <w:jc w:val="both"/>
      </w:pPr>
      <w:r w:rsidRPr="00CC40BE">
        <w:t xml:space="preserve">Una Suite de Ofimática es un paquete de aplicaciones </w:t>
      </w:r>
      <w:r w:rsidR="00A6785D" w:rsidRPr="00CC40BE">
        <w:t>de uso de oficina aplicado a la informática, de ahí el acrónimo Ofim</w:t>
      </w:r>
      <w:r w:rsidR="004D7883" w:rsidRPr="00CC40BE">
        <w:t>ática.</w:t>
      </w:r>
    </w:p>
    <w:p w14:paraId="75D200DB" w14:textId="77777777" w:rsidR="00CC40BE" w:rsidRPr="00CC40BE" w:rsidRDefault="00CC40BE" w:rsidP="00CC40BE">
      <w:pPr>
        <w:pStyle w:val="Prrafodelista"/>
        <w:ind w:left="1080"/>
        <w:jc w:val="both"/>
      </w:pPr>
    </w:p>
    <w:p w14:paraId="3336D377" w14:textId="469AC251" w:rsidR="004D7883" w:rsidRPr="00CC40BE" w:rsidRDefault="00E80900" w:rsidP="004D7883">
      <w:pPr>
        <w:pStyle w:val="Prrafodelista"/>
        <w:numPr>
          <w:ilvl w:val="0"/>
          <w:numId w:val="21"/>
        </w:numPr>
        <w:jc w:val="both"/>
      </w:pPr>
      <w:r w:rsidRPr="00CC40BE">
        <w:t>OpenOffice</w:t>
      </w:r>
      <w:r w:rsidR="00CA50D4" w:rsidRPr="00CC40BE">
        <w:t>, libre y multiplataforma.</w:t>
      </w:r>
    </w:p>
    <w:p w14:paraId="3A1D6EB9" w14:textId="03025FD8" w:rsidR="00CA50D4" w:rsidRPr="00CC40BE" w:rsidRDefault="00CA50D4" w:rsidP="004D7883">
      <w:pPr>
        <w:pStyle w:val="Prrafodelista"/>
        <w:numPr>
          <w:ilvl w:val="0"/>
          <w:numId w:val="21"/>
        </w:numPr>
        <w:jc w:val="both"/>
      </w:pPr>
      <w:r w:rsidRPr="00CC40BE">
        <w:t>LibreOffice, libre y multiplataforma.</w:t>
      </w:r>
    </w:p>
    <w:p w14:paraId="0D23910D" w14:textId="73054526" w:rsidR="00CA50D4" w:rsidRPr="00CC40BE" w:rsidRDefault="00CA50D4" w:rsidP="004D7883">
      <w:pPr>
        <w:pStyle w:val="Prrafodelista"/>
        <w:numPr>
          <w:ilvl w:val="0"/>
          <w:numId w:val="21"/>
        </w:numPr>
        <w:jc w:val="both"/>
      </w:pPr>
      <w:proofErr w:type="spellStart"/>
      <w:r w:rsidRPr="00CC40BE">
        <w:t>StarOffice</w:t>
      </w:r>
      <w:proofErr w:type="spellEnd"/>
      <w:r w:rsidR="00206842" w:rsidRPr="00CC40BE">
        <w:t>, libre y multiplataforma.</w:t>
      </w:r>
    </w:p>
    <w:p w14:paraId="2C3AAA95" w14:textId="7708B6F4" w:rsidR="00206842" w:rsidRPr="00CC40BE" w:rsidRDefault="00206842" w:rsidP="004D7883">
      <w:pPr>
        <w:pStyle w:val="Prrafodelista"/>
        <w:numPr>
          <w:ilvl w:val="0"/>
          <w:numId w:val="21"/>
        </w:numPr>
        <w:jc w:val="both"/>
      </w:pPr>
      <w:r w:rsidRPr="00CC40BE">
        <w:t>Microsoft Office,</w:t>
      </w:r>
      <w:r w:rsidR="00CB1FC6" w:rsidRPr="00CC40BE">
        <w:t xml:space="preserve"> propietario y multiplataforma</w:t>
      </w:r>
    </w:p>
    <w:p w14:paraId="245F9765" w14:textId="7DDA8759" w:rsidR="00CB1FC6" w:rsidRPr="00CC40BE" w:rsidRDefault="00AE56EA" w:rsidP="004D7883">
      <w:pPr>
        <w:pStyle w:val="Prrafodelista"/>
        <w:numPr>
          <w:ilvl w:val="0"/>
          <w:numId w:val="21"/>
        </w:numPr>
        <w:jc w:val="both"/>
      </w:pPr>
      <w:r w:rsidRPr="00CC40BE">
        <w:t xml:space="preserve">iWork, </w:t>
      </w:r>
      <w:r w:rsidR="001C0DC8" w:rsidRPr="00CC40BE">
        <w:t xml:space="preserve">libre, </w:t>
      </w:r>
      <w:proofErr w:type="spellStart"/>
      <w:r w:rsidR="001C0DC8" w:rsidRPr="00CC40BE">
        <w:t>uniplataforma</w:t>
      </w:r>
      <w:proofErr w:type="spellEnd"/>
      <w:r w:rsidR="001C0DC8" w:rsidRPr="00CC40BE">
        <w:t xml:space="preserve"> únicamente utilizable en dispositivos Apple.</w:t>
      </w:r>
    </w:p>
    <w:p w14:paraId="43876D86" w14:textId="5376BFA1" w:rsidR="009E09D6" w:rsidRPr="00CC40BE" w:rsidRDefault="009E09D6" w:rsidP="004D7883">
      <w:pPr>
        <w:pStyle w:val="Prrafodelista"/>
        <w:numPr>
          <w:ilvl w:val="0"/>
          <w:numId w:val="21"/>
        </w:numPr>
        <w:jc w:val="both"/>
      </w:pPr>
      <w:proofErr w:type="spellStart"/>
      <w:r w:rsidRPr="00CC40BE">
        <w:t>Gnome</w:t>
      </w:r>
      <w:proofErr w:type="spellEnd"/>
      <w:r w:rsidRPr="00CC40BE">
        <w:t xml:space="preserve"> Office,</w:t>
      </w:r>
      <w:r w:rsidR="0023238D" w:rsidRPr="00CC40BE">
        <w:t xml:space="preserve"> libre, </w:t>
      </w:r>
      <w:proofErr w:type="spellStart"/>
      <w:r w:rsidR="0023238D" w:rsidRPr="00CC40BE">
        <w:t>uniplataforma</w:t>
      </w:r>
      <w:proofErr w:type="spellEnd"/>
      <w:r w:rsidR="0023238D" w:rsidRPr="00CC40BE">
        <w:t xml:space="preserve"> únicamente utilizable en dispositivos GNU</w:t>
      </w:r>
      <w:r w:rsidR="00CC40BE" w:rsidRPr="00CC40BE">
        <w:t>/Linux.</w:t>
      </w:r>
    </w:p>
    <w:p w14:paraId="4961AD70" w14:textId="527ACF58" w:rsidR="00706915" w:rsidRDefault="00706915" w:rsidP="00706915">
      <w:pPr>
        <w:pStyle w:val="Prrafodelista"/>
        <w:jc w:val="both"/>
        <w:rPr>
          <w:b/>
          <w:bCs/>
        </w:rPr>
      </w:pPr>
    </w:p>
    <w:p w14:paraId="4C713C95" w14:textId="77777777" w:rsidR="00706915" w:rsidRPr="00B24879" w:rsidRDefault="00706915" w:rsidP="00706915">
      <w:pPr>
        <w:pStyle w:val="Prrafodelista"/>
        <w:jc w:val="both"/>
        <w:rPr>
          <w:b/>
          <w:bCs/>
        </w:rPr>
      </w:pPr>
    </w:p>
    <w:p w14:paraId="3B12FCE2" w14:textId="0D712FC4" w:rsidR="00A56E2F" w:rsidRDefault="00A56E2F" w:rsidP="00A26BC7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Ejemplos de suite ofimáticas online</w:t>
      </w:r>
    </w:p>
    <w:p w14:paraId="4A422707" w14:textId="4B747729" w:rsidR="00451BA4" w:rsidRDefault="00451BA4" w:rsidP="00451BA4">
      <w:pPr>
        <w:pStyle w:val="Prrafodelista"/>
        <w:jc w:val="both"/>
        <w:rPr>
          <w:b/>
          <w:bCs/>
        </w:rPr>
      </w:pPr>
    </w:p>
    <w:p w14:paraId="2CB97ECA" w14:textId="4D4DE788" w:rsidR="00451BA4" w:rsidRPr="00451BA4" w:rsidRDefault="00451BA4" w:rsidP="00A044C4">
      <w:pPr>
        <w:pStyle w:val="Prrafodelista"/>
        <w:numPr>
          <w:ilvl w:val="0"/>
          <w:numId w:val="20"/>
        </w:numPr>
        <w:jc w:val="both"/>
        <w:rPr>
          <w:bCs/>
        </w:rPr>
      </w:pPr>
      <w:r w:rsidRPr="00451BA4">
        <w:rPr>
          <w:bCs/>
        </w:rPr>
        <w:t xml:space="preserve">La suite de ofimática de Google con Documentos, hojas de cálculo, presentaciones, </w:t>
      </w:r>
      <w:proofErr w:type="spellStart"/>
      <w:r w:rsidRPr="00451BA4">
        <w:rPr>
          <w:bCs/>
        </w:rPr>
        <w:t>etc</w:t>
      </w:r>
      <w:proofErr w:type="spellEnd"/>
    </w:p>
    <w:p w14:paraId="098A1299" w14:textId="69593006" w:rsidR="00451BA4" w:rsidRPr="00451BA4" w:rsidRDefault="00451BA4" w:rsidP="00A044C4">
      <w:pPr>
        <w:pStyle w:val="Prrafodelista"/>
        <w:numPr>
          <w:ilvl w:val="0"/>
          <w:numId w:val="20"/>
        </w:numPr>
        <w:jc w:val="both"/>
        <w:rPr>
          <w:bCs/>
        </w:rPr>
      </w:pPr>
      <w:r w:rsidRPr="00451BA4">
        <w:rPr>
          <w:bCs/>
        </w:rPr>
        <w:t xml:space="preserve">La suite de </w:t>
      </w:r>
      <w:proofErr w:type="spellStart"/>
      <w:r w:rsidRPr="00451BA4">
        <w:rPr>
          <w:bCs/>
        </w:rPr>
        <w:t>ófimatica</w:t>
      </w:r>
      <w:proofErr w:type="spellEnd"/>
      <w:r w:rsidRPr="00451BA4">
        <w:rPr>
          <w:bCs/>
        </w:rPr>
        <w:t xml:space="preserve"> online de Microsoft con Word, </w:t>
      </w:r>
      <w:proofErr w:type="spellStart"/>
      <w:r w:rsidRPr="00451BA4">
        <w:rPr>
          <w:bCs/>
        </w:rPr>
        <w:t>Powerpoint</w:t>
      </w:r>
      <w:proofErr w:type="spellEnd"/>
      <w:r w:rsidRPr="00451BA4">
        <w:rPr>
          <w:bCs/>
        </w:rPr>
        <w:t>, Excel, etc.</w:t>
      </w:r>
    </w:p>
    <w:p w14:paraId="32253BDB" w14:textId="77777777" w:rsidR="00706915" w:rsidRDefault="00706915" w:rsidP="00706915">
      <w:pPr>
        <w:pStyle w:val="Prrafodelista"/>
        <w:jc w:val="both"/>
        <w:rPr>
          <w:b/>
          <w:bCs/>
        </w:rPr>
      </w:pPr>
    </w:p>
    <w:p w14:paraId="033F712F" w14:textId="4BFA8CE0" w:rsidR="00110068" w:rsidRDefault="00A77C98" w:rsidP="00A26BC7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¿Qué</w:t>
      </w:r>
      <w:r w:rsidR="00110068">
        <w:rPr>
          <w:b/>
          <w:bCs/>
        </w:rPr>
        <w:t xml:space="preserve"> significa implantación de </w:t>
      </w:r>
      <w:r>
        <w:rPr>
          <w:b/>
          <w:bCs/>
        </w:rPr>
        <w:t>aplicaciones? Fases</w:t>
      </w:r>
    </w:p>
    <w:p w14:paraId="65FB3D52" w14:textId="33FB018A" w:rsidR="00392826" w:rsidRDefault="00392826" w:rsidP="00392826">
      <w:pPr>
        <w:pStyle w:val="Prrafodelista"/>
        <w:jc w:val="both"/>
        <w:rPr>
          <w:b/>
          <w:bCs/>
        </w:rPr>
      </w:pPr>
    </w:p>
    <w:p w14:paraId="3F76D756" w14:textId="31DD1D27" w:rsidR="004545A0" w:rsidRDefault="00451BA4" w:rsidP="00392826">
      <w:pPr>
        <w:pStyle w:val="Prrafodelista"/>
        <w:jc w:val="both"/>
        <w:rPr>
          <w:bCs/>
        </w:rPr>
      </w:pPr>
      <w:r>
        <w:rPr>
          <w:bCs/>
        </w:rPr>
        <w:t>La i</w:t>
      </w:r>
      <w:r w:rsidRPr="00451BA4">
        <w:rPr>
          <w:bCs/>
        </w:rPr>
        <w:t>mplementación</w:t>
      </w:r>
      <w:r>
        <w:rPr>
          <w:bCs/>
        </w:rPr>
        <w:t xml:space="preserve"> de aplicaciones</w:t>
      </w:r>
      <w:r w:rsidRPr="00451BA4">
        <w:rPr>
          <w:bCs/>
        </w:rPr>
        <w:t xml:space="preserve"> es la ejecución o puesta en marcha de una idea programada</w:t>
      </w:r>
      <w:r>
        <w:rPr>
          <w:bCs/>
        </w:rPr>
        <w:t xml:space="preserve"> en base a un software.</w:t>
      </w:r>
    </w:p>
    <w:p w14:paraId="0AB42AE7" w14:textId="0D073CB2" w:rsidR="00451BA4" w:rsidRDefault="00451BA4" w:rsidP="00392826">
      <w:pPr>
        <w:pStyle w:val="Prrafodelista"/>
        <w:jc w:val="both"/>
        <w:rPr>
          <w:bCs/>
        </w:rPr>
      </w:pPr>
    </w:p>
    <w:p w14:paraId="69B02578" w14:textId="2415976A" w:rsidR="00451BA4" w:rsidRDefault="00E95249" w:rsidP="00E95249">
      <w:pPr>
        <w:pStyle w:val="Prrafodelista"/>
        <w:numPr>
          <w:ilvl w:val="0"/>
          <w:numId w:val="19"/>
        </w:numPr>
        <w:jc w:val="both"/>
        <w:rPr>
          <w:bCs/>
        </w:rPr>
      </w:pPr>
      <w:r>
        <w:rPr>
          <w:bCs/>
        </w:rPr>
        <w:t>Implantación.</w:t>
      </w:r>
    </w:p>
    <w:p w14:paraId="6B5E72EC" w14:textId="64D8433C" w:rsidR="00E95249" w:rsidRDefault="00E95249" w:rsidP="00E95249">
      <w:pPr>
        <w:pStyle w:val="Prrafodelista"/>
        <w:numPr>
          <w:ilvl w:val="0"/>
          <w:numId w:val="19"/>
        </w:numPr>
        <w:jc w:val="both"/>
        <w:rPr>
          <w:bCs/>
        </w:rPr>
      </w:pPr>
      <w:r>
        <w:rPr>
          <w:bCs/>
        </w:rPr>
        <w:t>Compilación.</w:t>
      </w:r>
    </w:p>
    <w:p w14:paraId="57984F14" w14:textId="1DFE76D1" w:rsidR="00E95249" w:rsidRDefault="00E95249" w:rsidP="00E95249">
      <w:pPr>
        <w:pStyle w:val="Prrafodelista"/>
        <w:numPr>
          <w:ilvl w:val="0"/>
          <w:numId w:val="19"/>
        </w:numPr>
        <w:jc w:val="both"/>
        <w:rPr>
          <w:bCs/>
        </w:rPr>
      </w:pPr>
      <w:r>
        <w:rPr>
          <w:bCs/>
        </w:rPr>
        <w:t>Personalización.</w:t>
      </w:r>
    </w:p>
    <w:p w14:paraId="5D72B50F" w14:textId="1E471AC1" w:rsidR="00451BA4" w:rsidRPr="00E95249" w:rsidRDefault="00E95249" w:rsidP="00E95249">
      <w:pPr>
        <w:pStyle w:val="Prrafodelista"/>
        <w:numPr>
          <w:ilvl w:val="0"/>
          <w:numId w:val="19"/>
        </w:numPr>
        <w:jc w:val="both"/>
        <w:rPr>
          <w:bCs/>
        </w:rPr>
      </w:pPr>
      <w:r>
        <w:rPr>
          <w:bCs/>
        </w:rPr>
        <w:t>Migración de datos.</w:t>
      </w:r>
    </w:p>
    <w:p w14:paraId="42AC5834" w14:textId="06BD57CD" w:rsidR="00451BA4" w:rsidRDefault="00451BA4" w:rsidP="00392826">
      <w:pPr>
        <w:pStyle w:val="Prrafodelista"/>
        <w:jc w:val="both"/>
        <w:rPr>
          <w:bCs/>
        </w:rPr>
      </w:pPr>
    </w:p>
    <w:p w14:paraId="28DDF4F8" w14:textId="77777777" w:rsidR="00451BA4" w:rsidRPr="00451BA4" w:rsidRDefault="00451BA4" w:rsidP="00392826">
      <w:pPr>
        <w:pStyle w:val="Prrafodelista"/>
        <w:jc w:val="both"/>
        <w:rPr>
          <w:bCs/>
        </w:rPr>
      </w:pPr>
    </w:p>
    <w:p w14:paraId="60E216D1" w14:textId="242F7725" w:rsidR="00A56E2F" w:rsidRPr="00A56E2F" w:rsidRDefault="00A56E2F" w:rsidP="00A56E2F">
      <w:pPr>
        <w:pStyle w:val="NormalWeb"/>
        <w:shd w:val="clear" w:color="auto" w:fill="8DB3E2"/>
        <w:tabs>
          <w:tab w:val="left" w:pos="1583"/>
        </w:tabs>
        <w:spacing w:after="0"/>
        <w:rPr>
          <w:b/>
        </w:rPr>
      </w:pPr>
      <w:r w:rsidRPr="00A56E2F">
        <w:rPr>
          <w:b/>
        </w:rPr>
        <w:t>AMPLIACI</w:t>
      </w:r>
      <w:r w:rsidR="00392826">
        <w:rPr>
          <w:b/>
        </w:rPr>
        <w:t>Ó</w:t>
      </w:r>
      <w:r w:rsidRPr="00A56E2F">
        <w:rPr>
          <w:b/>
        </w:rPr>
        <w:t>N</w:t>
      </w:r>
    </w:p>
    <w:p w14:paraId="2023F76D" w14:textId="77777777" w:rsidR="00A56E2F" w:rsidRPr="00A56E2F" w:rsidRDefault="00A56E2F" w:rsidP="00A56E2F">
      <w:pPr>
        <w:jc w:val="both"/>
        <w:rPr>
          <w:b/>
          <w:bCs/>
        </w:rPr>
      </w:pPr>
    </w:p>
    <w:p w14:paraId="7022B6F9" w14:textId="77777777" w:rsidR="00B24879" w:rsidRPr="00057D3D" w:rsidRDefault="00B24879" w:rsidP="00B24879">
      <w:pPr>
        <w:pStyle w:val="Prrafodelista"/>
        <w:numPr>
          <w:ilvl w:val="0"/>
          <w:numId w:val="14"/>
        </w:numPr>
        <w:rPr>
          <w:b/>
          <w:bCs/>
        </w:rPr>
      </w:pPr>
      <w:r w:rsidRPr="00057D3D">
        <w:rPr>
          <w:b/>
          <w:bCs/>
        </w:rPr>
        <w:t>REQUISITOS DE INSTALACION:</w:t>
      </w:r>
      <w:r>
        <w:rPr>
          <w:b/>
          <w:bCs/>
        </w:rPr>
        <w:t xml:space="preserve"> </w:t>
      </w:r>
      <w:r w:rsidRPr="00057D3D">
        <w:rPr>
          <w:b/>
          <w:bCs/>
        </w:rPr>
        <w:t xml:space="preserve">Dados los siguientes programas: </w:t>
      </w:r>
    </w:p>
    <w:p w14:paraId="7ED260DE" w14:textId="77777777" w:rsidR="00B24879" w:rsidRPr="005B71DE" w:rsidRDefault="00B24879" w:rsidP="00B24879">
      <w:pPr>
        <w:pStyle w:val="Prrafodelista"/>
        <w:rPr>
          <w:b/>
          <w:bCs/>
          <w:lang w:val="en-GB"/>
        </w:rPr>
      </w:pPr>
      <w:r w:rsidRPr="005B71DE">
        <w:rPr>
          <w:b/>
          <w:bCs/>
          <w:lang w:val="en-GB"/>
        </w:rPr>
        <w:t>● Microsoft Office 2003.</w:t>
      </w:r>
    </w:p>
    <w:p w14:paraId="67DB32EF" w14:textId="77777777" w:rsidR="00B24879" w:rsidRPr="00057D3D" w:rsidRDefault="00B24879" w:rsidP="00B24879">
      <w:pPr>
        <w:pStyle w:val="Prrafodelista"/>
        <w:rPr>
          <w:b/>
          <w:bCs/>
          <w:lang w:val="en-GB"/>
        </w:rPr>
      </w:pPr>
      <w:r w:rsidRPr="00057D3D">
        <w:rPr>
          <w:b/>
          <w:bCs/>
          <w:lang w:val="en-GB"/>
        </w:rPr>
        <w:t xml:space="preserve">● Microsoft Office 2016. </w:t>
      </w:r>
    </w:p>
    <w:p w14:paraId="5F3DF8A1" w14:textId="77777777" w:rsidR="00B24879" w:rsidRPr="00057D3D" w:rsidRDefault="00B24879" w:rsidP="00B24879">
      <w:pPr>
        <w:pStyle w:val="Prrafodelista"/>
        <w:rPr>
          <w:b/>
          <w:bCs/>
          <w:lang w:val="en-GB"/>
        </w:rPr>
      </w:pPr>
      <w:r w:rsidRPr="00057D3D">
        <w:rPr>
          <w:b/>
          <w:bCs/>
          <w:lang w:val="en-GB"/>
        </w:rPr>
        <w:t xml:space="preserve">● </w:t>
      </w:r>
      <w:proofErr w:type="spellStart"/>
      <w:r w:rsidRPr="00057D3D">
        <w:rPr>
          <w:b/>
          <w:bCs/>
          <w:lang w:val="en-GB"/>
        </w:rPr>
        <w:t>Openoffice</w:t>
      </w:r>
      <w:proofErr w:type="spellEnd"/>
      <w:r w:rsidRPr="00057D3D">
        <w:rPr>
          <w:b/>
          <w:bCs/>
          <w:lang w:val="en-GB"/>
        </w:rPr>
        <w:t xml:space="preserve"> 3.0. </w:t>
      </w:r>
    </w:p>
    <w:p w14:paraId="6778115A" w14:textId="77777777" w:rsidR="00B24879" w:rsidRPr="00057D3D" w:rsidRDefault="00B24879" w:rsidP="00B24879">
      <w:pPr>
        <w:pStyle w:val="Prrafodelista"/>
        <w:rPr>
          <w:b/>
          <w:bCs/>
          <w:lang w:val="en-GB"/>
        </w:rPr>
      </w:pPr>
      <w:r w:rsidRPr="00057D3D">
        <w:rPr>
          <w:b/>
          <w:bCs/>
          <w:lang w:val="en-GB"/>
        </w:rPr>
        <w:t xml:space="preserve">● LibreOffice 6.x. </w:t>
      </w:r>
    </w:p>
    <w:p w14:paraId="043E93DF" w14:textId="77777777" w:rsidR="00B24879" w:rsidRPr="00057D3D" w:rsidRDefault="00B24879" w:rsidP="00B24879">
      <w:pPr>
        <w:pStyle w:val="Prrafodelista"/>
        <w:rPr>
          <w:b/>
          <w:bCs/>
          <w:lang w:val="en-GB"/>
        </w:rPr>
      </w:pPr>
      <w:r w:rsidRPr="00057D3D">
        <w:rPr>
          <w:b/>
          <w:bCs/>
          <w:lang w:val="en-GB"/>
        </w:rPr>
        <w:t xml:space="preserve">● </w:t>
      </w:r>
      <w:proofErr w:type="spellStart"/>
      <w:r w:rsidRPr="00057D3D">
        <w:rPr>
          <w:b/>
          <w:bCs/>
          <w:lang w:val="en-GB"/>
        </w:rPr>
        <w:t>PrimoPDF</w:t>
      </w:r>
      <w:proofErr w:type="spellEnd"/>
      <w:r w:rsidRPr="00057D3D">
        <w:rPr>
          <w:b/>
          <w:bCs/>
          <w:lang w:val="en-GB"/>
        </w:rPr>
        <w:t xml:space="preserve">. </w:t>
      </w:r>
    </w:p>
    <w:p w14:paraId="6FBB943F" w14:textId="77777777" w:rsidR="00B24879" w:rsidRPr="005B71DE" w:rsidRDefault="00B24879" w:rsidP="00B24879">
      <w:pPr>
        <w:pStyle w:val="Prrafodelista"/>
        <w:rPr>
          <w:b/>
          <w:bCs/>
          <w:lang w:val="en-GB"/>
        </w:rPr>
      </w:pPr>
      <w:r w:rsidRPr="005B71DE">
        <w:rPr>
          <w:b/>
          <w:bCs/>
          <w:lang w:val="en-GB"/>
        </w:rPr>
        <w:t xml:space="preserve">● Thunderbird 6.0. </w:t>
      </w:r>
    </w:p>
    <w:p w14:paraId="0A33249C" w14:textId="77777777" w:rsidR="00B24879" w:rsidRPr="005B71DE" w:rsidRDefault="00B24879" w:rsidP="00B24879">
      <w:pPr>
        <w:pStyle w:val="Prrafodelista"/>
        <w:rPr>
          <w:b/>
          <w:bCs/>
          <w:lang w:val="en-GB"/>
        </w:rPr>
      </w:pPr>
      <w:r w:rsidRPr="005B71DE">
        <w:rPr>
          <w:b/>
          <w:bCs/>
          <w:lang w:val="en-GB"/>
        </w:rPr>
        <w:t>● Acrobat Reader DC.</w:t>
      </w:r>
    </w:p>
    <w:p w14:paraId="6710218D" w14:textId="77777777" w:rsidR="00B24879" w:rsidRPr="00057D3D" w:rsidRDefault="00B24879" w:rsidP="00B24879">
      <w:pPr>
        <w:pStyle w:val="Prrafodelista"/>
        <w:rPr>
          <w:b/>
          <w:bCs/>
        </w:rPr>
      </w:pPr>
      <w:r w:rsidRPr="005B71DE">
        <w:rPr>
          <w:b/>
          <w:bCs/>
          <w:lang w:val="en-GB"/>
        </w:rPr>
        <w:lastRenderedPageBreak/>
        <w:t xml:space="preserve"> </w:t>
      </w:r>
      <w:r w:rsidRPr="00057D3D">
        <w:rPr>
          <w:b/>
          <w:bCs/>
        </w:rPr>
        <w:t>Elabora un documento de Texto e indica para cada uno de ellos la siguiente información:</w:t>
      </w:r>
    </w:p>
    <w:p w14:paraId="70E416DB" w14:textId="77777777" w:rsidR="00B24879" w:rsidRPr="00057D3D" w:rsidRDefault="00B24879" w:rsidP="00B24879">
      <w:pPr>
        <w:pStyle w:val="Prrafodelista"/>
        <w:numPr>
          <w:ilvl w:val="1"/>
          <w:numId w:val="11"/>
        </w:numPr>
        <w:rPr>
          <w:b/>
          <w:bCs/>
        </w:rPr>
      </w:pPr>
      <w:r w:rsidRPr="00057D3D">
        <w:rPr>
          <w:b/>
          <w:bCs/>
        </w:rPr>
        <w:t>Utilidad del programa.</w:t>
      </w:r>
    </w:p>
    <w:p w14:paraId="794DBA54" w14:textId="77777777" w:rsidR="00B24879" w:rsidRPr="00057D3D" w:rsidRDefault="00B24879" w:rsidP="00B24879">
      <w:pPr>
        <w:pStyle w:val="Prrafodelista"/>
        <w:numPr>
          <w:ilvl w:val="1"/>
          <w:numId w:val="11"/>
        </w:numPr>
        <w:rPr>
          <w:b/>
          <w:bCs/>
        </w:rPr>
      </w:pPr>
      <w:r w:rsidRPr="00057D3D">
        <w:rPr>
          <w:b/>
          <w:bCs/>
        </w:rPr>
        <w:t xml:space="preserve">Sistema(s) operativo(s) para los que está disponible. </w:t>
      </w:r>
    </w:p>
    <w:p w14:paraId="35F22293" w14:textId="77777777" w:rsidR="00B24879" w:rsidRPr="00057D3D" w:rsidRDefault="00B24879" w:rsidP="00B24879">
      <w:pPr>
        <w:pStyle w:val="Prrafodelista"/>
        <w:numPr>
          <w:ilvl w:val="1"/>
          <w:numId w:val="11"/>
        </w:numPr>
        <w:rPr>
          <w:b/>
          <w:bCs/>
        </w:rPr>
      </w:pPr>
      <w:r w:rsidRPr="00057D3D">
        <w:rPr>
          <w:b/>
          <w:bCs/>
        </w:rPr>
        <w:t>Requisitos mínimos de memoria RAM y espacio libre en el disco duro.</w:t>
      </w:r>
    </w:p>
    <w:p w14:paraId="25253732" w14:textId="77777777" w:rsidR="00B24879" w:rsidRPr="00057D3D" w:rsidRDefault="00B24879" w:rsidP="00B24879">
      <w:pPr>
        <w:pStyle w:val="Prrafodelista"/>
        <w:numPr>
          <w:ilvl w:val="1"/>
          <w:numId w:val="11"/>
        </w:numPr>
        <w:rPr>
          <w:b/>
          <w:bCs/>
        </w:rPr>
      </w:pPr>
      <w:r w:rsidRPr="00057D3D">
        <w:rPr>
          <w:b/>
          <w:bCs/>
        </w:rPr>
        <w:t xml:space="preserve">Tipo de licencia del programa. - Idioma(s) en los que está disponible. </w:t>
      </w:r>
    </w:p>
    <w:p w14:paraId="6EF9619D" w14:textId="2A1FAAF0" w:rsidR="00B24879" w:rsidRPr="00B24879" w:rsidRDefault="00B24879" w:rsidP="00B24879">
      <w:pPr>
        <w:ind w:left="708"/>
        <w:rPr>
          <w:b/>
          <w:bCs/>
        </w:rPr>
      </w:pPr>
      <w:r w:rsidRPr="00057D3D">
        <w:rPr>
          <w:b/>
          <w:bCs/>
        </w:rPr>
        <w:t xml:space="preserve">Para ello obtener esta información, se recomienda recurrir a la página Web oficial de cada producto. (indica también en el documento la </w:t>
      </w:r>
      <w:proofErr w:type="spellStart"/>
      <w:r w:rsidRPr="00057D3D">
        <w:rPr>
          <w:b/>
          <w:bCs/>
        </w:rPr>
        <w:t>url</w:t>
      </w:r>
      <w:proofErr w:type="spellEnd"/>
      <w:r w:rsidRPr="00057D3D">
        <w:rPr>
          <w:b/>
          <w:bCs/>
        </w:rPr>
        <w:t xml:space="preserve"> de la página web donde has obtenido la información.)</w:t>
      </w:r>
    </w:p>
    <w:p w14:paraId="347E838F" w14:textId="0657BCF9" w:rsidR="00392826" w:rsidRDefault="00392826" w:rsidP="00392826">
      <w:pPr>
        <w:pStyle w:val="Prrafodelista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Instala e identifica de que programas dispone y para </w:t>
      </w:r>
      <w:proofErr w:type="spellStart"/>
      <w:r>
        <w:rPr>
          <w:b/>
          <w:bCs/>
        </w:rPr>
        <w:t>que</w:t>
      </w:r>
      <w:proofErr w:type="spellEnd"/>
      <w:r>
        <w:rPr>
          <w:b/>
          <w:bCs/>
        </w:rPr>
        <w:t xml:space="preserve"> sirven</w:t>
      </w:r>
    </w:p>
    <w:p w14:paraId="7489DC50" w14:textId="77777777" w:rsidR="00392826" w:rsidRDefault="00392826" w:rsidP="00392826">
      <w:pPr>
        <w:pStyle w:val="Prrafodelista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Paquete office</w:t>
      </w:r>
    </w:p>
    <w:p w14:paraId="3C76CC0B" w14:textId="22EF5516" w:rsidR="00392826" w:rsidRPr="00392826" w:rsidRDefault="00392826" w:rsidP="00392826">
      <w:pPr>
        <w:pStyle w:val="Prrafodelista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LibreOffice</w:t>
      </w:r>
    </w:p>
    <w:p w14:paraId="65CE0188" w14:textId="23F65710" w:rsidR="00A56E2F" w:rsidRDefault="00A56E2F" w:rsidP="00A56E2F">
      <w:pPr>
        <w:pStyle w:val="Prrafodelista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¿Porque se ha decidido instalar LibreOffice en vez de </w:t>
      </w:r>
      <w:proofErr w:type="spellStart"/>
      <w:r>
        <w:rPr>
          <w:b/>
          <w:bCs/>
        </w:rPr>
        <w:t>Openoffice</w:t>
      </w:r>
      <w:proofErr w:type="spellEnd"/>
      <w:r>
        <w:rPr>
          <w:b/>
          <w:bCs/>
        </w:rPr>
        <w:t>?</w:t>
      </w:r>
    </w:p>
    <w:p w14:paraId="1DFB1933" w14:textId="02748249" w:rsidR="009C4AF1" w:rsidRPr="009C4AF1" w:rsidRDefault="009C4AF1" w:rsidP="00A56E2F">
      <w:pPr>
        <w:pStyle w:val="Prrafodelista"/>
        <w:numPr>
          <w:ilvl w:val="0"/>
          <w:numId w:val="14"/>
        </w:numPr>
        <w:jc w:val="both"/>
        <w:rPr>
          <w:b/>
          <w:bCs/>
        </w:rPr>
      </w:pPr>
      <w:r w:rsidRPr="009C4AF1">
        <w:rPr>
          <w:b/>
          <w:bCs/>
        </w:rPr>
        <w:t>Accede y haz captura de su entorno de trabajo:</w:t>
      </w:r>
    </w:p>
    <w:p w14:paraId="637E9E13" w14:textId="085D0B03" w:rsidR="009C4AF1" w:rsidRDefault="009C4AF1" w:rsidP="00A56E2F">
      <w:pPr>
        <w:pStyle w:val="Prrafodelista"/>
        <w:numPr>
          <w:ilvl w:val="1"/>
          <w:numId w:val="14"/>
        </w:numPr>
        <w:jc w:val="both"/>
      </w:pPr>
      <w:r>
        <w:t xml:space="preserve">Google </w:t>
      </w:r>
      <w:proofErr w:type="spellStart"/>
      <w:r>
        <w:t>document</w:t>
      </w:r>
      <w:proofErr w:type="spellEnd"/>
    </w:p>
    <w:p w14:paraId="747C2B55" w14:textId="494781E3" w:rsidR="009C4AF1" w:rsidRDefault="009C4AF1" w:rsidP="00A56E2F">
      <w:pPr>
        <w:pStyle w:val="Prrafodelista"/>
        <w:numPr>
          <w:ilvl w:val="1"/>
          <w:numId w:val="14"/>
        </w:numPr>
        <w:jc w:val="both"/>
      </w:pPr>
      <w:proofErr w:type="spellStart"/>
      <w:r>
        <w:t>Writer</w:t>
      </w:r>
      <w:proofErr w:type="spellEnd"/>
    </w:p>
    <w:p w14:paraId="41279477" w14:textId="2B65E86F" w:rsidR="00960410" w:rsidRPr="00057D3D" w:rsidRDefault="00392826" w:rsidP="00960410">
      <w:pPr>
        <w:pStyle w:val="Prrafodelista"/>
        <w:numPr>
          <w:ilvl w:val="1"/>
          <w:numId w:val="14"/>
        </w:numPr>
        <w:jc w:val="both"/>
      </w:pPr>
      <w:r>
        <w:t>W</w:t>
      </w:r>
      <w:r w:rsidR="009C4AF1">
        <w:t>ord</w:t>
      </w:r>
    </w:p>
    <w:p w14:paraId="4AF707F5" w14:textId="77777777" w:rsidR="00415B35" w:rsidRPr="00415B35" w:rsidRDefault="00415B35" w:rsidP="00A56E2F">
      <w:pPr>
        <w:pStyle w:val="Prrafodelista"/>
        <w:numPr>
          <w:ilvl w:val="0"/>
          <w:numId w:val="14"/>
        </w:numPr>
        <w:rPr>
          <w:b/>
          <w:bCs/>
        </w:rPr>
      </w:pPr>
      <w:r w:rsidRPr="00415B35">
        <w:rPr>
          <w:b/>
          <w:bCs/>
        </w:rPr>
        <w:t>OpenOffice.org se puede instalar en plataforma Linux y Windows</w:t>
      </w:r>
    </w:p>
    <w:p w14:paraId="4D65F6DD" w14:textId="77777777" w:rsidR="00415B35" w:rsidRPr="00415B35" w:rsidRDefault="00415B35" w:rsidP="00415B35">
      <w:pPr>
        <w:pStyle w:val="Prrafodelista"/>
        <w:numPr>
          <w:ilvl w:val="0"/>
          <w:numId w:val="11"/>
        </w:numPr>
        <w:ind w:left="1418"/>
        <w:rPr>
          <w:b/>
          <w:bCs/>
        </w:rPr>
      </w:pPr>
      <w:r w:rsidRPr="00415B35">
        <w:rPr>
          <w:b/>
          <w:bCs/>
        </w:rPr>
        <w:t>Verdadero</w:t>
      </w:r>
    </w:p>
    <w:p w14:paraId="649A25E0" w14:textId="23C140B8" w:rsidR="00A26BC7" w:rsidRDefault="00415B35" w:rsidP="00415B35">
      <w:pPr>
        <w:pStyle w:val="Prrafodelista"/>
        <w:numPr>
          <w:ilvl w:val="0"/>
          <w:numId w:val="11"/>
        </w:numPr>
        <w:ind w:left="1418"/>
        <w:rPr>
          <w:b/>
          <w:bCs/>
        </w:rPr>
      </w:pPr>
      <w:r w:rsidRPr="00415B35">
        <w:rPr>
          <w:b/>
          <w:bCs/>
        </w:rPr>
        <w:t>Falso</w:t>
      </w:r>
    </w:p>
    <w:p w14:paraId="7F7D3B0C" w14:textId="7F92AB6F" w:rsidR="00EE29E1" w:rsidRPr="00EE29E1" w:rsidRDefault="00EE29E1" w:rsidP="00A56E2F">
      <w:pPr>
        <w:pStyle w:val="Prrafodelista"/>
        <w:numPr>
          <w:ilvl w:val="0"/>
          <w:numId w:val="14"/>
        </w:numPr>
        <w:rPr>
          <w:b/>
          <w:bCs/>
        </w:rPr>
      </w:pPr>
      <w:r w:rsidRPr="00EE29E1">
        <w:rPr>
          <w:b/>
          <w:bCs/>
        </w:rPr>
        <w:t>Completa: los programas que permiten realizar cálculos y aplicar funciones sobre los datos se denominan</w:t>
      </w:r>
      <w:r w:rsidR="00392826">
        <w:rPr>
          <w:b/>
          <w:bCs/>
        </w:rPr>
        <w:t>:</w:t>
      </w:r>
    </w:p>
    <w:p w14:paraId="47DC9275" w14:textId="1C70B2C8" w:rsidR="00EE29E1" w:rsidRDefault="00EE29E1" w:rsidP="00C2665A">
      <w:pPr>
        <w:ind w:left="708" w:firstLine="708"/>
        <w:rPr>
          <w:b/>
          <w:bCs/>
        </w:rPr>
      </w:pPr>
      <w:r w:rsidRPr="00EE29E1">
        <w:rPr>
          <w:b/>
          <w:bCs/>
        </w:rPr>
        <w:t>Respuesta</w:t>
      </w:r>
      <w:r w:rsidR="00392826">
        <w:rPr>
          <w:b/>
          <w:bCs/>
        </w:rPr>
        <w:t xml:space="preserve"> con ejemplos</w:t>
      </w:r>
      <w:r w:rsidRPr="00EE29E1">
        <w:rPr>
          <w:b/>
          <w:bCs/>
        </w:rPr>
        <w:t>:</w:t>
      </w:r>
    </w:p>
    <w:p w14:paraId="18A86ABE" w14:textId="77777777" w:rsidR="00EE29E1" w:rsidRPr="00EE29E1" w:rsidRDefault="00EE29E1" w:rsidP="00A56E2F">
      <w:pPr>
        <w:pStyle w:val="Prrafodelista"/>
        <w:numPr>
          <w:ilvl w:val="0"/>
          <w:numId w:val="14"/>
        </w:numPr>
        <w:rPr>
          <w:b/>
          <w:bCs/>
        </w:rPr>
      </w:pPr>
      <w:r w:rsidRPr="00EE29E1">
        <w:rPr>
          <w:b/>
          <w:bCs/>
        </w:rPr>
        <w:t>El software libre siempre es gratuito</w:t>
      </w:r>
    </w:p>
    <w:p w14:paraId="606D3B66" w14:textId="77777777" w:rsidR="00EE29E1" w:rsidRPr="00EE29E1" w:rsidRDefault="00EE29E1" w:rsidP="00C2665A">
      <w:pPr>
        <w:ind w:left="708" w:firstLine="708"/>
        <w:rPr>
          <w:b/>
          <w:bCs/>
        </w:rPr>
      </w:pPr>
      <w:r w:rsidRPr="00EE29E1">
        <w:rPr>
          <w:b/>
          <w:bCs/>
        </w:rPr>
        <w:t>Verdadero</w:t>
      </w:r>
    </w:p>
    <w:p w14:paraId="4BF9AF1D" w14:textId="71DE559C" w:rsidR="00EE29E1" w:rsidRDefault="00EE29E1" w:rsidP="00C2665A">
      <w:pPr>
        <w:ind w:left="708" w:firstLine="708"/>
        <w:rPr>
          <w:b/>
          <w:bCs/>
        </w:rPr>
      </w:pPr>
      <w:r w:rsidRPr="00EE29E1">
        <w:rPr>
          <w:b/>
          <w:bCs/>
        </w:rPr>
        <w:t>Falso</w:t>
      </w:r>
    </w:p>
    <w:p w14:paraId="5128E283" w14:textId="77777777" w:rsidR="00EE29E1" w:rsidRPr="00EE29E1" w:rsidRDefault="00EE29E1" w:rsidP="00A56E2F">
      <w:pPr>
        <w:pStyle w:val="Prrafodelista"/>
        <w:numPr>
          <w:ilvl w:val="0"/>
          <w:numId w:val="14"/>
        </w:numPr>
        <w:rPr>
          <w:b/>
          <w:bCs/>
        </w:rPr>
      </w:pPr>
      <w:r w:rsidRPr="00EE29E1">
        <w:rPr>
          <w:b/>
          <w:bCs/>
        </w:rPr>
        <w:t>El software libre se distribuye con el código fuente y puede ser modificado</w:t>
      </w:r>
    </w:p>
    <w:p w14:paraId="4F056449" w14:textId="77777777" w:rsidR="00EE29E1" w:rsidRPr="00EE29E1" w:rsidRDefault="00EE29E1" w:rsidP="00C2665A">
      <w:pPr>
        <w:ind w:left="708" w:firstLine="708"/>
        <w:rPr>
          <w:b/>
          <w:bCs/>
        </w:rPr>
      </w:pPr>
      <w:r w:rsidRPr="00EE29E1">
        <w:rPr>
          <w:b/>
          <w:bCs/>
        </w:rPr>
        <w:t>Verdadero</w:t>
      </w:r>
    </w:p>
    <w:p w14:paraId="2D69DFD9" w14:textId="6DA6B18D" w:rsidR="00EE29E1" w:rsidRDefault="00EE29E1" w:rsidP="00C2665A">
      <w:pPr>
        <w:ind w:left="709" w:firstLine="707"/>
        <w:rPr>
          <w:b/>
          <w:bCs/>
        </w:rPr>
      </w:pPr>
      <w:r w:rsidRPr="00EE29E1">
        <w:rPr>
          <w:b/>
          <w:bCs/>
        </w:rPr>
        <w:t>Falso</w:t>
      </w:r>
    </w:p>
    <w:p w14:paraId="00B82E15" w14:textId="17ED435A" w:rsidR="0045304D" w:rsidRDefault="00C2665A" w:rsidP="0045304D">
      <w:pPr>
        <w:pStyle w:val="Prrafodelista"/>
        <w:numPr>
          <w:ilvl w:val="0"/>
          <w:numId w:val="14"/>
        </w:numPr>
        <w:rPr>
          <w:b/>
          <w:bCs/>
        </w:rPr>
      </w:pPr>
      <w:r w:rsidRPr="0045304D">
        <w:rPr>
          <w:b/>
          <w:bCs/>
        </w:rPr>
        <w:t>¿Una vez instalada la suite LibreOffice es posible actualizarla?</w:t>
      </w:r>
    </w:p>
    <w:p w14:paraId="103C9991" w14:textId="2BC20C25" w:rsidR="0045304D" w:rsidRDefault="0045304D" w:rsidP="0045304D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Donde tendríamos que acceder para buscar actualizaciones</w:t>
      </w:r>
      <w:r w:rsidR="00B24879">
        <w:rPr>
          <w:b/>
          <w:bCs/>
        </w:rPr>
        <w:t>. Actualiza si es necesario LibreOffice.</w:t>
      </w:r>
    </w:p>
    <w:p w14:paraId="7F3A9FA5" w14:textId="309C601D" w:rsidR="0045304D" w:rsidRDefault="00C2665A" w:rsidP="0045304D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¿Existen extensiones para LibreOffice?</w:t>
      </w:r>
    </w:p>
    <w:p w14:paraId="71CB7905" w14:textId="4351B513" w:rsidR="0045304D" w:rsidRDefault="00C2665A" w:rsidP="0045304D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¿Dónde se gestionan las extensiones?</w:t>
      </w:r>
    </w:p>
    <w:p w14:paraId="6C0CF952" w14:textId="2EEDBFF9" w:rsidR="0045304D" w:rsidRDefault="00057D3D" w:rsidP="0045304D">
      <w:pPr>
        <w:pStyle w:val="Prrafodelista"/>
        <w:numPr>
          <w:ilvl w:val="0"/>
          <w:numId w:val="1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EXTENSIONES:</w:t>
      </w:r>
      <w:r w:rsidR="0045304D" w:rsidRPr="0045304D">
        <w:rPr>
          <w:b/>
          <w:bCs/>
        </w:rPr>
        <w:t>Descarga</w:t>
      </w:r>
      <w:proofErr w:type="spellEnd"/>
      <w:proofErr w:type="gramEnd"/>
      <w:r w:rsidR="0045304D" w:rsidRPr="0045304D">
        <w:rPr>
          <w:b/>
          <w:bCs/>
        </w:rPr>
        <w:t xml:space="preserve"> e instala la extensión para LibreOffice </w:t>
      </w:r>
      <w:proofErr w:type="spellStart"/>
      <w:r w:rsidR="0045304D" w:rsidRPr="0045304D">
        <w:rPr>
          <w:b/>
          <w:bCs/>
        </w:rPr>
        <w:t>Writer</w:t>
      </w:r>
      <w:proofErr w:type="spellEnd"/>
      <w:r w:rsidR="0045304D" w:rsidRPr="0045304D">
        <w:rPr>
          <w:b/>
          <w:bCs/>
        </w:rPr>
        <w:t xml:space="preserve"> llamada </w:t>
      </w:r>
      <w:proofErr w:type="spellStart"/>
      <w:r w:rsidR="0045304D" w:rsidRPr="0045304D">
        <w:rPr>
          <w:b/>
          <w:bCs/>
        </w:rPr>
        <w:t>MultiSave</w:t>
      </w:r>
      <w:proofErr w:type="spellEnd"/>
      <w:r w:rsidR="0045304D" w:rsidRPr="0045304D">
        <w:rPr>
          <w:b/>
          <w:bCs/>
        </w:rPr>
        <w:t xml:space="preserve">: Elabora un documento de texto donde indiques: </w:t>
      </w:r>
    </w:p>
    <w:p w14:paraId="1A536F1E" w14:textId="029C8F79" w:rsidR="0045304D" w:rsidRDefault="0045304D" w:rsidP="0045304D">
      <w:pPr>
        <w:pStyle w:val="Prrafodelista"/>
        <w:numPr>
          <w:ilvl w:val="1"/>
          <w:numId w:val="14"/>
        </w:numPr>
        <w:rPr>
          <w:b/>
          <w:bCs/>
        </w:rPr>
      </w:pPr>
      <w:proofErr w:type="spellStart"/>
      <w:r w:rsidRPr="0045304D">
        <w:rPr>
          <w:b/>
          <w:bCs/>
        </w:rPr>
        <w:t>Url</w:t>
      </w:r>
      <w:proofErr w:type="spellEnd"/>
      <w:r w:rsidRPr="0045304D">
        <w:rPr>
          <w:b/>
          <w:bCs/>
        </w:rPr>
        <w:t xml:space="preserve"> de la </w:t>
      </w:r>
      <w:r w:rsidR="00C2665A" w:rsidRPr="0045304D">
        <w:rPr>
          <w:b/>
          <w:bCs/>
        </w:rPr>
        <w:t>página</w:t>
      </w:r>
      <w:r w:rsidRPr="0045304D">
        <w:rPr>
          <w:b/>
          <w:bCs/>
        </w:rPr>
        <w:t xml:space="preserve"> web donde has realizado la descarga. </w:t>
      </w:r>
    </w:p>
    <w:p w14:paraId="48D27620" w14:textId="77777777" w:rsidR="0045304D" w:rsidRDefault="0045304D" w:rsidP="0045304D">
      <w:pPr>
        <w:pStyle w:val="Prrafodelista"/>
        <w:numPr>
          <w:ilvl w:val="1"/>
          <w:numId w:val="14"/>
        </w:numPr>
        <w:rPr>
          <w:b/>
          <w:bCs/>
        </w:rPr>
      </w:pPr>
      <w:r w:rsidRPr="0045304D">
        <w:rPr>
          <w:b/>
          <w:bCs/>
        </w:rPr>
        <w:t xml:space="preserve">Que funcionalidad nos aporta esta extensión. </w:t>
      </w:r>
    </w:p>
    <w:p w14:paraId="27BB59E5" w14:textId="01F49476" w:rsidR="0045304D" w:rsidRDefault="0045304D" w:rsidP="0045304D">
      <w:pPr>
        <w:pStyle w:val="Prrafodelista"/>
        <w:numPr>
          <w:ilvl w:val="1"/>
          <w:numId w:val="14"/>
        </w:numPr>
        <w:rPr>
          <w:b/>
          <w:bCs/>
        </w:rPr>
      </w:pPr>
      <w:r w:rsidRPr="0045304D">
        <w:rPr>
          <w:b/>
          <w:bCs/>
        </w:rPr>
        <w:t xml:space="preserve">Explica cada uno </w:t>
      </w:r>
      <w:r w:rsidR="00C2665A" w:rsidRPr="0045304D">
        <w:rPr>
          <w:b/>
          <w:bCs/>
        </w:rPr>
        <w:t>de los pasos</w:t>
      </w:r>
      <w:r w:rsidRPr="0045304D">
        <w:rPr>
          <w:b/>
          <w:bCs/>
        </w:rPr>
        <w:t xml:space="preserve"> que has realizado para hacer la instalación, y como hace para usarla. (</w:t>
      </w:r>
      <w:r w:rsidR="00C2665A" w:rsidRPr="0045304D">
        <w:rPr>
          <w:b/>
          <w:bCs/>
        </w:rPr>
        <w:t>Ayúdate</w:t>
      </w:r>
      <w:r w:rsidRPr="0045304D">
        <w:rPr>
          <w:b/>
          <w:bCs/>
        </w:rPr>
        <w:t xml:space="preserve"> de capturas de pantallas) </w:t>
      </w:r>
    </w:p>
    <w:p w14:paraId="7675144D" w14:textId="5A8ED129" w:rsidR="007E7C45" w:rsidRPr="004545A0" w:rsidRDefault="0045304D" w:rsidP="004545A0">
      <w:pPr>
        <w:pStyle w:val="Prrafodelista"/>
        <w:numPr>
          <w:ilvl w:val="1"/>
          <w:numId w:val="14"/>
        </w:numPr>
        <w:rPr>
          <w:b/>
          <w:bCs/>
        </w:rPr>
      </w:pPr>
      <w:r w:rsidRPr="0045304D">
        <w:rPr>
          <w:b/>
          <w:bCs/>
        </w:rPr>
        <w:t>Repite estos mismo</w:t>
      </w:r>
      <w:r>
        <w:rPr>
          <w:b/>
          <w:bCs/>
        </w:rPr>
        <w:t>s</w:t>
      </w:r>
      <w:r w:rsidRPr="0045304D">
        <w:rPr>
          <w:b/>
          <w:bCs/>
        </w:rPr>
        <w:t xml:space="preserve"> apartados, para 2 extensiones más de LibreOffice diseñada para cualquiera de las aplicaciones de esta </w:t>
      </w:r>
      <w:r w:rsidR="00C2665A" w:rsidRPr="0045304D">
        <w:rPr>
          <w:b/>
          <w:bCs/>
        </w:rPr>
        <w:t>suite</w:t>
      </w:r>
      <w:r w:rsidRPr="0045304D">
        <w:rPr>
          <w:b/>
          <w:bCs/>
        </w:rPr>
        <w:t xml:space="preserve"> ofimática.</w:t>
      </w:r>
    </w:p>
    <w:p w14:paraId="0304BD69" w14:textId="03CC953F" w:rsidR="007E7C45" w:rsidRPr="007E7C45" w:rsidRDefault="007E7C45" w:rsidP="007E7C45">
      <w:pPr>
        <w:pStyle w:val="NormalWeb"/>
        <w:shd w:val="clear" w:color="auto" w:fill="8DB3E2"/>
        <w:tabs>
          <w:tab w:val="left" w:pos="1583"/>
        </w:tabs>
        <w:spacing w:after="0"/>
        <w:rPr>
          <w:b/>
        </w:rPr>
      </w:pPr>
      <w:r w:rsidRPr="007E7C45">
        <w:rPr>
          <w:b/>
        </w:rPr>
        <w:t>ANEXO</w:t>
      </w:r>
    </w:p>
    <w:p w14:paraId="72559FB8" w14:textId="59DD4017" w:rsidR="007E7C45" w:rsidRDefault="007E7C45" w:rsidP="007E7C45">
      <w:pPr>
        <w:jc w:val="both"/>
        <w:rPr>
          <w:b/>
          <w:bCs/>
        </w:rPr>
      </w:pPr>
    </w:p>
    <w:p w14:paraId="17F0A214" w14:textId="5BCACD86" w:rsidR="007E7C45" w:rsidRDefault="007E7C45" w:rsidP="007E7C45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7E7C45">
        <w:rPr>
          <w:b/>
          <w:bCs/>
        </w:rPr>
        <w:t xml:space="preserve">Trabajo con Google Drive. </w:t>
      </w:r>
    </w:p>
    <w:p w14:paraId="0E3B6533" w14:textId="77777777" w:rsidR="00C7531C" w:rsidRDefault="00C7531C" w:rsidP="00C7531C">
      <w:pPr>
        <w:pStyle w:val="Prrafodelista"/>
        <w:jc w:val="both"/>
        <w:rPr>
          <w:b/>
          <w:bCs/>
        </w:rPr>
      </w:pPr>
    </w:p>
    <w:p w14:paraId="7A266253" w14:textId="2C413DD3" w:rsidR="00B24879" w:rsidRDefault="00B24879" w:rsidP="00B24879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¿Qué es Google Drive?</w:t>
      </w:r>
    </w:p>
    <w:p w14:paraId="5DED901B" w14:textId="454C4B73" w:rsidR="000A6171" w:rsidRDefault="000A6171" w:rsidP="000A6171">
      <w:pPr>
        <w:pStyle w:val="Prrafodelista"/>
        <w:ind w:left="1440"/>
        <w:rPr>
          <w:b/>
          <w:bCs/>
        </w:rPr>
      </w:pPr>
    </w:p>
    <w:p w14:paraId="1AF757D8" w14:textId="73465FCE" w:rsidR="000A6171" w:rsidRDefault="000A6171" w:rsidP="000A6171">
      <w:pPr>
        <w:pStyle w:val="Prrafodelista"/>
        <w:ind w:left="1440"/>
        <w:rPr>
          <w:bCs/>
        </w:rPr>
      </w:pPr>
      <w:r w:rsidRPr="00E95249">
        <w:rPr>
          <w:bCs/>
        </w:rPr>
        <w:t>Google Drive es una herramienta de almacenamiento en la nube.</w:t>
      </w:r>
    </w:p>
    <w:p w14:paraId="6DD665DB" w14:textId="77777777" w:rsidR="00244235" w:rsidRPr="00E95249" w:rsidRDefault="00244235" w:rsidP="000A6171">
      <w:pPr>
        <w:pStyle w:val="Prrafodelista"/>
        <w:ind w:left="1440"/>
        <w:rPr>
          <w:bCs/>
        </w:rPr>
      </w:pPr>
    </w:p>
    <w:p w14:paraId="54E54CEB" w14:textId="77777777" w:rsidR="000A6171" w:rsidRDefault="000A6171" w:rsidP="000A6171">
      <w:pPr>
        <w:pStyle w:val="Prrafodelista"/>
        <w:ind w:left="1440"/>
        <w:rPr>
          <w:b/>
          <w:bCs/>
        </w:rPr>
      </w:pPr>
    </w:p>
    <w:p w14:paraId="168EF592" w14:textId="01C27446" w:rsidR="00B24879" w:rsidRDefault="00B24879" w:rsidP="00B24879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lastRenderedPageBreak/>
        <w:t>Que se necesita para usar Google Drive</w:t>
      </w:r>
    </w:p>
    <w:p w14:paraId="1BF341F3" w14:textId="5B5593EC" w:rsidR="000A6171" w:rsidRDefault="000A6171" w:rsidP="000A6171">
      <w:pPr>
        <w:pStyle w:val="Prrafodelista"/>
        <w:ind w:left="1440"/>
        <w:rPr>
          <w:b/>
          <w:bCs/>
        </w:rPr>
      </w:pPr>
    </w:p>
    <w:p w14:paraId="7D189A26" w14:textId="0C1D38DC" w:rsidR="000A6171" w:rsidRPr="00E95249" w:rsidRDefault="000A6171" w:rsidP="000A6171">
      <w:pPr>
        <w:pStyle w:val="Prrafodelista"/>
        <w:ind w:left="1440"/>
        <w:rPr>
          <w:bCs/>
        </w:rPr>
      </w:pPr>
      <w:r w:rsidRPr="00E95249">
        <w:rPr>
          <w:bCs/>
        </w:rPr>
        <w:t>Una cuenta de Google.</w:t>
      </w:r>
    </w:p>
    <w:p w14:paraId="24C89DC7" w14:textId="77777777" w:rsidR="000A6171" w:rsidRDefault="000A6171" w:rsidP="000A6171">
      <w:pPr>
        <w:pStyle w:val="Prrafodelista"/>
        <w:ind w:left="1440"/>
        <w:rPr>
          <w:b/>
          <w:bCs/>
        </w:rPr>
      </w:pPr>
    </w:p>
    <w:p w14:paraId="48273A8E" w14:textId="05A4D77C" w:rsidR="004C51CA" w:rsidRDefault="00B24879" w:rsidP="004C51CA">
      <w:pPr>
        <w:pStyle w:val="Prrafodelista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>Ventajas de Google Drive</w:t>
      </w:r>
    </w:p>
    <w:p w14:paraId="1FEB6C4B" w14:textId="5A69A570" w:rsidR="000A6171" w:rsidRDefault="000A6171" w:rsidP="000A6171">
      <w:pPr>
        <w:pStyle w:val="Prrafodelista"/>
        <w:ind w:left="1440"/>
        <w:rPr>
          <w:b/>
          <w:bCs/>
        </w:rPr>
      </w:pPr>
    </w:p>
    <w:p w14:paraId="21FC8D4F" w14:textId="28E2C0DB" w:rsidR="000A6171" w:rsidRPr="00E95249" w:rsidRDefault="000A6171" w:rsidP="000A6171">
      <w:pPr>
        <w:pStyle w:val="Prrafodelista"/>
        <w:ind w:left="1440"/>
        <w:rPr>
          <w:bCs/>
        </w:rPr>
      </w:pPr>
      <w:r w:rsidRPr="00E95249">
        <w:rPr>
          <w:bCs/>
        </w:rPr>
        <w:t>Tener todos tus archivos en la nube y disponibles en cualquier dispositivo y en cualquier momento.</w:t>
      </w:r>
    </w:p>
    <w:p w14:paraId="363236F1" w14:textId="77777777" w:rsidR="000A6171" w:rsidRDefault="000A6171" w:rsidP="000A6171">
      <w:pPr>
        <w:pStyle w:val="Prrafodelista"/>
        <w:ind w:left="1440"/>
        <w:rPr>
          <w:b/>
          <w:bCs/>
        </w:rPr>
      </w:pPr>
    </w:p>
    <w:p w14:paraId="3C6723FA" w14:textId="5BDC1080" w:rsidR="007E7C45" w:rsidRDefault="007E7C45" w:rsidP="007E7C45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7E7C45">
        <w:rPr>
          <w:b/>
          <w:bCs/>
        </w:rPr>
        <w:t>Trabajo con Software Libre</w:t>
      </w:r>
      <w:r>
        <w:rPr>
          <w:b/>
          <w:bCs/>
        </w:rPr>
        <w:t xml:space="preserve">: a partir de la documentación de: </w:t>
      </w:r>
    </w:p>
    <w:p w14:paraId="55F18D94" w14:textId="0CA8BB4F" w:rsidR="007E7C45" w:rsidRDefault="008D192C" w:rsidP="007E7C45">
      <w:pPr>
        <w:pStyle w:val="Prrafodelista"/>
        <w:ind w:firstLine="696"/>
        <w:jc w:val="both"/>
        <w:rPr>
          <w:b/>
          <w:bCs/>
        </w:rPr>
      </w:pPr>
      <w:hyperlink r:id="rId11" w:history="1">
        <w:r w:rsidR="007E7C45" w:rsidRPr="00D75091">
          <w:rPr>
            <w:rStyle w:val="Hipervnculo"/>
            <w:b/>
            <w:bCs/>
          </w:rPr>
          <w:t>http://www.gnu.org/philosophy/free-sw.html</w:t>
        </w:r>
      </w:hyperlink>
    </w:p>
    <w:p w14:paraId="10311E35" w14:textId="77777777" w:rsidR="007E7C45" w:rsidRDefault="007E7C45" w:rsidP="007E7C45">
      <w:pPr>
        <w:pStyle w:val="Prrafodelista"/>
        <w:ind w:firstLine="696"/>
        <w:jc w:val="both"/>
        <w:rPr>
          <w:b/>
          <w:bCs/>
        </w:rPr>
      </w:pPr>
    </w:p>
    <w:p w14:paraId="78863BF8" w14:textId="6EF2FE0A" w:rsidR="007E7C45" w:rsidRPr="004D0D43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proofErr w:type="gramStart"/>
      <w:r w:rsidRPr="004D0D43">
        <w:rPr>
          <w:b/>
          <w:bCs/>
        </w:rPr>
        <w:t>1.¿</w:t>
      </w:r>
      <w:proofErr w:type="gramEnd"/>
      <w:r w:rsidRPr="004D0D43">
        <w:rPr>
          <w:b/>
          <w:bCs/>
        </w:rPr>
        <w:t>Qué son los derechos de autor o copyright? </w:t>
      </w:r>
    </w:p>
    <w:p w14:paraId="7B08A8E9" w14:textId="2427CB22" w:rsidR="00E95249" w:rsidRDefault="00E95249" w:rsidP="007E7C45">
      <w:pPr>
        <w:pStyle w:val="NormalWeb"/>
        <w:shd w:val="clear" w:color="auto" w:fill="FFFFFF"/>
        <w:spacing w:before="0"/>
        <w:ind w:left="1134"/>
        <w:jc w:val="both"/>
      </w:pPr>
    </w:p>
    <w:p w14:paraId="25A899F7" w14:textId="491B4AC8" w:rsidR="00E95249" w:rsidRDefault="00E95249" w:rsidP="007E7C45">
      <w:pPr>
        <w:pStyle w:val="NormalWeb"/>
        <w:shd w:val="clear" w:color="auto" w:fill="FFFFFF"/>
        <w:spacing w:before="0"/>
        <w:ind w:left="1134"/>
        <w:jc w:val="both"/>
      </w:pPr>
      <w:r>
        <w:t>Es el derecho que se le atribuye al autor de un producto para poder explotarla.</w:t>
      </w:r>
    </w:p>
    <w:p w14:paraId="75873AA6" w14:textId="77777777" w:rsidR="00E95249" w:rsidRPr="007E7C45" w:rsidRDefault="00E95249" w:rsidP="007E7C45">
      <w:pPr>
        <w:pStyle w:val="NormalWeb"/>
        <w:shd w:val="clear" w:color="auto" w:fill="FFFFFF"/>
        <w:spacing w:before="0"/>
        <w:ind w:left="1134"/>
        <w:jc w:val="both"/>
      </w:pPr>
    </w:p>
    <w:p w14:paraId="50B7830B" w14:textId="089D6E6A" w:rsidR="007E7C45" w:rsidRPr="004D0D43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proofErr w:type="gramStart"/>
      <w:r w:rsidRPr="004D0D43">
        <w:rPr>
          <w:b/>
          <w:bCs/>
        </w:rPr>
        <w:t>2.¿</w:t>
      </w:r>
      <w:proofErr w:type="gramEnd"/>
      <w:r w:rsidRPr="004D0D43">
        <w:rPr>
          <w:b/>
          <w:bCs/>
        </w:rPr>
        <w:t>Qué ley en España define los derechos de autor? </w:t>
      </w:r>
    </w:p>
    <w:p w14:paraId="1AA17C8D" w14:textId="24249FB4" w:rsidR="00E95249" w:rsidRDefault="00E95249" w:rsidP="007E7C45">
      <w:pPr>
        <w:pStyle w:val="NormalWeb"/>
        <w:shd w:val="clear" w:color="auto" w:fill="FFFFFF"/>
        <w:spacing w:before="0"/>
        <w:ind w:left="1134"/>
        <w:jc w:val="both"/>
      </w:pPr>
    </w:p>
    <w:p w14:paraId="2C0F8D77" w14:textId="0EF6750B" w:rsidR="00E95249" w:rsidRDefault="0000668F" w:rsidP="007E7C45">
      <w:pPr>
        <w:pStyle w:val="NormalWeb"/>
        <w:shd w:val="clear" w:color="auto" w:fill="FFFFFF"/>
        <w:spacing w:before="0"/>
        <w:ind w:left="1134"/>
        <w:jc w:val="both"/>
      </w:pPr>
      <w:r>
        <w:t>La ley de propiedad intelectual.</w:t>
      </w:r>
    </w:p>
    <w:p w14:paraId="44C4FAEB" w14:textId="77777777" w:rsidR="00E95249" w:rsidRPr="007E7C45" w:rsidRDefault="00E95249" w:rsidP="007E7C45">
      <w:pPr>
        <w:pStyle w:val="NormalWeb"/>
        <w:shd w:val="clear" w:color="auto" w:fill="FFFFFF"/>
        <w:spacing w:before="0"/>
        <w:ind w:left="1134"/>
        <w:jc w:val="both"/>
      </w:pPr>
    </w:p>
    <w:p w14:paraId="6D8D4AF4" w14:textId="77777777" w:rsidR="0000668F" w:rsidRPr="004D0D43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proofErr w:type="gramStart"/>
      <w:r w:rsidRPr="004D0D43">
        <w:rPr>
          <w:b/>
          <w:bCs/>
        </w:rPr>
        <w:t>3.¿</w:t>
      </w:r>
      <w:proofErr w:type="gramEnd"/>
      <w:r w:rsidRPr="004D0D43">
        <w:rPr>
          <w:b/>
          <w:bCs/>
        </w:rPr>
        <w:t>Cuándo se pierden los derechos de autor?</w:t>
      </w:r>
    </w:p>
    <w:p w14:paraId="479ABBC1" w14:textId="77777777" w:rsidR="0000668F" w:rsidRDefault="0000668F" w:rsidP="007E7C45">
      <w:pPr>
        <w:pStyle w:val="NormalWeb"/>
        <w:shd w:val="clear" w:color="auto" w:fill="FFFFFF"/>
        <w:spacing w:before="0"/>
        <w:ind w:left="1134"/>
        <w:jc w:val="both"/>
      </w:pPr>
    </w:p>
    <w:p w14:paraId="68929724" w14:textId="53112B53" w:rsidR="0000668F" w:rsidRDefault="0000668F" w:rsidP="007E7C45">
      <w:pPr>
        <w:pStyle w:val="NormalWeb"/>
        <w:shd w:val="clear" w:color="auto" w:fill="FFFFFF"/>
        <w:spacing w:before="0"/>
        <w:ind w:left="1134"/>
        <w:jc w:val="both"/>
      </w:pPr>
      <w:r>
        <w:t>Cuando los derechos patrimoniales expiran, ya sean por la muerte del autor o por la renuncia de sus derechos.</w:t>
      </w:r>
    </w:p>
    <w:p w14:paraId="2B2B10D8" w14:textId="5ABB9010" w:rsidR="007E7C45" w:rsidRPr="007E7C45" w:rsidRDefault="007E7C45" w:rsidP="007E7C45">
      <w:pPr>
        <w:pStyle w:val="NormalWeb"/>
        <w:shd w:val="clear" w:color="auto" w:fill="FFFFFF"/>
        <w:spacing w:before="0"/>
        <w:ind w:left="1134"/>
        <w:jc w:val="both"/>
      </w:pPr>
      <w:r w:rsidRPr="007E7C45">
        <w:t> </w:t>
      </w:r>
    </w:p>
    <w:p w14:paraId="61F4764C" w14:textId="5011DBEE" w:rsidR="0000668F" w:rsidRPr="004D0D43" w:rsidRDefault="007E7C45" w:rsidP="0000668F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proofErr w:type="gramStart"/>
      <w:r w:rsidRPr="004D0D43">
        <w:rPr>
          <w:b/>
          <w:bCs/>
        </w:rPr>
        <w:t>4.¿</w:t>
      </w:r>
      <w:proofErr w:type="gramEnd"/>
      <w:r w:rsidRPr="004D0D43">
        <w:rPr>
          <w:b/>
          <w:bCs/>
        </w:rPr>
        <w:t>Qué es el software propietario? </w:t>
      </w:r>
    </w:p>
    <w:p w14:paraId="79F24FB2" w14:textId="7A32D408" w:rsidR="0000668F" w:rsidRDefault="0000668F" w:rsidP="0000668F">
      <w:pPr>
        <w:pStyle w:val="NormalWeb"/>
        <w:shd w:val="clear" w:color="auto" w:fill="FFFFFF"/>
        <w:ind w:left="1134"/>
        <w:jc w:val="both"/>
      </w:pPr>
      <w:r>
        <w:t>El Software propietario es cuando el desarrollador del programa establece a través de la licencia sus propios términos de uso del programa.</w:t>
      </w:r>
    </w:p>
    <w:p w14:paraId="63C6746B" w14:textId="77777777" w:rsidR="0000668F" w:rsidRPr="007E7C45" w:rsidRDefault="0000668F" w:rsidP="007E7C45">
      <w:pPr>
        <w:pStyle w:val="NormalWeb"/>
        <w:shd w:val="clear" w:color="auto" w:fill="FFFFFF"/>
        <w:spacing w:before="0"/>
        <w:ind w:left="1134"/>
        <w:jc w:val="both"/>
      </w:pPr>
    </w:p>
    <w:p w14:paraId="4C2E61A5" w14:textId="182929C4" w:rsidR="007E7C45" w:rsidRPr="004D0D43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proofErr w:type="gramStart"/>
      <w:r w:rsidRPr="004D0D43">
        <w:rPr>
          <w:b/>
          <w:bCs/>
        </w:rPr>
        <w:t>5.¿</w:t>
      </w:r>
      <w:proofErr w:type="gramEnd"/>
      <w:r w:rsidRPr="004D0D43">
        <w:rPr>
          <w:b/>
          <w:bCs/>
        </w:rPr>
        <w:t>Qué es una licencia? . Elementos de una licencia de software.</w:t>
      </w:r>
    </w:p>
    <w:p w14:paraId="7E3400F7" w14:textId="71D99953" w:rsidR="0000668F" w:rsidRDefault="0000668F" w:rsidP="007E7C45">
      <w:pPr>
        <w:pStyle w:val="NormalWeb"/>
        <w:shd w:val="clear" w:color="auto" w:fill="FFFFFF"/>
        <w:spacing w:before="0"/>
        <w:ind w:left="1134"/>
        <w:jc w:val="both"/>
      </w:pPr>
    </w:p>
    <w:p w14:paraId="43DC020F" w14:textId="4A54ED7E" w:rsidR="0000668F" w:rsidRDefault="0000668F" w:rsidP="007E7C45">
      <w:pPr>
        <w:pStyle w:val="NormalWeb"/>
        <w:shd w:val="clear" w:color="auto" w:fill="FFFFFF"/>
        <w:spacing w:before="0"/>
        <w:ind w:left="1134"/>
        <w:jc w:val="both"/>
      </w:pPr>
      <w:r>
        <w:t>Una licencia de software es una acreditación para poder utilizar cualquier software propietario.</w:t>
      </w:r>
    </w:p>
    <w:p w14:paraId="76A59F8E" w14:textId="77777777" w:rsidR="0000668F" w:rsidRPr="007E7C45" w:rsidRDefault="0000668F" w:rsidP="007E7C45">
      <w:pPr>
        <w:pStyle w:val="NormalWeb"/>
        <w:shd w:val="clear" w:color="auto" w:fill="FFFFFF"/>
        <w:spacing w:before="0"/>
        <w:ind w:left="1134"/>
        <w:jc w:val="both"/>
      </w:pPr>
    </w:p>
    <w:p w14:paraId="2A64CD8F" w14:textId="313AF80B" w:rsidR="007E7C45" w:rsidRPr="004D0D43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proofErr w:type="gramStart"/>
      <w:r w:rsidRPr="004D0D43">
        <w:rPr>
          <w:b/>
          <w:bCs/>
        </w:rPr>
        <w:t>6.¿</w:t>
      </w:r>
      <w:proofErr w:type="gramEnd"/>
      <w:r w:rsidRPr="004D0D43">
        <w:rPr>
          <w:b/>
          <w:bCs/>
        </w:rPr>
        <w:t>Qué significa que una obra es de dominio público? </w:t>
      </w:r>
    </w:p>
    <w:p w14:paraId="3E4A9CDB" w14:textId="4F7055C0" w:rsidR="00DD1D45" w:rsidRDefault="00DD1D45" w:rsidP="007E7C45">
      <w:pPr>
        <w:pStyle w:val="NormalWeb"/>
        <w:shd w:val="clear" w:color="auto" w:fill="FFFFFF"/>
        <w:spacing w:before="0"/>
        <w:ind w:left="1134"/>
        <w:jc w:val="both"/>
      </w:pPr>
    </w:p>
    <w:p w14:paraId="23967893" w14:textId="24EEF2AB" w:rsidR="00DD1D45" w:rsidRDefault="0065379B" w:rsidP="007E7C45">
      <w:pPr>
        <w:pStyle w:val="NormalWeb"/>
        <w:shd w:val="clear" w:color="auto" w:fill="FFFFFF"/>
        <w:spacing w:before="0"/>
        <w:ind w:left="1134"/>
        <w:jc w:val="both"/>
      </w:pPr>
      <w:r>
        <w:t xml:space="preserve">Son las obras que </w:t>
      </w:r>
      <w:r w:rsidR="004C6B94">
        <w:t>no tienen Derechos de Autor.</w:t>
      </w:r>
    </w:p>
    <w:p w14:paraId="7D16067D" w14:textId="55AE3D21" w:rsidR="00DD1D45" w:rsidRDefault="00DD1D45" w:rsidP="007E7C45">
      <w:pPr>
        <w:pStyle w:val="NormalWeb"/>
        <w:shd w:val="clear" w:color="auto" w:fill="FFFFFF"/>
        <w:spacing w:before="0"/>
        <w:ind w:left="1134"/>
        <w:jc w:val="both"/>
      </w:pPr>
    </w:p>
    <w:p w14:paraId="186C0DB5" w14:textId="77777777" w:rsidR="002340DA" w:rsidRPr="007E7C45" w:rsidRDefault="002340DA" w:rsidP="007E7C45">
      <w:pPr>
        <w:pStyle w:val="NormalWeb"/>
        <w:shd w:val="clear" w:color="auto" w:fill="FFFFFF"/>
        <w:spacing w:before="0"/>
        <w:ind w:left="1134"/>
        <w:jc w:val="both"/>
      </w:pPr>
    </w:p>
    <w:p w14:paraId="782EBFE3" w14:textId="7DE048C2" w:rsidR="007E7C45" w:rsidRPr="004D0D43" w:rsidRDefault="007E7C45" w:rsidP="004D0D43">
      <w:pPr>
        <w:spacing w:line="360" w:lineRule="auto"/>
        <w:ind w:left="1134"/>
        <w:jc w:val="both"/>
        <w:rPr>
          <w:b/>
          <w:bCs/>
        </w:rPr>
      </w:pPr>
      <w:bookmarkStart w:id="2" w:name="_Hlk51227204"/>
      <w:proofErr w:type="gramStart"/>
      <w:r w:rsidRPr="004D0D43">
        <w:rPr>
          <w:b/>
          <w:bCs/>
        </w:rPr>
        <w:lastRenderedPageBreak/>
        <w:t>7.¿</w:t>
      </w:r>
      <w:proofErr w:type="gramEnd"/>
      <w:r w:rsidRPr="004D0D43">
        <w:rPr>
          <w:b/>
          <w:bCs/>
        </w:rPr>
        <w:t>Qué es el copyleft? </w:t>
      </w:r>
      <w:r w:rsidR="009D2FA0" w:rsidRPr="004D0D43">
        <w:rPr>
          <w:b/>
          <w:bCs/>
        </w:rPr>
        <w:t>¿Qué diferencia hay entre copyright y copyleft? Dibuja sus símbolos.</w:t>
      </w:r>
    </w:p>
    <w:p w14:paraId="205434FD" w14:textId="598180C9" w:rsidR="004C6B94" w:rsidRDefault="004C6B94" w:rsidP="009D2FA0">
      <w:pPr>
        <w:spacing w:line="360" w:lineRule="auto"/>
        <w:ind w:left="720" w:firstLine="414"/>
        <w:jc w:val="both"/>
        <w:rPr>
          <w:bCs/>
        </w:rPr>
      </w:pPr>
    </w:p>
    <w:p w14:paraId="583685AC" w14:textId="68499C34" w:rsidR="004C6B94" w:rsidRDefault="004D0D43" w:rsidP="00616440">
      <w:pPr>
        <w:spacing w:line="360" w:lineRule="auto"/>
        <w:ind w:left="1134"/>
        <w:jc w:val="both"/>
        <w:rPr>
          <w:bCs/>
        </w:rPr>
      </w:pPr>
      <w:r w:rsidRPr="004D0D43">
        <w:rPr>
          <w:noProof/>
        </w:rPr>
        <w:drawing>
          <wp:anchor distT="0" distB="0" distL="114300" distR="114300" simplePos="0" relativeHeight="251658240" behindDoc="0" locked="0" layoutInCell="1" allowOverlap="1" wp14:anchorId="7C9C2944" wp14:editId="435704C1">
            <wp:simplePos x="0" y="0"/>
            <wp:positionH relativeFrom="column">
              <wp:posOffset>2533015</wp:posOffset>
            </wp:positionH>
            <wp:positionV relativeFrom="paragraph">
              <wp:posOffset>448945</wp:posOffset>
            </wp:positionV>
            <wp:extent cx="1781175" cy="11525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r="36563" b="59122"/>
                    <a:stretch/>
                  </pic:blipFill>
                  <pic:spPr bwMode="auto">
                    <a:xfrm>
                      <a:off x="0" y="0"/>
                      <a:ext cx="178117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D4623">
        <w:rPr>
          <w:bCs/>
        </w:rPr>
        <w:t>El Copyleft es una licencia de Derechos de Autor que permite modifica</w:t>
      </w:r>
      <w:r w:rsidR="00616440">
        <w:rPr>
          <w:bCs/>
        </w:rPr>
        <w:t>r o copiar el producto   acreditado.</w:t>
      </w:r>
    </w:p>
    <w:p w14:paraId="6AFA5393" w14:textId="25EB6C64" w:rsidR="004D0D43" w:rsidRDefault="004D0D43" w:rsidP="00616440">
      <w:pPr>
        <w:spacing w:line="360" w:lineRule="auto"/>
        <w:ind w:left="1134"/>
        <w:jc w:val="both"/>
        <w:rPr>
          <w:bCs/>
        </w:rPr>
      </w:pPr>
    </w:p>
    <w:p w14:paraId="53A9F492" w14:textId="3A186061" w:rsidR="004D0D43" w:rsidRDefault="004D0D43" w:rsidP="00616440">
      <w:pPr>
        <w:spacing w:line="360" w:lineRule="auto"/>
        <w:ind w:left="1134"/>
        <w:jc w:val="both"/>
        <w:rPr>
          <w:bCs/>
        </w:rPr>
      </w:pPr>
    </w:p>
    <w:p w14:paraId="54362CD3" w14:textId="77777777" w:rsidR="004D0D43" w:rsidRDefault="004D0D43" w:rsidP="00616440">
      <w:pPr>
        <w:spacing w:line="360" w:lineRule="auto"/>
        <w:ind w:left="1134"/>
        <w:jc w:val="both"/>
        <w:rPr>
          <w:bCs/>
        </w:rPr>
      </w:pPr>
    </w:p>
    <w:p w14:paraId="73160B49" w14:textId="41B84F77" w:rsidR="004D0D43" w:rsidRDefault="004D0D43" w:rsidP="009D2FA0">
      <w:pPr>
        <w:spacing w:line="360" w:lineRule="auto"/>
        <w:ind w:left="720" w:firstLine="414"/>
        <w:jc w:val="both"/>
      </w:pPr>
    </w:p>
    <w:p w14:paraId="710098E9" w14:textId="610B54D7" w:rsidR="004C6B94" w:rsidRPr="009D2FA0" w:rsidRDefault="004C6B94" w:rsidP="009D2FA0">
      <w:pPr>
        <w:spacing w:line="360" w:lineRule="auto"/>
        <w:ind w:left="720" w:firstLine="414"/>
        <w:jc w:val="both"/>
        <w:rPr>
          <w:bCs/>
        </w:rPr>
      </w:pPr>
    </w:p>
    <w:p w14:paraId="0B3333C7" w14:textId="6190B1DA" w:rsidR="009D2FA0" w:rsidRPr="004D0D43" w:rsidRDefault="007E7C45" w:rsidP="009D2FA0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r w:rsidRPr="004D0D43">
        <w:rPr>
          <w:b/>
          <w:bCs/>
        </w:rPr>
        <w:t>8.¿Qué entiendes por </w:t>
      </w:r>
      <w:hyperlink r:id="rId13" w:tooltip="Software Libre" w:history="1">
        <w:r w:rsidRPr="004D0D43">
          <w:rPr>
            <w:b/>
            <w:bCs/>
          </w:rPr>
          <w:t>software libre</w:t>
        </w:r>
      </w:hyperlink>
      <w:r w:rsidRPr="004D0D43">
        <w:rPr>
          <w:b/>
          <w:bCs/>
        </w:rPr>
        <w:t>? </w:t>
      </w:r>
      <w:r w:rsidR="009D2FA0" w:rsidRPr="004D0D43">
        <w:rPr>
          <w:b/>
          <w:bCs/>
        </w:rPr>
        <w:t xml:space="preserve">¿Software libre quiere decir </w:t>
      </w:r>
      <w:proofErr w:type="gramStart"/>
      <w:r w:rsidR="009D2FA0" w:rsidRPr="004D0D43">
        <w:rPr>
          <w:b/>
          <w:bCs/>
        </w:rPr>
        <w:t>gratuito?¿</w:t>
      </w:r>
      <w:proofErr w:type="gramEnd"/>
      <w:r w:rsidR="009D2FA0" w:rsidRPr="004D0D43">
        <w:rPr>
          <w:b/>
          <w:bCs/>
        </w:rPr>
        <w:t>Qué diferencia hay entre shareware y freeware? Ejemplos.</w:t>
      </w:r>
    </w:p>
    <w:p w14:paraId="0703D243" w14:textId="1576ED28" w:rsidR="00616440" w:rsidRDefault="00616440" w:rsidP="009D2FA0">
      <w:pPr>
        <w:pStyle w:val="NormalWeb"/>
        <w:shd w:val="clear" w:color="auto" w:fill="FFFFFF"/>
        <w:spacing w:before="0"/>
        <w:ind w:left="1134"/>
        <w:jc w:val="both"/>
        <w:rPr>
          <w:bCs/>
        </w:rPr>
      </w:pPr>
    </w:p>
    <w:p w14:paraId="0E74CC0F" w14:textId="09E3DEBB" w:rsidR="00616440" w:rsidRDefault="0080422E" w:rsidP="009D2FA0">
      <w:pPr>
        <w:pStyle w:val="NormalWeb"/>
        <w:shd w:val="clear" w:color="auto" w:fill="FFFFFF"/>
        <w:spacing w:before="0"/>
        <w:ind w:left="1134"/>
        <w:jc w:val="both"/>
        <w:rPr>
          <w:bCs/>
        </w:rPr>
      </w:pPr>
      <w:r>
        <w:rPr>
          <w:bCs/>
        </w:rPr>
        <w:t>Un software libre es aquel que tiene un código abierto</w:t>
      </w:r>
      <w:r w:rsidR="00835165">
        <w:rPr>
          <w:bCs/>
        </w:rPr>
        <w:t xml:space="preserve">, este comparte su código para que se puedan construir </w:t>
      </w:r>
      <w:r w:rsidR="00061975">
        <w:rPr>
          <w:bCs/>
        </w:rPr>
        <w:t>las distribuciones</w:t>
      </w:r>
      <w:r w:rsidR="00835165">
        <w:rPr>
          <w:bCs/>
        </w:rPr>
        <w:t>. Por ejemplo</w:t>
      </w:r>
      <w:r w:rsidR="00C65589">
        <w:rPr>
          <w:bCs/>
        </w:rPr>
        <w:t>, Linux</w:t>
      </w:r>
      <w:r w:rsidR="00061975">
        <w:rPr>
          <w:bCs/>
        </w:rPr>
        <w:t xml:space="preserve">/Unix comparte su código para crear distribuciones como Ubuntu, </w:t>
      </w:r>
      <w:r w:rsidR="00A72E1B">
        <w:rPr>
          <w:bCs/>
        </w:rPr>
        <w:t xml:space="preserve">Kali o incluso el conocido aquí en Andalucía, </w:t>
      </w:r>
      <w:proofErr w:type="spellStart"/>
      <w:r w:rsidR="00A72E1B">
        <w:rPr>
          <w:bCs/>
        </w:rPr>
        <w:t>Guadalinex</w:t>
      </w:r>
      <w:proofErr w:type="spellEnd"/>
      <w:r w:rsidR="00A72E1B">
        <w:rPr>
          <w:bCs/>
        </w:rPr>
        <w:t>.</w:t>
      </w:r>
    </w:p>
    <w:p w14:paraId="5967A0A5" w14:textId="77777777" w:rsidR="00616440" w:rsidRPr="007E7C45" w:rsidRDefault="00616440" w:rsidP="009D2FA0">
      <w:pPr>
        <w:pStyle w:val="NormalWeb"/>
        <w:shd w:val="clear" w:color="auto" w:fill="FFFFFF"/>
        <w:spacing w:before="0"/>
        <w:ind w:left="1134"/>
        <w:jc w:val="both"/>
      </w:pPr>
    </w:p>
    <w:bookmarkEnd w:id="2"/>
    <w:p w14:paraId="544816F0" w14:textId="05E46FD3" w:rsidR="007E7C45" w:rsidRPr="004D0D43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r w:rsidRPr="004D0D43">
        <w:rPr>
          <w:b/>
          <w:bCs/>
        </w:rPr>
        <w:t>9. ¿Qué es la FSF?</w:t>
      </w:r>
    </w:p>
    <w:p w14:paraId="27A2947F" w14:textId="2327915F" w:rsidR="00A72E1B" w:rsidRDefault="00A72E1B" w:rsidP="007E7C45">
      <w:pPr>
        <w:pStyle w:val="NormalWeb"/>
        <w:shd w:val="clear" w:color="auto" w:fill="FFFFFF"/>
        <w:spacing w:before="0"/>
        <w:ind w:left="1134"/>
        <w:jc w:val="both"/>
      </w:pPr>
    </w:p>
    <w:p w14:paraId="4000BD0F" w14:textId="04E79837" w:rsidR="00A72E1B" w:rsidRPr="00235EAE" w:rsidRDefault="00235EAE" w:rsidP="007E7C45">
      <w:pPr>
        <w:pStyle w:val="NormalWeb"/>
        <w:shd w:val="clear" w:color="auto" w:fill="FFFFFF"/>
        <w:spacing w:before="0"/>
        <w:ind w:left="1134"/>
        <w:jc w:val="both"/>
      </w:pPr>
      <w:r w:rsidRPr="00235EAE">
        <w:t xml:space="preserve">La Free Software </w:t>
      </w:r>
      <w:proofErr w:type="spellStart"/>
      <w:r w:rsidRPr="00235EAE">
        <w:t>Fundation</w:t>
      </w:r>
      <w:proofErr w:type="spellEnd"/>
      <w:r w:rsidRPr="00235EAE">
        <w:t xml:space="preserve"> (Fundación de</w:t>
      </w:r>
      <w:r>
        <w:t>l Software Libre</w:t>
      </w:r>
      <w:r w:rsidR="00580092">
        <w:t>), es una fundación que promueve y reivindica el software libre.</w:t>
      </w:r>
    </w:p>
    <w:p w14:paraId="79B2A1B8" w14:textId="77777777" w:rsidR="00A72E1B" w:rsidRPr="00235EAE" w:rsidRDefault="00A72E1B" w:rsidP="007E7C45">
      <w:pPr>
        <w:pStyle w:val="NormalWeb"/>
        <w:shd w:val="clear" w:color="auto" w:fill="FFFFFF"/>
        <w:spacing w:before="0"/>
        <w:ind w:left="1134"/>
        <w:jc w:val="both"/>
      </w:pPr>
    </w:p>
    <w:p w14:paraId="6CA4CCDA" w14:textId="43C73AD7" w:rsidR="007E7C45" w:rsidRPr="004D0D43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r w:rsidRPr="004D0D43">
        <w:rPr>
          <w:b/>
          <w:bCs/>
        </w:rPr>
        <w:t>10.Indica (con tus palabras no copiar y pegar) los cuatro puntos que debe cumplir el software para que sea considerado “</w:t>
      </w:r>
      <w:hyperlink r:id="rId14" w:tooltip="Software Libre" w:history="1">
        <w:r w:rsidRPr="004D0D43">
          <w:rPr>
            <w:b/>
            <w:bCs/>
          </w:rPr>
          <w:t>Software libre</w:t>
        </w:r>
      </w:hyperlink>
      <w:r w:rsidRPr="004D0D43">
        <w:rPr>
          <w:b/>
          <w:bCs/>
        </w:rPr>
        <w:t>” </w:t>
      </w:r>
    </w:p>
    <w:p w14:paraId="4D29212C" w14:textId="3DEA715F" w:rsidR="00580092" w:rsidRDefault="00580092" w:rsidP="007E7C45">
      <w:pPr>
        <w:pStyle w:val="NormalWeb"/>
        <w:shd w:val="clear" w:color="auto" w:fill="FFFFFF"/>
        <w:spacing w:before="0"/>
        <w:ind w:left="1134"/>
        <w:jc w:val="both"/>
      </w:pPr>
    </w:p>
    <w:p w14:paraId="660C21ED" w14:textId="17A41A5A" w:rsidR="00580092" w:rsidRDefault="004E6816" w:rsidP="004D0D43">
      <w:pPr>
        <w:pStyle w:val="NormalWeb"/>
        <w:numPr>
          <w:ilvl w:val="1"/>
          <w:numId w:val="11"/>
        </w:numPr>
        <w:shd w:val="clear" w:color="auto" w:fill="FFFFFF"/>
        <w:spacing w:before="0"/>
        <w:jc w:val="both"/>
      </w:pPr>
      <w:r>
        <w:t>La total libertad de poder tener y ejecutar el software de cualquier manera.</w:t>
      </w:r>
    </w:p>
    <w:p w14:paraId="571687DF" w14:textId="71A283C8" w:rsidR="004E6816" w:rsidRDefault="00602794" w:rsidP="004D0D43">
      <w:pPr>
        <w:pStyle w:val="NormalWeb"/>
        <w:numPr>
          <w:ilvl w:val="1"/>
          <w:numId w:val="11"/>
        </w:numPr>
        <w:shd w:val="clear" w:color="auto" w:fill="FFFFFF"/>
        <w:spacing w:before="0"/>
        <w:jc w:val="both"/>
      </w:pPr>
      <w:r>
        <w:t>La libertad de poder acceder al código del software para estudiarlo y hacer con él lo que uno desee.</w:t>
      </w:r>
    </w:p>
    <w:p w14:paraId="5B13D558" w14:textId="312BA73C" w:rsidR="00602794" w:rsidRDefault="003D68F0" w:rsidP="004D0D43">
      <w:pPr>
        <w:pStyle w:val="NormalWeb"/>
        <w:numPr>
          <w:ilvl w:val="1"/>
          <w:numId w:val="11"/>
        </w:numPr>
        <w:shd w:val="clear" w:color="auto" w:fill="FFFFFF"/>
        <w:spacing w:before="0"/>
        <w:jc w:val="both"/>
      </w:pPr>
      <w:r>
        <w:t>La libertad de crear distribuciones.</w:t>
      </w:r>
    </w:p>
    <w:p w14:paraId="1ED47B7D" w14:textId="1EFB1311" w:rsidR="003D68F0" w:rsidRDefault="001B5129" w:rsidP="004D0D43">
      <w:pPr>
        <w:pStyle w:val="NormalWeb"/>
        <w:numPr>
          <w:ilvl w:val="1"/>
          <w:numId w:val="11"/>
        </w:numPr>
        <w:shd w:val="clear" w:color="auto" w:fill="FFFFFF"/>
        <w:spacing w:before="0"/>
        <w:jc w:val="both"/>
      </w:pPr>
      <w:proofErr w:type="gramStart"/>
      <w:r>
        <w:t>Y</w:t>
      </w:r>
      <w:proofErr w:type="gramEnd"/>
      <w:r>
        <w:t xml:space="preserve"> por último, la libertad de poder hacer copias exactas o con algún parche </w:t>
      </w:r>
      <w:r w:rsidR="009908AA">
        <w:t>y distribuirlas.</w:t>
      </w:r>
    </w:p>
    <w:p w14:paraId="5E61E49D" w14:textId="77777777" w:rsidR="00580092" w:rsidRPr="007E7C45" w:rsidRDefault="00580092" w:rsidP="007E7C45">
      <w:pPr>
        <w:pStyle w:val="NormalWeb"/>
        <w:shd w:val="clear" w:color="auto" w:fill="FFFFFF"/>
        <w:spacing w:before="0"/>
        <w:ind w:left="1134"/>
        <w:jc w:val="both"/>
      </w:pPr>
    </w:p>
    <w:p w14:paraId="0953B4F8" w14:textId="1563940F" w:rsidR="007E7C45" w:rsidRPr="004D0D43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r w:rsidRPr="004D0D43">
        <w:rPr>
          <w:b/>
          <w:bCs/>
        </w:rPr>
        <w:t>11.¿Qué diferencia hay entre software de dominio público y </w:t>
      </w:r>
      <w:hyperlink r:id="rId15" w:tooltip="Software Libre" w:history="1">
        <w:r w:rsidRPr="004D0D43">
          <w:rPr>
            <w:b/>
            <w:bCs/>
          </w:rPr>
          <w:t>software libre</w:t>
        </w:r>
      </w:hyperlink>
      <w:r w:rsidRPr="004D0D43">
        <w:rPr>
          <w:b/>
          <w:bCs/>
        </w:rPr>
        <w:t>? </w:t>
      </w:r>
    </w:p>
    <w:p w14:paraId="2833CE3B" w14:textId="667B6B8C" w:rsidR="009908AA" w:rsidRDefault="009908AA" w:rsidP="007E7C45">
      <w:pPr>
        <w:pStyle w:val="NormalWeb"/>
        <w:shd w:val="clear" w:color="auto" w:fill="FFFFFF"/>
        <w:spacing w:before="0"/>
        <w:ind w:left="1134"/>
        <w:jc w:val="both"/>
      </w:pPr>
    </w:p>
    <w:p w14:paraId="16ED042D" w14:textId="16F62449" w:rsidR="005B46FD" w:rsidRDefault="00187ACF" w:rsidP="007E7C45">
      <w:pPr>
        <w:pStyle w:val="NormalWeb"/>
        <w:shd w:val="clear" w:color="auto" w:fill="FFFFFF"/>
        <w:spacing w:before="0"/>
        <w:ind w:left="1134"/>
        <w:jc w:val="both"/>
      </w:pPr>
      <w:r>
        <w:t>El software libre está protegido por Copyleft y el software de dominio público no.</w:t>
      </w:r>
    </w:p>
    <w:p w14:paraId="5AABA4F1" w14:textId="04568FC1" w:rsidR="009908AA" w:rsidRDefault="009908AA" w:rsidP="007E7C45">
      <w:pPr>
        <w:pStyle w:val="NormalWeb"/>
        <w:shd w:val="clear" w:color="auto" w:fill="FFFFFF"/>
        <w:spacing w:before="0"/>
        <w:ind w:left="1134"/>
        <w:jc w:val="both"/>
      </w:pPr>
    </w:p>
    <w:p w14:paraId="07D59F08" w14:textId="61D01235" w:rsidR="002340DA" w:rsidRDefault="002340DA" w:rsidP="007E7C45">
      <w:pPr>
        <w:pStyle w:val="NormalWeb"/>
        <w:shd w:val="clear" w:color="auto" w:fill="FFFFFF"/>
        <w:spacing w:before="0"/>
        <w:ind w:left="1134"/>
        <w:jc w:val="both"/>
      </w:pPr>
    </w:p>
    <w:p w14:paraId="06576462" w14:textId="61B2B102" w:rsidR="002340DA" w:rsidRDefault="002340DA" w:rsidP="007E7C45">
      <w:pPr>
        <w:pStyle w:val="NormalWeb"/>
        <w:shd w:val="clear" w:color="auto" w:fill="FFFFFF"/>
        <w:spacing w:before="0"/>
        <w:ind w:left="1134"/>
        <w:jc w:val="both"/>
      </w:pPr>
    </w:p>
    <w:p w14:paraId="1F3D766A" w14:textId="77777777" w:rsidR="002340DA" w:rsidRPr="007E7C45" w:rsidRDefault="002340DA" w:rsidP="007E7C45">
      <w:pPr>
        <w:pStyle w:val="NormalWeb"/>
        <w:shd w:val="clear" w:color="auto" w:fill="FFFFFF"/>
        <w:spacing w:before="0"/>
        <w:ind w:left="1134"/>
        <w:jc w:val="both"/>
      </w:pPr>
    </w:p>
    <w:p w14:paraId="6B52459D" w14:textId="21172D2C" w:rsidR="007E7C45" w:rsidRPr="00B35088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r w:rsidRPr="00B35088">
        <w:rPr>
          <w:b/>
          <w:bCs/>
        </w:rPr>
        <w:lastRenderedPageBreak/>
        <w:t>12.¿Es el </w:t>
      </w:r>
      <w:hyperlink r:id="rId16" w:tooltip="Software Libre" w:history="1">
        <w:r w:rsidRPr="00B35088">
          <w:rPr>
            <w:b/>
            <w:bCs/>
          </w:rPr>
          <w:t>software libre</w:t>
        </w:r>
      </w:hyperlink>
      <w:r w:rsidRPr="00B35088">
        <w:rPr>
          <w:b/>
          <w:bCs/>
        </w:rPr>
        <w:t> software gratuito? </w:t>
      </w:r>
    </w:p>
    <w:p w14:paraId="112CBB17" w14:textId="7C122D7B" w:rsidR="004D0D43" w:rsidRDefault="004D0D43" w:rsidP="007E7C45">
      <w:pPr>
        <w:pStyle w:val="NormalWeb"/>
        <w:shd w:val="clear" w:color="auto" w:fill="FFFFFF"/>
        <w:spacing w:before="0"/>
        <w:ind w:left="1134"/>
        <w:jc w:val="both"/>
      </w:pPr>
    </w:p>
    <w:p w14:paraId="6067B680" w14:textId="731BD0AD" w:rsidR="004D0D43" w:rsidRDefault="003C54B3" w:rsidP="007E7C45">
      <w:pPr>
        <w:pStyle w:val="NormalWeb"/>
        <w:shd w:val="clear" w:color="auto" w:fill="FFFFFF"/>
        <w:spacing w:before="0"/>
        <w:ind w:left="1134"/>
        <w:jc w:val="both"/>
      </w:pPr>
      <w:r>
        <w:t>E</w:t>
      </w:r>
      <w:r w:rsidR="00B35088" w:rsidRPr="00B35088">
        <w:t xml:space="preserve">l software libre suele estar disponible gratuitamente, o al precio de costo de la distribución a través de otros medios; sin embargo, </w:t>
      </w:r>
      <w:r w:rsidR="00B35088">
        <w:t xml:space="preserve">no </w:t>
      </w:r>
      <w:r>
        <w:t>normalmente suele ser así.</w:t>
      </w:r>
    </w:p>
    <w:p w14:paraId="0D216C58" w14:textId="5EC56559" w:rsidR="003C54B3" w:rsidRDefault="003C54B3" w:rsidP="007E7C45">
      <w:pPr>
        <w:pStyle w:val="NormalWeb"/>
        <w:shd w:val="clear" w:color="auto" w:fill="FFFFFF"/>
        <w:spacing w:before="0"/>
        <w:ind w:left="1134"/>
        <w:jc w:val="both"/>
      </w:pPr>
      <w:r>
        <w:t>El freeware si es totalmente gratuito, pero no cumple con las cua</w:t>
      </w:r>
      <w:r w:rsidR="007636B2">
        <w:t>tro libertades del software libre.</w:t>
      </w:r>
    </w:p>
    <w:p w14:paraId="4772FE57" w14:textId="77777777" w:rsidR="004D0D43" w:rsidRPr="007E7C45" w:rsidRDefault="004D0D43" w:rsidP="007E7C45">
      <w:pPr>
        <w:pStyle w:val="NormalWeb"/>
        <w:shd w:val="clear" w:color="auto" w:fill="FFFFFF"/>
        <w:spacing w:before="0"/>
        <w:ind w:left="1134"/>
        <w:jc w:val="both"/>
      </w:pPr>
    </w:p>
    <w:p w14:paraId="59D07DCA" w14:textId="77777777" w:rsidR="007636B2" w:rsidRPr="004372C8" w:rsidRDefault="007E7C45" w:rsidP="007E7C45">
      <w:pPr>
        <w:pStyle w:val="NormalWeb"/>
        <w:shd w:val="clear" w:color="auto" w:fill="FFFFFF"/>
        <w:spacing w:before="0"/>
        <w:ind w:left="1134"/>
        <w:jc w:val="both"/>
        <w:rPr>
          <w:b/>
          <w:bCs/>
        </w:rPr>
      </w:pPr>
      <w:r w:rsidRPr="004372C8">
        <w:rPr>
          <w:b/>
          <w:bCs/>
        </w:rPr>
        <w:t>13.</w:t>
      </w:r>
      <w:hyperlink r:id="rId17" w:tooltip="Software Libre" w:history="1">
        <w:r w:rsidRPr="004372C8">
          <w:rPr>
            <w:b/>
            <w:bCs/>
          </w:rPr>
          <w:t>Software libre</w:t>
        </w:r>
      </w:hyperlink>
      <w:r w:rsidRPr="004372C8">
        <w:rPr>
          <w:b/>
          <w:bCs/>
        </w:rPr>
        <w:t xml:space="preserve"> y código abierto (open </w:t>
      </w:r>
      <w:proofErr w:type="spellStart"/>
      <w:r w:rsidRPr="004372C8">
        <w:rPr>
          <w:b/>
          <w:bCs/>
        </w:rPr>
        <w:t>source</w:t>
      </w:r>
      <w:proofErr w:type="spellEnd"/>
      <w:r w:rsidRPr="004372C8">
        <w:rPr>
          <w:b/>
          <w:bCs/>
        </w:rPr>
        <w:t>) no son sinónimos ¿Cuál es más restrictivo?</w:t>
      </w:r>
    </w:p>
    <w:p w14:paraId="14940189" w14:textId="77777777" w:rsidR="007636B2" w:rsidRDefault="007636B2" w:rsidP="007E7C45">
      <w:pPr>
        <w:pStyle w:val="NormalWeb"/>
        <w:shd w:val="clear" w:color="auto" w:fill="FFFFFF"/>
        <w:spacing w:before="0"/>
        <w:ind w:left="1134"/>
        <w:jc w:val="both"/>
      </w:pPr>
    </w:p>
    <w:p w14:paraId="1474512D" w14:textId="022DD836" w:rsidR="007636B2" w:rsidRDefault="00255B2A" w:rsidP="007E7C45">
      <w:pPr>
        <w:pStyle w:val="NormalWeb"/>
        <w:shd w:val="clear" w:color="auto" w:fill="FFFFFF"/>
        <w:spacing w:before="0"/>
        <w:ind w:left="1134"/>
        <w:jc w:val="both"/>
      </w:pPr>
      <w:r>
        <w:t>Es más restrictivo el software libre, porque tiene copyleft y hay que cumplir las l</w:t>
      </w:r>
      <w:r w:rsidR="006B2519">
        <w:t>ibertades para poder utilizarlo.</w:t>
      </w:r>
    </w:p>
    <w:p w14:paraId="4E4588BA" w14:textId="0D0BB03A" w:rsidR="007E7C45" w:rsidRPr="007E7C45" w:rsidRDefault="007E7C45" w:rsidP="007E7C45">
      <w:pPr>
        <w:pStyle w:val="NormalWeb"/>
        <w:shd w:val="clear" w:color="auto" w:fill="FFFFFF"/>
        <w:spacing w:before="0"/>
        <w:ind w:left="1134"/>
        <w:jc w:val="both"/>
      </w:pPr>
      <w:r w:rsidRPr="007E7C45">
        <w:t> </w:t>
      </w:r>
    </w:p>
    <w:p w14:paraId="1A488E93" w14:textId="3EE4A573" w:rsidR="00D203AD" w:rsidRPr="005748AA" w:rsidRDefault="007E7C45" w:rsidP="00D203AD">
      <w:pPr>
        <w:pStyle w:val="NormalWeb"/>
        <w:shd w:val="clear" w:color="auto" w:fill="FFFFFF"/>
        <w:spacing w:before="0" w:after="0"/>
        <w:ind w:left="1134"/>
        <w:jc w:val="both"/>
        <w:rPr>
          <w:b/>
          <w:bCs/>
        </w:rPr>
      </w:pPr>
      <w:proofErr w:type="gramStart"/>
      <w:r w:rsidRPr="005748AA">
        <w:rPr>
          <w:b/>
          <w:bCs/>
        </w:rPr>
        <w:t>14.¿</w:t>
      </w:r>
      <w:proofErr w:type="gramEnd"/>
      <w:r w:rsidRPr="005748AA">
        <w:rPr>
          <w:b/>
          <w:bCs/>
        </w:rPr>
        <w:t xml:space="preserve">Qué es </w:t>
      </w:r>
      <w:proofErr w:type="spellStart"/>
      <w:r w:rsidRPr="005748AA">
        <w:rPr>
          <w:b/>
          <w:bCs/>
        </w:rPr>
        <w:t>Creative</w:t>
      </w:r>
      <w:proofErr w:type="spellEnd"/>
      <w:r w:rsidRPr="005748AA">
        <w:rPr>
          <w:b/>
          <w:bCs/>
        </w:rPr>
        <w:t xml:space="preserve"> </w:t>
      </w:r>
      <w:proofErr w:type="spellStart"/>
      <w:r w:rsidRPr="005748AA">
        <w:rPr>
          <w:b/>
          <w:bCs/>
        </w:rPr>
        <w:t>Commons</w:t>
      </w:r>
      <w:proofErr w:type="spellEnd"/>
      <w:r w:rsidRPr="005748AA">
        <w:rPr>
          <w:b/>
          <w:bCs/>
        </w:rPr>
        <w:t>? </w:t>
      </w:r>
    </w:p>
    <w:p w14:paraId="405608F3" w14:textId="3FA2370E" w:rsidR="006B2519" w:rsidRDefault="006B2519" w:rsidP="008E18FA">
      <w:pPr>
        <w:pStyle w:val="NormalWeb"/>
        <w:shd w:val="clear" w:color="auto" w:fill="FFFFFF"/>
        <w:spacing w:before="0" w:after="0"/>
        <w:ind w:left="1134"/>
        <w:jc w:val="both"/>
      </w:pPr>
    </w:p>
    <w:p w14:paraId="4D26F9B0" w14:textId="4F9AD29A" w:rsidR="006B2519" w:rsidRDefault="00D203AD" w:rsidP="008E18FA">
      <w:pPr>
        <w:pStyle w:val="NormalWeb"/>
        <w:shd w:val="clear" w:color="auto" w:fill="FFFFFF"/>
        <w:spacing w:before="0" w:after="0"/>
        <w:ind w:left="1134"/>
        <w:jc w:val="both"/>
      </w:pPr>
      <w:r>
        <w:t xml:space="preserve">Es una licencia de Derechos de Autor de manera flexible, es decir, deja que el autor del producto elija las condiciones </w:t>
      </w:r>
      <w:r w:rsidR="005748AA">
        <w:t>de uso que pueda tener su producto</w:t>
      </w:r>
      <w:r w:rsidR="00AB69BD">
        <w:t xml:space="preserve"> y los derechos reservados que tenga</w:t>
      </w:r>
      <w:r w:rsidR="005748AA">
        <w:t>.</w:t>
      </w:r>
    </w:p>
    <w:p w14:paraId="6D0F45CA" w14:textId="77777777" w:rsidR="006B2519" w:rsidRDefault="006B2519" w:rsidP="008E18FA">
      <w:pPr>
        <w:pStyle w:val="NormalWeb"/>
        <w:shd w:val="clear" w:color="auto" w:fill="FFFFFF"/>
        <w:spacing w:before="0" w:after="0"/>
        <w:ind w:left="1134"/>
        <w:jc w:val="both"/>
      </w:pPr>
    </w:p>
    <w:p w14:paraId="586C9BE1" w14:textId="7CDCD582" w:rsidR="008E18FA" w:rsidRPr="00F410B6" w:rsidRDefault="00AC54C9" w:rsidP="008E18FA">
      <w:pPr>
        <w:pStyle w:val="NormalWeb"/>
        <w:shd w:val="clear" w:color="auto" w:fill="FFFFFF"/>
        <w:spacing w:before="0" w:after="0"/>
        <w:ind w:left="1134"/>
        <w:jc w:val="both"/>
        <w:rPr>
          <w:b/>
          <w:bCs/>
        </w:rPr>
      </w:pPr>
      <w:proofErr w:type="gramStart"/>
      <w:r w:rsidRPr="00F410B6">
        <w:rPr>
          <w:b/>
          <w:bCs/>
        </w:rPr>
        <w:t>15.¿</w:t>
      </w:r>
      <w:proofErr w:type="gramEnd"/>
      <w:r w:rsidRPr="00F410B6">
        <w:rPr>
          <w:b/>
          <w:bCs/>
        </w:rPr>
        <w:t>Qué es una licencia por volumen?</w:t>
      </w:r>
    </w:p>
    <w:p w14:paraId="3EF7D383" w14:textId="036B31A0" w:rsidR="00E23A9C" w:rsidRDefault="00E23A9C" w:rsidP="008E18FA">
      <w:pPr>
        <w:pStyle w:val="NormalWeb"/>
        <w:shd w:val="clear" w:color="auto" w:fill="FFFFFF"/>
        <w:spacing w:before="0" w:after="0"/>
        <w:ind w:left="1134"/>
        <w:jc w:val="both"/>
      </w:pPr>
    </w:p>
    <w:p w14:paraId="425B6998" w14:textId="776E5A83" w:rsidR="00E23A9C" w:rsidRDefault="00CB79AA" w:rsidP="008E18FA">
      <w:pPr>
        <w:pStyle w:val="NormalWeb"/>
        <w:shd w:val="clear" w:color="auto" w:fill="FFFFFF"/>
        <w:spacing w:before="0" w:after="0"/>
        <w:ind w:left="1134"/>
        <w:jc w:val="both"/>
      </w:pPr>
      <w:r>
        <w:t>Una licencia por volumen te permite tener una misma licencia en todos los equipos de tu empresa u organización.</w:t>
      </w:r>
    </w:p>
    <w:p w14:paraId="2BA19C9C" w14:textId="77777777" w:rsidR="00E23A9C" w:rsidRDefault="00E23A9C" w:rsidP="008E18FA">
      <w:pPr>
        <w:pStyle w:val="NormalWeb"/>
        <w:shd w:val="clear" w:color="auto" w:fill="FFFFFF"/>
        <w:spacing w:before="0" w:after="0"/>
        <w:ind w:left="1134"/>
        <w:jc w:val="both"/>
      </w:pPr>
    </w:p>
    <w:p w14:paraId="58635114" w14:textId="77777777" w:rsidR="00CB79AA" w:rsidRPr="00F410B6" w:rsidRDefault="00AC54C9" w:rsidP="008E18FA">
      <w:pPr>
        <w:pStyle w:val="NormalWeb"/>
        <w:shd w:val="clear" w:color="auto" w:fill="FFFFFF"/>
        <w:spacing w:before="0" w:after="0"/>
        <w:ind w:left="1134"/>
        <w:jc w:val="both"/>
        <w:rPr>
          <w:b/>
          <w:bCs/>
        </w:rPr>
      </w:pPr>
      <w:proofErr w:type="gramStart"/>
      <w:r w:rsidRPr="00F410B6">
        <w:rPr>
          <w:b/>
          <w:bCs/>
        </w:rPr>
        <w:t>16.¿</w:t>
      </w:r>
      <w:proofErr w:type="gramEnd"/>
      <w:r w:rsidRPr="00F410B6">
        <w:rPr>
          <w:b/>
          <w:bCs/>
        </w:rPr>
        <w:t>Qué es una licencia OEM?</w:t>
      </w:r>
    </w:p>
    <w:p w14:paraId="74936BAA" w14:textId="77777777" w:rsidR="00CB79AA" w:rsidRDefault="00CB79AA" w:rsidP="008E18FA">
      <w:pPr>
        <w:pStyle w:val="NormalWeb"/>
        <w:shd w:val="clear" w:color="auto" w:fill="FFFFFF"/>
        <w:spacing w:before="0" w:after="0"/>
        <w:ind w:left="1134"/>
        <w:jc w:val="both"/>
      </w:pPr>
    </w:p>
    <w:p w14:paraId="5E5BC415" w14:textId="106EFA2D" w:rsidR="00CB79AA" w:rsidRDefault="00CB79AA" w:rsidP="008E18FA">
      <w:pPr>
        <w:pStyle w:val="NormalWeb"/>
        <w:shd w:val="clear" w:color="auto" w:fill="FFFFFF"/>
        <w:spacing w:before="0" w:after="0"/>
        <w:ind w:left="1134"/>
        <w:jc w:val="both"/>
      </w:pPr>
      <w:r>
        <w:t xml:space="preserve">Una licencia OEM es aquella que se les vende </w:t>
      </w:r>
      <w:r w:rsidR="00F438A1">
        <w:t>a los fabricantes de un dispositivo al por mayor para poder utilizarla exclusivamente en su dispositivo.</w:t>
      </w:r>
    </w:p>
    <w:p w14:paraId="6B6C0700" w14:textId="5696482D" w:rsidR="00AC54C9" w:rsidRDefault="00AC54C9" w:rsidP="008E18FA">
      <w:pPr>
        <w:pStyle w:val="NormalWeb"/>
        <w:shd w:val="clear" w:color="auto" w:fill="FFFFFF"/>
        <w:spacing w:before="0" w:after="0"/>
        <w:ind w:left="1134"/>
        <w:jc w:val="both"/>
      </w:pPr>
      <w:r>
        <w:t xml:space="preserve"> </w:t>
      </w:r>
    </w:p>
    <w:p w14:paraId="62FE99A9" w14:textId="7A27F837" w:rsidR="00AC54C9" w:rsidRPr="00F410B6" w:rsidRDefault="00AC54C9" w:rsidP="008E18FA">
      <w:pPr>
        <w:pStyle w:val="NormalWeb"/>
        <w:shd w:val="clear" w:color="auto" w:fill="FFFFFF"/>
        <w:spacing w:before="0" w:after="0"/>
        <w:ind w:left="1134"/>
        <w:jc w:val="both"/>
        <w:rPr>
          <w:b/>
          <w:bCs/>
        </w:rPr>
      </w:pPr>
      <w:proofErr w:type="gramStart"/>
      <w:r w:rsidRPr="00F410B6">
        <w:rPr>
          <w:b/>
          <w:bCs/>
        </w:rPr>
        <w:t>17.¿</w:t>
      </w:r>
      <w:proofErr w:type="gramEnd"/>
      <w:r w:rsidRPr="00F410B6">
        <w:rPr>
          <w:b/>
          <w:bCs/>
        </w:rPr>
        <w:t>Qué diferencia hay entre la licencia GNU</w:t>
      </w:r>
      <w:r w:rsidR="00AD038E">
        <w:rPr>
          <w:b/>
          <w:bCs/>
        </w:rPr>
        <w:t xml:space="preserve"> </w:t>
      </w:r>
      <w:r w:rsidRPr="00F410B6">
        <w:rPr>
          <w:b/>
          <w:bCs/>
        </w:rPr>
        <w:t>GLP  y la licencia  LGPL</w:t>
      </w:r>
      <w:r w:rsidR="00F410B6" w:rsidRPr="00F410B6">
        <w:rPr>
          <w:b/>
          <w:bCs/>
        </w:rPr>
        <w:t>?</w:t>
      </w:r>
    </w:p>
    <w:p w14:paraId="22DADEB0" w14:textId="2E73427C" w:rsidR="00F410B6" w:rsidRDefault="00F410B6" w:rsidP="008E18FA">
      <w:pPr>
        <w:pStyle w:val="NormalWeb"/>
        <w:shd w:val="clear" w:color="auto" w:fill="FFFFFF"/>
        <w:spacing w:before="0" w:after="0"/>
        <w:ind w:left="1134"/>
        <w:jc w:val="both"/>
      </w:pPr>
    </w:p>
    <w:p w14:paraId="16CA497E" w14:textId="6E1FB435" w:rsidR="00F410B6" w:rsidRDefault="00C41320" w:rsidP="008E18FA">
      <w:pPr>
        <w:pStyle w:val="NormalWeb"/>
        <w:shd w:val="clear" w:color="auto" w:fill="FFFFFF"/>
        <w:spacing w:before="0" w:after="0"/>
        <w:ind w:left="1134"/>
        <w:jc w:val="both"/>
      </w:pPr>
      <w:r>
        <w:t xml:space="preserve">Que la licencia LGPL puede ser utilizada por software </w:t>
      </w:r>
      <w:r w:rsidR="0000208F">
        <w:t>no GPL, ya sea software libre o no.</w:t>
      </w:r>
    </w:p>
    <w:p w14:paraId="5D4E2DEA" w14:textId="77777777" w:rsidR="00F410B6" w:rsidRDefault="00F410B6" w:rsidP="008E18FA">
      <w:pPr>
        <w:pStyle w:val="NormalWeb"/>
        <w:shd w:val="clear" w:color="auto" w:fill="FFFFFF"/>
        <w:spacing w:before="0" w:after="0"/>
        <w:ind w:left="1134"/>
        <w:jc w:val="both"/>
      </w:pPr>
    </w:p>
    <w:p w14:paraId="5927096C" w14:textId="515151B6" w:rsidR="008E18FA" w:rsidRPr="0000208F" w:rsidRDefault="008E18FA" w:rsidP="008E18FA">
      <w:pPr>
        <w:pStyle w:val="NormalWeb"/>
        <w:shd w:val="clear" w:color="auto" w:fill="FFFFFF"/>
        <w:spacing w:before="0" w:after="0"/>
        <w:ind w:left="1134"/>
        <w:jc w:val="both"/>
        <w:rPr>
          <w:b/>
          <w:bCs/>
        </w:rPr>
      </w:pPr>
      <w:proofErr w:type="gramStart"/>
      <w:r w:rsidRPr="0000208F">
        <w:rPr>
          <w:b/>
          <w:bCs/>
        </w:rPr>
        <w:t>18.¿</w:t>
      </w:r>
      <w:proofErr w:type="gramEnd"/>
      <w:r w:rsidRPr="0000208F">
        <w:rPr>
          <w:b/>
          <w:bCs/>
        </w:rPr>
        <w:t>Cómo se llaman los programas compuestos por otros programas?</w:t>
      </w:r>
    </w:p>
    <w:p w14:paraId="37B881B8" w14:textId="3C553813" w:rsidR="0000208F" w:rsidRDefault="0000208F" w:rsidP="008E18FA">
      <w:pPr>
        <w:pStyle w:val="NormalWeb"/>
        <w:shd w:val="clear" w:color="auto" w:fill="FFFFFF"/>
        <w:spacing w:before="0" w:after="0"/>
        <w:ind w:left="1134"/>
        <w:jc w:val="both"/>
      </w:pPr>
    </w:p>
    <w:p w14:paraId="2C550EA4" w14:textId="14ABBA75" w:rsidR="0000208F" w:rsidRDefault="00D239FC" w:rsidP="008E18FA">
      <w:pPr>
        <w:pStyle w:val="NormalWeb"/>
        <w:shd w:val="clear" w:color="auto" w:fill="FFFFFF"/>
        <w:spacing w:before="0" w:after="0"/>
        <w:ind w:left="1134"/>
        <w:jc w:val="both"/>
      </w:pPr>
      <w:r>
        <w:t xml:space="preserve">Pueden ser </w:t>
      </w:r>
      <w:r w:rsidR="005D7704">
        <w:t>denominados</w:t>
      </w:r>
      <w:r>
        <w:t xml:space="preserve"> Suites</w:t>
      </w:r>
      <w:r w:rsidR="005D7704">
        <w:t xml:space="preserve"> o paquetes integrados. Por </w:t>
      </w:r>
      <w:proofErr w:type="gramStart"/>
      <w:r w:rsidR="005D7704">
        <w:t>ejemplo</w:t>
      </w:r>
      <w:proofErr w:type="gramEnd"/>
      <w:r w:rsidR="005D7704">
        <w:t xml:space="preserve"> </w:t>
      </w:r>
      <w:r w:rsidR="00DB05F6">
        <w:t>la G-Suite de Google con su software de Ofimática u Office 365.</w:t>
      </w:r>
    </w:p>
    <w:p w14:paraId="0D97C45F" w14:textId="77777777" w:rsidR="0000208F" w:rsidRPr="007E7C45" w:rsidRDefault="0000208F" w:rsidP="008E18FA">
      <w:pPr>
        <w:pStyle w:val="NormalWeb"/>
        <w:shd w:val="clear" w:color="auto" w:fill="FFFFFF"/>
        <w:spacing w:before="0" w:after="0"/>
        <w:ind w:left="1134"/>
        <w:jc w:val="both"/>
      </w:pPr>
    </w:p>
    <w:p w14:paraId="701F7869" w14:textId="3A33740D" w:rsidR="00793B57" w:rsidRPr="00C7531C" w:rsidRDefault="007E7C45" w:rsidP="00793B57">
      <w:pPr>
        <w:pStyle w:val="NormalWeb"/>
        <w:shd w:val="clear" w:color="auto" w:fill="FFFFFF"/>
        <w:spacing w:before="0" w:after="0"/>
        <w:ind w:left="1134"/>
        <w:jc w:val="both"/>
        <w:rPr>
          <w:b/>
          <w:bCs/>
        </w:rPr>
      </w:pPr>
      <w:proofErr w:type="gramStart"/>
      <w:r w:rsidRPr="00C7531C">
        <w:rPr>
          <w:b/>
          <w:bCs/>
        </w:rPr>
        <w:t>1</w:t>
      </w:r>
      <w:r w:rsidR="008E18FA" w:rsidRPr="00C7531C">
        <w:rPr>
          <w:b/>
          <w:bCs/>
        </w:rPr>
        <w:t>9</w:t>
      </w:r>
      <w:r w:rsidRPr="00C7531C">
        <w:rPr>
          <w:b/>
          <w:bCs/>
        </w:rPr>
        <w:t>.¿</w:t>
      </w:r>
      <w:proofErr w:type="gramEnd"/>
      <w:r w:rsidRPr="00C7531C">
        <w:rPr>
          <w:b/>
          <w:bCs/>
        </w:rPr>
        <w:t>Qué significa la imagen en una página o documento? Derechos de autor, la no modificación, distribución del software.</w:t>
      </w:r>
    </w:p>
    <w:p w14:paraId="62F7F0EF" w14:textId="5CE2F556" w:rsidR="000679FA" w:rsidRDefault="000679FA" w:rsidP="00793B57">
      <w:pPr>
        <w:pStyle w:val="NormalWeb"/>
        <w:shd w:val="clear" w:color="auto" w:fill="FFFFFF"/>
        <w:spacing w:before="0" w:after="0"/>
        <w:ind w:left="1134"/>
        <w:jc w:val="both"/>
      </w:pPr>
    </w:p>
    <w:p w14:paraId="09EACF65" w14:textId="028322F1" w:rsidR="000679FA" w:rsidRDefault="002340DA" w:rsidP="00793B57">
      <w:pPr>
        <w:pStyle w:val="NormalWeb"/>
        <w:shd w:val="clear" w:color="auto" w:fill="FFFFFF"/>
        <w:spacing w:before="0" w:after="0"/>
        <w:ind w:left="1134"/>
        <w:jc w:val="both"/>
      </w:pPr>
      <w:r>
        <w:rPr>
          <w:rFonts w:ascii="Segoe UI" w:hAnsi="Segoe UI" w:cs="Segoe UI"/>
          <w:noProof/>
          <w:color w:val="373A3C"/>
          <w:sz w:val="23"/>
          <w:szCs w:val="23"/>
          <w:lang w:eastAsia="es-ES"/>
        </w:rPr>
        <w:drawing>
          <wp:anchor distT="0" distB="0" distL="114300" distR="114300" simplePos="0" relativeHeight="251659264" behindDoc="0" locked="0" layoutInCell="1" allowOverlap="1" wp14:anchorId="0DE1403C" wp14:editId="506A9949">
            <wp:simplePos x="0" y="0"/>
            <wp:positionH relativeFrom="column">
              <wp:posOffset>3599815</wp:posOffset>
            </wp:positionH>
            <wp:positionV relativeFrom="paragraph">
              <wp:posOffset>312420</wp:posOffset>
            </wp:positionV>
            <wp:extent cx="1050471" cy="811728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471" cy="8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79FA">
        <w:t xml:space="preserve">Significa que el autor </w:t>
      </w:r>
      <w:r w:rsidR="00812BDD">
        <w:t xml:space="preserve">no quiere que se compartan adaptaciones de su obra y que tampoco </w:t>
      </w:r>
      <w:r w:rsidR="00C7531C">
        <w:t>se permita el uso comercial de su obra.</w:t>
      </w:r>
    </w:p>
    <w:p w14:paraId="29ADD91B" w14:textId="68A7A573" w:rsidR="000679FA" w:rsidRPr="007E7C45" w:rsidRDefault="000679FA" w:rsidP="00793B57">
      <w:pPr>
        <w:pStyle w:val="NormalWeb"/>
        <w:shd w:val="clear" w:color="auto" w:fill="FFFFFF"/>
        <w:spacing w:before="0" w:after="0"/>
        <w:ind w:left="1134"/>
        <w:jc w:val="both"/>
      </w:pPr>
    </w:p>
    <w:p w14:paraId="79FE9DB6" w14:textId="651BE7B8" w:rsidR="007E7C45" w:rsidRPr="008E18FA" w:rsidRDefault="007E7C45" w:rsidP="008E18FA">
      <w:pPr>
        <w:pStyle w:val="NormalWeb"/>
        <w:shd w:val="clear" w:color="auto" w:fill="FFFFFF"/>
        <w:spacing w:before="0"/>
        <w:ind w:left="1134"/>
        <w:jc w:val="center"/>
        <w:rPr>
          <w:rFonts w:ascii="Segoe UI" w:hAnsi="Segoe UI" w:cs="Segoe UI"/>
          <w:color w:val="373A3C"/>
          <w:sz w:val="23"/>
          <w:szCs w:val="23"/>
        </w:rPr>
      </w:pPr>
    </w:p>
    <w:sectPr w:rsidR="007E7C45" w:rsidRPr="008E18FA" w:rsidSect="0064619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 w:code="9"/>
      <w:pgMar w:top="1021" w:right="1021" w:bottom="1021" w:left="1021" w:header="680" w:footer="680" w:gutter="0"/>
      <w:pgBorders>
        <w:top w:val="thinThickSmallGap" w:sz="24" w:space="11" w:color="4472C4" w:themeColor="accent1"/>
        <w:left w:val="thinThickSmallGap" w:sz="24" w:space="31" w:color="4472C4" w:themeColor="accent1"/>
        <w:bottom w:val="thickThinSmallGap" w:sz="24" w:space="11" w:color="4472C4" w:themeColor="accent1"/>
        <w:right w:val="thickThinSmallGap" w:sz="24" w:space="31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78E76" w14:textId="77777777" w:rsidR="008D192C" w:rsidRDefault="008D192C">
      <w:r>
        <w:separator/>
      </w:r>
    </w:p>
  </w:endnote>
  <w:endnote w:type="continuationSeparator" w:id="0">
    <w:p w14:paraId="0DB71D0C" w14:textId="77777777" w:rsidR="008D192C" w:rsidRDefault="008D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FDBC2" w14:textId="77777777" w:rsidR="00CE7D0A" w:rsidRDefault="00CE7D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74423" w14:textId="356B547D" w:rsidR="00EE29E1" w:rsidRDefault="00EE29E1" w:rsidP="00972798">
    <w:pPr>
      <w:pStyle w:val="Piedepgina"/>
      <w:pBdr>
        <w:bottom w:val="threeDEmboss" w:sz="18" w:space="1" w:color="4472C4" w:themeColor="accent1"/>
      </w:pBdr>
    </w:pPr>
    <w:r>
      <w:t>Mª MICAELA MARTINEZ SANCHEZ</w:t>
    </w:r>
    <w:r>
      <w:tab/>
    </w:r>
    <w:r>
      <w:tab/>
    </w:r>
    <w:r>
      <w:rPr>
        <w:rStyle w:val="Nmerodepgina"/>
      </w:rPr>
      <w:t xml:space="preserve"> </w:t>
    </w:r>
    <w:r w:rsidRPr="00972798">
      <w:rPr>
        <w:rStyle w:val="Nmerodepgina"/>
      </w:rPr>
      <w:fldChar w:fldCharType="begin"/>
    </w:r>
    <w:r w:rsidRPr="00972798">
      <w:rPr>
        <w:rStyle w:val="Nmerodepgina"/>
      </w:rPr>
      <w:instrText>PAGE   \* MERGEFORMAT</w:instrText>
    </w:r>
    <w:r w:rsidRPr="00972798">
      <w:rPr>
        <w:rStyle w:val="Nmerodepgina"/>
      </w:rPr>
      <w:fldChar w:fldCharType="separate"/>
    </w:r>
    <w:r w:rsidR="0000668F">
      <w:rPr>
        <w:rStyle w:val="Nmerodepgina"/>
        <w:noProof/>
      </w:rPr>
      <w:t>4</w:t>
    </w:r>
    <w:r w:rsidRPr="00972798"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E64D4" w14:textId="77777777" w:rsidR="00CE7D0A" w:rsidRDefault="00CE7D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68485" w14:textId="77777777" w:rsidR="008D192C" w:rsidRDefault="008D192C">
      <w:r>
        <w:separator/>
      </w:r>
    </w:p>
  </w:footnote>
  <w:footnote w:type="continuationSeparator" w:id="0">
    <w:p w14:paraId="32835853" w14:textId="77777777" w:rsidR="008D192C" w:rsidRDefault="008D1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D8A73" w14:textId="77777777" w:rsidR="00CE7D0A" w:rsidRDefault="00CE7D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203C0" w14:textId="010D6A91" w:rsidR="00EE29E1" w:rsidRDefault="00EE29E1" w:rsidP="009C0E4B">
    <w:pPr>
      <w:pStyle w:val="Encabezado"/>
      <w:pBdr>
        <w:bottom w:val="threeDEmboss" w:sz="18" w:space="1" w:color="4472C4" w:themeColor="accent1"/>
      </w:pBdr>
      <w:tabs>
        <w:tab w:val="clear" w:pos="4252"/>
        <w:tab w:val="clear" w:pos="8504"/>
        <w:tab w:val="right" w:pos="8519"/>
      </w:tabs>
      <w:rPr>
        <w:b/>
      </w:rPr>
    </w:pPr>
    <w:r>
      <w:rPr>
        <w:b/>
      </w:rPr>
      <w:t>UD5</w:t>
    </w:r>
    <w:r w:rsidR="00CE7D0A">
      <w:rPr>
        <w:b/>
      </w:rPr>
      <w:t>.1</w:t>
    </w:r>
    <w:r>
      <w:rPr>
        <w:b/>
      </w:rPr>
      <w:t xml:space="preserve">: PROCESADOR DE </w:t>
    </w:r>
    <w:proofErr w:type="spellStart"/>
    <w:proofErr w:type="gramStart"/>
    <w:r>
      <w:rPr>
        <w:b/>
      </w:rPr>
      <w:t>TEXTOS</w:t>
    </w:r>
    <w:r w:rsidR="00CE7D0A">
      <w:rPr>
        <w:b/>
      </w:rPr>
      <w:t>:Implantacion</w:t>
    </w:r>
    <w:proofErr w:type="spellEnd"/>
    <w:proofErr w:type="gramEnd"/>
    <w:r w:rsidR="00CE7D0A">
      <w:rPr>
        <w:b/>
      </w:rPr>
      <w:t xml:space="preserve"> de Suite </w:t>
    </w:r>
    <w:proofErr w:type="spellStart"/>
    <w:r w:rsidR="00CE7D0A">
      <w:rPr>
        <w:b/>
      </w:rPr>
      <w:t>offimaticas</w:t>
    </w:r>
    <w:proofErr w:type="spellEnd"/>
    <w:r>
      <w:rPr>
        <w:b/>
      </w:rPr>
      <w:tab/>
    </w:r>
    <w:r>
      <w:rPr>
        <w:b/>
      </w:rPr>
      <w:tab/>
      <w:t>1FPB</w:t>
    </w:r>
  </w:p>
  <w:p w14:paraId="20D69B9E" w14:textId="77777777" w:rsidR="00EE29E1" w:rsidRDefault="00EE29E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CE768" w14:textId="77777777" w:rsidR="00CE7D0A" w:rsidRDefault="00CE7D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915B1D"/>
    <w:multiLevelType w:val="hybridMultilevel"/>
    <w:tmpl w:val="809A386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71E47D3"/>
    <w:multiLevelType w:val="hybridMultilevel"/>
    <w:tmpl w:val="5DAC2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E37D1"/>
    <w:multiLevelType w:val="hybridMultilevel"/>
    <w:tmpl w:val="2924AAE2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EF32FB5"/>
    <w:multiLevelType w:val="hybridMultilevel"/>
    <w:tmpl w:val="26607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43B82"/>
    <w:multiLevelType w:val="hybridMultilevel"/>
    <w:tmpl w:val="02BEAABA"/>
    <w:lvl w:ilvl="0" w:tplc="64CEA55A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803FB4"/>
    <w:multiLevelType w:val="hybridMultilevel"/>
    <w:tmpl w:val="0BB09C5C"/>
    <w:lvl w:ilvl="0" w:tplc="D814F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56A2F"/>
    <w:multiLevelType w:val="hybridMultilevel"/>
    <w:tmpl w:val="BDE8F0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528AC"/>
    <w:multiLevelType w:val="hybridMultilevel"/>
    <w:tmpl w:val="259896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E580C"/>
    <w:multiLevelType w:val="hybridMultilevel"/>
    <w:tmpl w:val="5D641C52"/>
    <w:lvl w:ilvl="0" w:tplc="D814FD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9357B"/>
    <w:multiLevelType w:val="hybridMultilevel"/>
    <w:tmpl w:val="F52C2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E5787"/>
    <w:multiLevelType w:val="hybridMultilevel"/>
    <w:tmpl w:val="21680A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771D0"/>
    <w:multiLevelType w:val="hybridMultilevel"/>
    <w:tmpl w:val="8F1EFCF8"/>
    <w:lvl w:ilvl="0" w:tplc="648EF2DC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19406D"/>
    <w:multiLevelType w:val="hybridMultilevel"/>
    <w:tmpl w:val="361C58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14A1E"/>
    <w:multiLevelType w:val="hybridMultilevel"/>
    <w:tmpl w:val="CF0C8406"/>
    <w:lvl w:ilvl="0" w:tplc="346A2B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1F0ECB"/>
    <w:multiLevelType w:val="hybridMultilevel"/>
    <w:tmpl w:val="FC82C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2A3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93ED9"/>
    <w:multiLevelType w:val="hybridMultilevel"/>
    <w:tmpl w:val="8E0AA7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BA5AD4"/>
    <w:multiLevelType w:val="hybridMultilevel"/>
    <w:tmpl w:val="8542D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20"/>
  </w:num>
  <w:num w:numId="8">
    <w:abstractNumId w:val="13"/>
  </w:num>
  <w:num w:numId="9">
    <w:abstractNumId w:val="11"/>
  </w:num>
  <w:num w:numId="10">
    <w:abstractNumId w:val="9"/>
  </w:num>
  <w:num w:numId="11">
    <w:abstractNumId w:val="18"/>
  </w:num>
  <w:num w:numId="12">
    <w:abstractNumId w:val="14"/>
  </w:num>
  <w:num w:numId="13">
    <w:abstractNumId w:val="19"/>
  </w:num>
  <w:num w:numId="14">
    <w:abstractNumId w:val="12"/>
  </w:num>
  <w:num w:numId="15">
    <w:abstractNumId w:val="6"/>
  </w:num>
  <w:num w:numId="16">
    <w:abstractNumId w:val="4"/>
  </w:num>
  <w:num w:numId="17">
    <w:abstractNumId w:val="10"/>
  </w:num>
  <w:num w:numId="18">
    <w:abstractNumId w:val="16"/>
  </w:num>
  <w:num w:numId="19">
    <w:abstractNumId w:val="17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49"/>
    <w:rsid w:val="0000208F"/>
    <w:rsid w:val="000051D3"/>
    <w:rsid w:val="0000668F"/>
    <w:rsid w:val="000205B6"/>
    <w:rsid w:val="0003544F"/>
    <w:rsid w:val="00057D3D"/>
    <w:rsid w:val="00061975"/>
    <w:rsid w:val="00064E04"/>
    <w:rsid w:val="000679FA"/>
    <w:rsid w:val="000A6171"/>
    <w:rsid w:val="000E3860"/>
    <w:rsid w:val="00110068"/>
    <w:rsid w:val="00187ACF"/>
    <w:rsid w:val="00191894"/>
    <w:rsid w:val="001A4E5F"/>
    <w:rsid w:val="001B5129"/>
    <w:rsid w:val="001C0DC8"/>
    <w:rsid w:val="00206842"/>
    <w:rsid w:val="00217E8B"/>
    <w:rsid w:val="0023238D"/>
    <w:rsid w:val="002340DA"/>
    <w:rsid w:val="00235EAE"/>
    <w:rsid w:val="00244235"/>
    <w:rsid w:val="00255B2A"/>
    <w:rsid w:val="00260D93"/>
    <w:rsid w:val="0027168C"/>
    <w:rsid w:val="002A20CA"/>
    <w:rsid w:val="002A3B90"/>
    <w:rsid w:val="002A5EB5"/>
    <w:rsid w:val="0034463E"/>
    <w:rsid w:val="00363D65"/>
    <w:rsid w:val="00392826"/>
    <w:rsid w:val="003A2697"/>
    <w:rsid w:val="003A6E91"/>
    <w:rsid w:val="003C0EEA"/>
    <w:rsid w:val="003C54B3"/>
    <w:rsid w:val="003D68F0"/>
    <w:rsid w:val="003F5F49"/>
    <w:rsid w:val="004100BF"/>
    <w:rsid w:val="00415B35"/>
    <w:rsid w:val="004339AD"/>
    <w:rsid w:val="004372C8"/>
    <w:rsid w:val="00451BA4"/>
    <w:rsid w:val="0045304D"/>
    <w:rsid w:val="004545A0"/>
    <w:rsid w:val="00461172"/>
    <w:rsid w:val="004876DE"/>
    <w:rsid w:val="004B3504"/>
    <w:rsid w:val="004C51CA"/>
    <w:rsid w:val="004C6B94"/>
    <w:rsid w:val="004D0D43"/>
    <w:rsid w:val="004D7883"/>
    <w:rsid w:val="004E6816"/>
    <w:rsid w:val="00502A34"/>
    <w:rsid w:val="005748AA"/>
    <w:rsid w:val="00580092"/>
    <w:rsid w:val="00580FDE"/>
    <w:rsid w:val="0058540C"/>
    <w:rsid w:val="005B46FD"/>
    <w:rsid w:val="005B71DE"/>
    <w:rsid w:val="005D7704"/>
    <w:rsid w:val="00602794"/>
    <w:rsid w:val="00616440"/>
    <w:rsid w:val="00624327"/>
    <w:rsid w:val="00632246"/>
    <w:rsid w:val="00646199"/>
    <w:rsid w:val="0065379B"/>
    <w:rsid w:val="006613EC"/>
    <w:rsid w:val="006765D1"/>
    <w:rsid w:val="0068701E"/>
    <w:rsid w:val="006B2519"/>
    <w:rsid w:val="006B3504"/>
    <w:rsid w:val="00706915"/>
    <w:rsid w:val="00712C81"/>
    <w:rsid w:val="007400A5"/>
    <w:rsid w:val="007636B2"/>
    <w:rsid w:val="00793B57"/>
    <w:rsid w:val="00796DAF"/>
    <w:rsid w:val="007B1C85"/>
    <w:rsid w:val="007E7C45"/>
    <w:rsid w:val="0080422E"/>
    <w:rsid w:val="00812BDD"/>
    <w:rsid w:val="00814A62"/>
    <w:rsid w:val="00824302"/>
    <w:rsid w:val="00832B4E"/>
    <w:rsid w:val="00835165"/>
    <w:rsid w:val="00841751"/>
    <w:rsid w:val="00854374"/>
    <w:rsid w:val="008B2349"/>
    <w:rsid w:val="008C4FC2"/>
    <w:rsid w:val="008D0DC4"/>
    <w:rsid w:val="008D192C"/>
    <w:rsid w:val="008E18FA"/>
    <w:rsid w:val="00932B69"/>
    <w:rsid w:val="00960410"/>
    <w:rsid w:val="00967A01"/>
    <w:rsid w:val="00971901"/>
    <w:rsid w:val="00972798"/>
    <w:rsid w:val="009908AA"/>
    <w:rsid w:val="009C0E4B"/>
    <w:rsid w:val="009C4AF1"/>
    <w:rsid w:val="009D2FA0"/>
    <w:rsid w:val="009E09D6"/>
    <w:rsid w:val="009E7E5F"/>
    <w:rsid w:val="00A044C4"/>
    <w:rsid w:val="00A07963"/>
    <w:rsid w:val="00A22566"/>
    <w:rsid w:val="00A26BC7"/>
    <w:rsid w:val="00A42960"/>
    <w:rsid w:val="00A44C59"/>
    <w:rsid w:val="00A56E2F"/>
    <w:rsid w:val="00A57B57"/>
    <w:rsid w:val="00A6785D"/>
    <w:rsid w:val="00A72E1B"/>
    <w:rsid w:val="00A77C98"/>
    <w:rsid w:val="00A84A6A"/>
    <w:rsid w:val="00A878B5"/>
    <w:rsid w:val="00A96A1B"/>
    <w:rsid w:val="00AA51DB"/>
    <w:rsid w:val="00AB3B97"/>
    <w:rsid w:val="00AB69BD"/>
    <w:rsid w:val="00AC54C9"/>
    <w:rsid w:val="00AD038E"/>
    <w:rsid w:val="00AE56EA"/>
    <w:rsid w:val="00B205F1"/>
    <w:rsid w:val="00B24879"/>
    <w:rsid w:val="00B35088"/>
    <w:rsid w:val="00B95066"/>
    <w:rsid w:val="00BF0517"/>
    <w:rsid w:val="00C24B7E"/>
    <w:rsid w:val="00C2665A"/>
    <w:rsid w:val="00C41320"/>
    <w:rsid w:val="00C65589"/>
    <w:rsid w:val="00C71EA9"/>
    <w:rsid w:val="00C7531C"/>
    <w:rsid w:val="00CA50D4"/>
    <w:rsid w:val="00CB1FC6"/>
    <w:rsid w:val="00CB79AA"/>
    <w:rsid w:val="00CC40BE"/>
    <w:rsid w:val="00CC55C4"/>
    <w:rsid w:val="00CD3F1F"/>
    <w:rsid w:val="00CE7D0A"/>
    <w:rsid w:val="00D203AD"/>
    <w:rsid w:val="00D23272"/>
    <w:rsid w:val="00D239FC"/>
    <w:rsid w:val="00D5151A"/>
    <w:rsid w:val="00DB05F6"/>
    <w:rsid w:val="00DB4567"/>
    <w:rsid w:val="00DB5D6E"/>
    <w:rsid w:val="00DD1D45"/>
    <w:rsid w:val="00DE20F6"/>
    <w:rsid w:val="00DE7059"/>
    <w:rsid w:val="00E03A91"/>
    <w:rsid w:val="00E23A9C"/>
    <w:rsid w:val="00E32DE4"/>
    <w:rsid w:val="00E80900"/>
    <w:rsid w:val="00E8642F"/>
    <w:rsid w:val="00E95249"/>
    <w:rsid w:val="00EA3B4E"/>
    <w:rsid w:val="00EA6009"/>
    <w:rsid w:val="00EB17F2"/>
    <w:rsid w:val="00EC3D03"/>
    <w:rsid w:val="00ED4623"/>
    <w:rsid w:val="00EE29E1"/>
    <w:rsid w:val="00F35F2F"/>
    <w:rsid w:val="00F40478"/>
    <w:rsid w:val="00F410B6"/>
    <w:rsid w:val="00F438A1"/>
    <w:rsid w:val="00F738E9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21A21"/>
  <w15:chartTrackingRefBased/>
  <w15:docId w15:val="{37F48B49-4204-40BE-BAF6-19F1084E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Courier New" w:hAnsi="Courier New"/>
      <w:sz w:val="20"/>
    </w:rPr>
  </w:style>
  <w:style w:type="character" w:customStyle="1" w:styleId="WW8Num18z2">
    <w:name w:val="WW8Num18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1z1">
    <w:name w:val="WW8Num21z1"/>
    <w:rPr>
      <w:rFonts w:ascii="Courier New" w:hAnsi="Courier New"/>
      <w:sz w:val="20"/>
    </w:rPr>
  </w:style>
  <w:style w:type="character" w:customStyle="1" w:styleId="WW8Num21z2">
    <w:name w:val="WW8Num21z2"/>
    <w:rPr>
      <w:rFonts w:ascii="Wingdings" w:hAnsi="Wingdings"/>
      <w:sz w:val="20"/>
    </w:rPr>
  </w:style>
  <w:style w:type="character" w:customStyle="1" w:styleId="Fuentedeprrafopredeter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Nmerodepgina">
    <w:name w:val="page number"/>
    <w:basedOn w:val="Fuentedeprrafopredeter1"/>
    <w:semiHidden/>
  </w:style>
  <w:style w:type="character" w:styleId="nfasis">
    <w:name w:val="Emphasis"/>
    <w:qFormat/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uiPriority w:val="99"/>
    <w:pPr>
      <w:spacing w:before="280" w:after="119"/>
    </w:p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sid w:val="003F5F4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F5F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7E8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24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9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6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4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399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9908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2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62693338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049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9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37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5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60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8358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683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64037880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880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96407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211613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58020795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1583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6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9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134064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5704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9212586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0893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134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240093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40294349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82295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8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3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88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99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9246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486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1345746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553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16650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38168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6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48327874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62112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31973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0289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7547414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230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47251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02394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63895046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381276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79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69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79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6885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1149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92511095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255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5860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93325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4467300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4423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3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91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2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13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4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0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8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63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6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0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8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5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7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73879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068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1758648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9674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8700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66861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23555049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4714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8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50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7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4127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67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31795655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4933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814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455049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46578478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742858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74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32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37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1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7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5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AfkDSRBfZU&amp;frags=wn&amp;ab_channel=Educatutos" TargetMode="External"/><Relationship Id="rId13" Type="http://schemas.openxmlformats.org/officeDocument/2006/relationships/hyperlink" Target="https://dit.gonzalonazareno.org/moodle/mod/url/view.php?id=20496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it.gonzalonazareno.org/moodle/mod/url/view.php?id=2049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it.gonzalonazareno.org/moodle/mod/url/view.php?id=20496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philosophy/free-sw.html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it.gonzalonazareno.org/moodle/mod/url/view.php?id=20496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choose/?lang=es_ES" TargetMode="External"/><Relationship Id="rId14" Type="http://schemas.openxmlformats.org/officeDocument/2006/relationships/hyperlink" Target="https://dit.gonzalonazareno.org/moodle/mod/url/view.php?id=20496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e\Desktop\LOSCERROS%202021\PLANTILLA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0A411-230A-4A6A-BF6F-6300E5AC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1774</TotalTime>
  <Pages>7</Pages>
  <Words>1769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de Linux</vt:lpstr>
    </vt:vector>
  </TitlesOfParts>
  <Company>Windows uE</Company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/>
  <dc:creator>mariela martinez</dc:creator>
  <cp:keywords/>
  <cp:lastModifiedBy>Juan Carlos Navidad García</cp:lastModifiedBy>
  <cp:revision>106</cp:revision>
  <cp:lastPrinted>2012-01-24T13:09:00Z</cp:lastPrinted>
  <dcterms:created xsi:type="dcterms:W3CDTF">2020-09-14T16:07:00Z</dcterms:created>
  <dcterms:modified xsi:type="dcterms:W3CDTF">2020-10-05T11:21:00Z</dcterms:modified>
</cp:coreProperties>
</file>